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2F" w:rsidRDefault="00613959" w:rsidP="005E2ECB">
      <w:pPr>
        <w:tabs>
          <w:tab w:val="left" w:pos="9620"/>
        </w:tabs>
        <w:spacing w:before="40"/>
        <w:jc w:val="center"/>
        <w:rPr>
          <w:rFonts w:ascii="Baskerville Old Face" w:eastAsia="Georgia" w:hAnsi="Baskerville Old Face" w:cs="Georgia"/>
          <w:sz w:val="72"/>
          <w:szCs w:val="72"/>
        </w:rPr>
      </w:pPr>
      <w:r>
        <w:pict>
          <v:group id="_x0000_s1097" style="position:absolute;left:0;text-align:left;margin-left:1in;margin-top:10.65pt;width:2.05pt;height:0;z-index:-251673600;mso-position-horizontal-relative:page" coordorigin="1440,213" coordsize="41,0">
            <v:shape id="_x0000_s1098" style="position:absolute;left:1440;top:213;width:41;height:0" coordorigin="1440,213" coordsize="41,0" path="m1440,213r41,e" filled="f" strokecolor="#759139" strokeweight=".82pt">
              <v:path arrowok="t"/>
            </v:shape>
            <w10:wrap anchorx="page"/>
          </v:group>
        </w:pict>
      </w:r>
      <w:r>
        <w:pict>
          <v:group id="_x0000_s1095" style="position:absolute;left:0;text-align:left;margin-left:258.65pt;margin-top:10.65pt;width:1.9pt;height:0;z-index:-251672576;mso-position-horizontal-relative:page" coordorigin="5173,213" coordsize="38,0">
            <v:shape id="_x0000_s1096" style="position:absolute;left:5173;top:213;width:38;height:0" coordorigin="5173,213" coordsize="38,0" path="m5173,213r38,e" filled="f" strokecolor="#759139" strokeweight=".82pt">
              <v:path arrowok="t"/>
            </v:shape>
            <w10:wrap anchorx="page"/>
          </v:group>
        </w:pict>
      </w:r>
      <w:r>
        <w:pict>
          <v:group id="_x0000_s1093" style="position:absolute;left:0;text-align:left;margin-left:454.5pt;margin-top:10.65pt;width:1.9pt;height:0;z-index:-251671552;mso-position-horizontal-relative:page" coordorigin="9090,213" coordsize="38,0">
            <v:shape id="_x0000_s1094" style="position:absolute;left:9090;top:213;width:38;height:0" coordorigin="9090,213" coordsize="38,0" path="m9090,213r39,e" filled="f" strokecolor="#759139" strokeweight=".82pt">
              <v:path arrowok="t"/>
            </v:shape>
            <w10:wrap anchorx="page"/>
          </v:group>
        </w:pict>
      </w:r>
      <w:r w:rsidR="00F64D13" w:rsidRPr="005E2ECB">
        <w:rPr>
          <w:rFonts w:ascii="Baskerville Old Face" w:eastAsia="Georgia" w:hAnsi="Baskerville Old Face" w:cs="Georgia"/>
          <w:sz w:val="72"/>
          <w:szCs w:val="72"/>
        </w:rPr>
        <w:t xml:space="preserve">Experiment No. </w:t>
      </w:r>
      <w:r w:rsidR="0041548F" w:rsidRPr="005E2ECB">
        <w:rPr>
          <w:rFonts w:ascii="Baskerville Old Face" w:eastAsia="Georgia" w:hAnsi="Baskerville Old Face" w:cs="Georgia"/>
          <w:sz w:val="72"/>
          <w:szCs w:val="72"/>
        </w:rPr>
        <w:t>10</w:t>
      </w:r>
    </w:p>
    <w:p w:rsidR="005E2ECB" w:rsidRDefault="005E2ECB" w:rsidP="005E2ECB">
      <w:pPr>
        <w:spacing w:before="3" w:line="40" w:lineRule="atLeast"/>
        <w:jc w:val="center"/>
        <w:rPr>
          <w:sz w:val="19"/>
          <w:szCs w:val="19"/>
        </w:rPr>
      </w:pPr>
    </w:p>
    <w:p w:rsidR="003E712F" w:rsidRDefault="00F64D13" w:rsidP="005E2ECB">
      <w:pPr>
        <w:spacing w:line="40" w:lineRule="atLeast"/>
        <w:ind w:left="145"/>
        <w:rPr>
          <w:rFonts w:ascii="Arial Black" w:eastAsia="Georgia" w:hAnsi="Arial Black" w:cs="Georgia"/>
          <w:sz w:val="40"/>
          <w:szCs w:val="40"/>
        </w:rPr>
      </w:pPr>
      <w:r w:rsidRPr="005E2ECB">
        <w:rPr>
          <w:rFonts w:ascii="Arial Black" w:eastAsia="Georgia" w:hAnsi="Arial Black" w:cs="Georgia"/>
          <w:b/>
          <w:w w:val="99"/>
          <w:position w:val="-1"/>
          <w:sz w:val="40"/>
          <w:szCs w:val="40"/>
        </w:rPr>
        <w:t>Programming</w:t>
      </w:r>
      <w:r w:rsidRPr="005E2ECB">
        <w:rPr>
          <w:rFonts w:ascii="Arial Black" w:eastAsia="Georgia" w:hAnsi="Arial Black" w:cs="Georgia"/>
          <w:b/>
          <w:position w:val="-1"/>
          <w:sz w:val="40"/>
          <w:szCs w:val="40"/>
        </w:rPr>
        <w:t xml:space="preserve"> </w:t>
      </w:r>
      <w:r w:rsidRPr="005E2ECB">
        <w:rPr>
          <w:rFonts w:ascii="Arial Black" w:eastAsia="Georgia" w:hAnsi="Arial Black" w:cs="Georgia"/>
          <w:b/>
          <w:w w:val="99"/>
          <w:position w:val="-1"/>
          <w:sz w:val="40"/>
          <w:szCs w:val="40"/>
        </w:rPr>
        <w:t>Exercise</w:t>
      </w:r>
    </w:p>
    <w:p w:rsidR="005E2ECB" w:rsidRPr="005E2ECB" w:rsidRDefault="005E2ECB" w:rsidP="005E2ECB">
      <w:pPr>
        <w:spacing w:line="40" w:lineRule="atLeast"/>
        <w:ind w:left="145"/>
        <w:rPr>
          <w:rFonts w:ascii="Arial Black" w:eastAsia="Georgia" w:hAnsi="Arial Black" w:cs="Georgia"/>
          <w:sz w:val="40"/>
          <w:szCs w:val="40"/>
        </w:rPr>
      </w:pPr>
    </w:p>
    <w:p w:rsidR="003E712F" w:rsidRPr="005E2ECB" w:rsidRDefault="00F64D13" w:rsidP="005E2ECB">
      <w:pPr>
        <w:spacing w:before="29" w:line="260" w:lineRule="exact"/>
        <w:ind w:left="145"/>
        <w:rPr>
          <w:sz w:val="28"/>
          <w:szCs w:val="24"/>
        </w:rPr>
      </w:pPr>
      <w:r w:rsidRPr="005E2ECB">
        <w:rPr>
          <w:position w:val="-1"/>
          <w:sz w:val="28"/>
          <w:szCs w:val="24"/>
        </w:rPr>
        <w:t xml:space="preserve">1.   Write a function </w:t>
      </w:r>
      <w:proofErr w:type="gramStart"/>
      <w:r w:rsidRPr="005E2ECB">
        <w:rPr>
          <w:position w:val="-1"/>
          <w:sz w:val="28"/>
          <w:szCs w:val="24"/>
        </w:rPr>
        <w:t>stats(</w:t>
      </w:r>
      <w:proofErr w:type="gramEnd"/>
      <w:r w:rsidRPr="005E2ECB">
        <w:rPr>
          <w:position w:val="-1"/>
          <w:sz w:val="28"/>
          <w:szCs w:val="24"/>
        </w:rPr>
        <w:t>) that takes one input argument: the name of a text file. The</w:t>
      </w:r>
    </w:p>
    <w:p w:rsidR="003E712F" w:rsidRPr="005E2ECB" w:rsidRDefault="00F64D13" w:rsidP="005E2ECB">
      <w:pPr>
        <w:spacing w:before="48"/>
        <w:ind w:left="145"/>
        <w:rPr>
          <w:sz w:val="28"/>
          <w:szCs w:val="24"/>
        </w:rPr>
      </w:pPr>
      <w:proofErr w:type="gramStart"/>
      <w:r w:rsidRPr="005E2ECB">
        <w:rPr>
          <w:sz w:val="28"/>
          <w:szCs w:val="24"/>
        </w:rPr>
        <w:t>;function</w:t>
      </w:r>
      <w:proofErr w:type="gramEnd"/>
      <w:r w:rsidRPr="005E2ECB">
        <w:rPr>
          <w:sz w:val="28"/>
          <w:szCs w:val="24"/>
        </w:rPr>
        <w:t xml:space="preserve"> should print, on the screen, the number of lines, words, and characters in the file</w:t>
      </w:r>
    </w:p>
    <w:p w:rsidR="003E712F" w:rsidRPr="005E2ECB" w:rsidRDefault="00F64D13" w:rsidP="005E2ECB">
      <w:pPr>
        <w:spacing w:before="43" w:line="260" w:lineRule="exact"/>
        <w:ind w:left="145"/>
        <w:rPr>
          <w:sz w:val="28"/>
          <w:szCs w:val="24"/>
        </w:rPr>
      </w:pPr>
      <w:r w:rsidRPr="005E2ECB">
        <w:rPr>
          <w:position w:val="-1"/>
          <w:sz w:val="28"/>
          <w:szCs w:val="24"/>
        </w:rPr>
        <w:t>.your function should open the file only once</w:t>
      </w:r>
    </w:p>
    <w:p w:rsidR="003E712F" w:rsidRPr="005E2ECB" w:rsidRDefault="003E712F" w:rsidP="005E2ECB">
      <w:pPr>
        <w:spacing w:before="6" w:line="120" w:lineRule="exact"/>
        <w:rPr>
          <w:sz w:val="15"/>
          <w:szCs w:val="13"/>
        </w:rPr>
      </w:pPr>
    </w:p>
    <w:p w:rsidR="003E712F" w:rsidRPr="005E2ECB" w:rsidRDefault="003E712F" w:rsidP="005E2ECB">
      <w:pPr>
        <w:spacing w:line="200" w:lineRule="exact"/>
        <w:rPr>
          <w:sz w:val="22"/>
        </w:rPr>
      </w:pPr>
    </w:p>
    <w:p w:rsidR="003E712F" w:rsidRPr="005E2ECB" w:rsidRDefault="00F64D13" w:rsidP="005E2ECB">
      <w:pPr>
        <w:spacing w:before="29"/>
        <w:ind w:left="205"/>
        <w:rPr>
          <w:sz w:val="28"/>
          <w:szCs w:val="24"/>
        </w:rPr>
      </w:pPr>
      <w:r w:rsidRPr="005E2ECB">
        <w:rPr>
          <w:sz w:val="28"/>
          <w:szCs w:val="24"/>
        </w:rPr>
        <w:t>stats('example.txt') &gt;&gt;&gt;</w:t>
      </w:r>
    </w:p>
    <w:p w:rsidR="003E712F" w:rsidRPr="005E2ECB" w:rsidRDefault="00F64D13" w:rsidP="005E2ECB">
      <w:pPr>
        <w:spacing w:line="320" w:lineRule="atLeast"/>
        <w:ind w:left="145" w:right="7100"/>
        <w:rPr>
          <w:sz w:val="28"/>
          <w:szCs w:val="24"/>
        </w:rPr>
      </w:pPr>
      <w:r w:rsidRPr="005E2ECB">
        <w:rPr>
          <w:sz w:val="28"/>
          <w:szCs w:val="24"/>
        </w:rPr>
        <w:t xml:space="preserve">line count: </w:t>
      </w:r>
      <w:proofErr w:type="gramStart"/>
      <w:r w:rsidRPr="005E2ECB">
        <w:rPr>
          <w:sz w:val="28"/>
          <w:szCs w:val="24"/>
        </w:rPr>
        <w:t>3 word</w:t>
      </w:r>
      <w:proofErr w:type="gramEnd"/>
      <w:r w:rsidRPr="005E2ECB">
        <w:rPr>
          <w:sz w:val="28"/>
          <w:szCs w:val="24"/>
        </w:rPr>
        <w:t xml:space="preserve"> count: 20 character count: 98</w:t>
      </w:r>
    </w:p>
    <w:p w:rsidR="000523B9" w:rsidRDefault="000523B9" w:rsidP="000523B9">
      <w:pPr>
        <w:spacing w:line="320" w:lineRule="atLeast"/>
        <w:ind w:left="721" w:right="7100"/>
        <w:rPr>
          <w:sz w:val="24"/>
          <w:szCs w:val="24"/>
        </w:rPr>
      </w:pPr>
    </w:p>
    <w:p w:rsidR="000523B9" w:rsidRPr="005E2ECB" w:rsidRDefault="000523B9" w:rsidP="000523B9">
      <w:pPr>
        <w:spacing w:line="320" w:lineRule="atLeast"/>
        <w:ind w:right="7100"/>
        <w:rPr>
          <w:rFonts w:asciiTheme="minorHAnsi" w:hAnsiTheme="minorHAnsi"/>
          <w:b/>
          <w:sz w:val="48"/>
          <w:szCs w:val="48"/>
        </w:rPr>
      </w:pPr>
      <w:r w:rsidRPr="005E2ECB">
        <w:rPr>
          <w:rFonts w:asciiTheme="minorHAnsi" w:hAnsiTheme="minorHAnsi"/>
          <w:b/>
          <w:sz w:val="48"/>
          <w:szCs w:val="48"/>
        </w:rPr>
        <w:t>INPUT:</w:t>
      </w:r>
    </w:p>
    <w:p w:rsidR="000523B9" w:rsidRDefault="000523B9" w:rsidP="000523B9">
      <w:pPr>
        <w:spacing w:after="160" w:line="259" w:lineRule="auto"/>
        <w:rPr>
          <w:sz w:val="28"/>
          <w:szCs w:val="28"/>
        </w:rPr>
      </w:pPr>
      <w:r w:rsidRPr="000523B9">
        <w:rPr>
          <w:sz w:val="28"/>
          <w:szCs w:val="28"/>
        </w:rPr>
        <w:t xml:space="preserve">import </w:t>
      </w:r>
      <w:proofErr w:type="spellStart"/>
      <w:r w:rsidRPr="000523B9">
        <w:rPr>
          <w:sz w:val="28"/>
          <w:szCs w:val="28"/>
        </w:rPr>
        <w:t>os</w:t>
      </w:r>
      <w:proofErr w:type="spellEnd"/>
      <w:r w:rsidRPr="000523B9">
        <w:rPr>
          <w:sz w:val="28"/>
          <w:szCs w:val="28"/>
        </w:rPr>
        <w:br/>
      </w:r>
      <w:proofErr w:type="spellStart"/>
      <w:r w:rsidRPr="000523B9">
        <w:rPr>
          <w:sz w:val="28"/>
          <w:szCs w:val="28"/>
        </w:rPr>
        <w:t>def</w:t>
      </w:r>
      <w:proofErr w:type="spellEnd"/>
      <w:r w:rsidRPr="000523B9">
        <w:rPr>
          <w:sz w:val="28"/>
          <w:szCs w:val="28"/>
        </w:rPr>
        <w:t xml:space="preserve"> stats():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char_count</w:t>
      </w:r>
      <w:proofErr w:type="spellEnd"/>
      <w:r w:rsidRPr="000523B9">
        <w:rPr>
          <w:sz w:val="28"/>
          <w:szCs w:val="28"/>
        </w:rPr>
        <w:t>=0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word_count</w:t>
      </w:r>
      <w:proofErr w:type="spellEnd"/>
      <w:r w:rsidRPr="000523B9">
        <w:rPr>
          <w:sz w:val="28"/>
          <w:szCs w:val="28"/>
        </w:rPr>
        <w:t>=0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line_count</w:t>
      </w:r>
      <w:proofErr w:type="spellEnd"/>
      <w:r w:rsidRPr="000523B9">
        <w:rPr>
          <w:sz w:val="28"/>
          <w:szCs w:val="28"/>
        </w:rPr>
        <w:t>=0</w:t>
      </w:r>
      <w:r w:rsidRPr="000523B9">
        <w:rPr>
          <w:sz w:val="28"/>
          <w:szCs w:val="28"/>
        </w:rPr>
        <w:br/>
        <w:t xml:space="preserve">    f=open("F:/BIODATA.TXT","r")</w:t>
      </w:r>
      <w:r w:rsidRPr="000523B9">
        <w:rPr>
          <w:sz w:val="28"/>
          <w:szCs w:val="28"/>
        </w:rPr>
        <w:br/>
        <w:t xml:space="preserve">    for </w:t>
      </w:r>
      <w:proofErr w:type="spellStart"/>
      <w:r w:rsidRPr="000523B9">
        <w:rPr>
          <w:sz w:val="28"/>
          <w:szCs w:val="28"/>
        </w:rPr>
        <w:t>i</w:t>
      </w:r>
      <w:proofErr w:type="spellEnd"/>
      <w:r w:rsidRPr="000523B9">
        <w:rPr>
          <w:sz w:val="28"/>
          <w:szCs w:val="28"/>
        </w:rPr>
        <w:t xml:space="preserve"> in f:</w:t>
      </w:r>
      <w:r w:rsidRPr="000523B9">
        <w:rPr>
          <w:sz w:val="28"/>
          <w:szCs w:val="28"/>
        </w:rPr>
        <w:br/>
        <w:t xml:space="preserve">        </w:t>
      </w:r>
      <w:proofErr w:type="spellStart"/>
      <w:r w:rsidRPr="000523B9">
        <w:rPr>
          <w:sz w:val="28"/>
          <w:szCs w:val="28"/>
        </w:rPr>
        <w:t>line_count</w:t>
      </w:r>
      <w:proofErr w:type="spellEnd"/>
      <w:r w:rsidRPr="000523B9">
        <w:rPr>
          <w:sz w:val="28"/>
          <w:szCs w:val="28"/>
        </w:rPr>
        <w:t>=line_count+1</w:t>
      </w:r>
      <w:r w:rsidRPr="000523B9">
        <w:rPr>
          <w:sz w:val="28"/>
          <w:szCs w:val="28"/>
        </w:rPr>
        <w:br/>
        <w:t xml:space="preserve">        </w:t>
      </w:r>
      <w:proofErr w:type="spellStart"/>
      <w:r w:rsidRPr="000523B9">
        <w:rPr>
          <w:sz w:val="28"/>
          <w:szCs w:val="28"/>
        </w:rPr>
        <w:t>char_count</w:t>
      </w:r>
      <w:proofErr w:type="spellEnd"/>
      <w:r w:rsidRPr="000523B9">
        <w:rPr>
          <w:sz w:val="28"/>
          <w:szCs w:val="28"/>
        </w:rPr>
        <w:t>=</w:t>
      </w:r>
      <w:proofErr w:type="spellStart"/>
      <w:r w:rsidRPr="000523B9">
        <w:rPr>
          <w:sz w:val="28"/>
          <w:szCs w:val="28"/>
        </w:rPr>
        <w:t>char_count+len</w:t>
      </w:r>
      <w:proofErr w:type="spellEnd"/>
      <w:r w:rsidRPr="000523B9">
        <w:rPr>
          <w:sz w:val="28"/>
          <w:szCs w:val="28"/>
        </w:rPr>
        <w:t>(</w:t>
      </w:r>
      <w:proofErr w:type="spellStart"/>
      <w:r w:rsidRPr="000523B9">
        <w:rPr>
          <w:sz w:val="28"/>
          <w:szCs w:val="28"/>
        </w:rPr>
        <w:t>i</w:t>
      </w:r>
      <w:proofErr w:type="spellEnd"/>
      <w:r w:rsidRPr="000523B9">
        <w:rPr>
          <w:sz w:val="28"/>
          <w:szCs w:val="28"/>
        </w:rPr>
        <w:t>)</w:t>
      </w:r>
      <w:r w:rsidRPr="000523B9">
        <w:rPr>
          <w:sz w:val="28"/>
          <w:szCs w:val="28"/>
        </w:rPr>
        <w:br/>
        <w:t xml:space="preserve">        </w:t>
      </w:r>
      <w:proofErr w:type="spellStart"/>
      <w:r w:rsidRPr="000523B9">
        <w:rPr>
          <w:sz w:val="28"/>
          <w:szCs w:val="28"/>
        </w:rPr>
        <w:t>word_count</w:t>
      </w:r>
      <w:proofErr w:type="spellEnd"/>
      <w:r w:rsidRPr="000523B9">
        <w:rPr>
          <w:sz w:val="28"/>
          <w:szCs w:val="28"/>
        </w:rPr>
        <w:t>=</w:t>
      </w:r>
      <w:proofErr w:type="spellStart"/>
      <w:r w:rsidRPr="000523B9">
        <w:rPr>
          <w:sz w:val="28"/>
          <w:szCs w:val="28"/>
        </w:rPr>
        <w:t>word_count+len</w:t>
      </w:r>
      <w:proofErr w:type="spellEnd"/>
      <w:r w:rsidRPr="000523B9">
        <w:rPr>
          <w:sz w:val="28"/>
          <w:szCs w:val="28"/>
        </w:rPr>
        <w:t>(</w:t>
      </w:r>
      <w:proofErr w:type="spellStart"/>
      <w:r w:rsidRPr="000523B9">
        <w:rPr>
          <w:sz w:val="28"/>
          <w:szCs w:val="28"/>
        </w:rPr>
        <w:t>i.split</w:t>
      </w:r>
      <w:proofErr w:type="spellEnd"/>
      <w:r w:rsidRPr="000523B9">
        <w:rPr>
          <w:sz w:val="28"/>
          <w:szCs w:val="28"/>
        </w:rPr>
        <w:t>(' '))</w:t>
      </w:r>
      <w:r w:rsidRPr="000523B9">
        <w:rPr>
          <w:sz w:val="28"/>
          <w:szCs w:val="28"/>
        </w:rPr>
        <w:br/>
        <w:t xml:space="preserve">    print("stats('BIODATA.TXT')")</w:t>
      </w:r>
      <w:r w:rsidRPr="000523B9">
        <w:rPr>
          <w:sz w:val="28"/>
          <w:szCs w:val="28"/>
        </w:rPr>
        <w:br/>
        <w:t xml:space="preserve">    print("</w:t>
      </w:r>
      <w:proofErr w:type="spellStart"/>
      <w:r w:rsidRPr="000523B9">
        <w:rPr>
          <w:sz w:val="28"/>
          <w:szCs w:val="28"/>
        </w:rPr>
        <w:t>line_count:",line_count,"lines</w:t>
      </w:r>
      <w:proofErr w:type="spellEnd"/>
      <w:r w:rsidRPr="000523B9">
        <w:rPr>
          <w:sz w:val="28"/>
          <w:szCs w:val="28"/>
        </w:rPr>
        <w:t>")</w:t>
      </w:r>
      <w:r w:rsidRPr="000523B9">
        <w:rPr>
          <w:sz w:val="28"/>
          <w:szCs w:val="28"/>
        </w:rPr>
        <w:br/>
        <w:t xml:space="preserve">    print("</w:t>
      </w:r>
      <w:proofErr w:type="spellStart"/>
      <w:r w:rsidRPr="000523B9">
        <w:rPr>
          <w:sz w:val="28"/>
          <w:szCs w:val="28"/>
        </w:rPr>
        <w:t>count:",char_count,"characters</w:t>
      </w:r>
      <w:proofErr w:type="spellEnd"/>
      <w:r w:rsidRPr="000523B9">
        <w:rPr>
          <w:sz w:val="28"/>
          <w:szCs w:val="28"/>
        </w:rPr>
        <w:t>")</w:t>
      </w:r>
      <w:r w:rsidRPr="000523B9">
        <w:rPr>
          <w:sz w:val="28"/>
          <w:szCs w:val="28"/>
        </w:rPr>
        <w:br/>
        <w:t xml:space="preserve">    print("</w:t>
      </w:r>
      <w:proofErr w:type="spellStart"/>
      <w:r w:rsidRPr="000523B9">
        <w:rPr>
          <w:sz w:val="28"/>
          <w:szCs w:val="28"/>
        </w:rPr>
        <w:t>count:",word_count,"words</w:t>
      </w:r>
      <w:proofErr w:type="spellEnd"/>
      <w:r w:rsidRPr="000523B9">
        <w:rPr>
          <w:sz w:val="28"/>
          <w:szCs w:val="28"/>
        </w:rPr>
        <w:t>")</w:t>
      </w:r>
      <w:r w:rsidRPr="000523B9">
        <w:rPr>
          <w:sz w:val="28"/>
          <w:szCs w:val="28"/>
        </w:rPr>
        <w:br/>
        <w:t>stats()</w:t>
      </w:r>
    </w:p>
    <w:p w:rsidR="00440CFC" w:rsidRPr="00440CFC" w:rsidRDefault="00440CFC" w:rsidP="00440CFC">
      <w:pPr>
        <w:spacing w:line="320" w:lineRule="atLeast"/>
        <w:ind w:right="7100"/>
        <w:rPr>
          <w:rFonts w:asciiTheme="minorHAnsi" w:hAnsiTheme="minorHAnsi"/>
          <w:b/>
          <w:sz w:val="48"/>
          <w:szCs w:val="48"/>
        </w:rPr>
      </w:pPr>
      <w:r w:rsidRPr="00440CFC">
        <w:rPr>
          <w:rFonts w:asciiTheme="minorHAnsi" w:hAnsiTheme="minorHAnsi"/>
          <w:b/>
          <w:sz w:val="48"/>
          <w:szCs w:val="48"/>
        </w:rPr>
        <w:t>Output:</w:t>
      </w:r>
    </w:p>
    <w:p w:rsidR="00440CFC" w:rsidRPr="00440CFC" w:rsidRDefault="00440CFC" w:rsidP="00440CFC">
      <w:pPr>
        <w:rPr>
          <w:sz w:val="28"/>
          <w:szCs w:val="28"/>
        </w:rPr>
      </w:pPr>
      <w:r w:rsidRPr="00440CFC">
        <w:rPr>
          <w:sz w:val="28"/>
          <w:szCs w:val="28"/>
        </w:rPr>
        <w:t>stats('BIODATA.TXT')</w:t>
      </w:r>
    </w:p>
    <w:p w:rsidR="00440CFC" w:rsidRPr="00440CFC" w:rsidRDefault="00440CFC" w:rsidP="00440CFC">
      <w:pPr>
        <w:rPr>
          <w:sz w:val="28"/>
          <w:szCs w:val="28"/>
        </w:rPr>
      </w:pPr>
      <w:proofErr w:type="spellStart"/>
      <w:r w:rsidRPr="00440CFC">
        <w:rPr>
          <w:sz w:val="28"/>
          <w:szCs w:val="28"/>
        </w:rPr>
        <w:t>line_count</w:t>
      </w:r>
      <w:proofErr w:type="spellEnd"/>
      <w:r w:rsidRPr="00440CFC">
        <w:rPr>
          <w:sz w:val="28"/>
          <w:szCs w:val="28"/>
        </w:rPr>
        <w:t>: 3 lines</w:t>
      </w:r>
    </w:p>
    <w:p w:rsidR="00440CFC" w:rsidRPr="00440CFC" w:rsidRDefault="00440CFC" w:rsidP="00440CFC">
      <w:pPr>
        <w:rPr>
          <w:sz w:val="28"/>
          <w:szCs w:val="28"/>
        </w:rPr>
      </w:pPr>
      <w:r w:rsidRPr="00440CFC">
        <w:rPr>
          <w:sz w:val="28"/>
          <w:szCs w:val="28"/>
        </w:rPr>
        <w:t>count: 37 characters</w:t>
      </w:r>
    </w:p>
    <w:p w:rsidR="003E712F" w:rsidRPr="00440CFC" w:rsidRDefault="00440CFC" w:rsidP="00440CFC">
      <w:pPr>
        <w:rPr>
          <w:sz w:val="28"/>
          <w:szCs w:val="28"/>
        </w:rPr>
      </w:pPr>
      <w:r w:rsidRPr="00440CFC">
        <w:rPr>
          <w:sz w:val="28"/>
          <w:szCs w:val="28"/>
        </w:rPr>
        <w:t>count: 6 words</w:t>
      </w:r>
    </w:p>
    <w:p w:rsidR="005E2ECB" w:rsidRPr="00440CFC" w:rsidRDefault="005E2ECB" w:rsidP="00440CFC">
      <w:pPr>
        <w:spacing w:before="29"/>
        <w:ind w:left="360" w:right="73" w:hanging="360"/>
        <w:rPr>
          <w:sz w:val="28"/>
          <w:szCs w:val="28"/>
        </w:rPr>
      </w:pPr>
    </w:p>
    <w:p w:rsidR="003E712F" w:rsidRPr="005E2ECB" w:rsidRDefault="00F64D13" w:rsidP="00440CFC">
      <w:pPr>
        <w:spacing w:before="29"/>
        <w:ind w:right="73"/>
        <w:rPr>
          <w:sz w:val="28"/>
          <w:szCs w:val="24"/>
        </w:rPr>
      </w:pPr>
      <w:r w:rsidRPr="005E2ECB">
        <w:rPr>
          <w:sz w:val="28"/>
          <w:szCs w:val="24"/>
        </w:rPr>
        <w:lastRenderedPageBreak/>
        <w:t xml:space="preserve">2.   Implement function </w:t>
      </w:r>
      <w:proofErr w:type="gramStart"/>
      <w:r w:rsidRPr="005E2ECB">
        <w:rPr>
          <w:sz w:val="28"/>
          <w:szCs w:val="24"/>
        </w:rPr>
        <w:t>distribution(</w:t>
      </w:r>
      <w:proofErr w:type="gramEnd"/>
      <w:r w:rsidRPr="005E2ECB">
        <w:rPr>
          <w:sz w:val="28"/>
          <w:szCs w:val="24"/>
        </w:rPr>
        <w:t xml:space="preserve">) that takes as input the name of a file (as a string). This one-line file will contain letter grades separated by </w:t>
      </w:r>
      <w:proofErr w:type="spellStart"/>
      <w:proofErr w:type="gramStart"/>
      <w:r w:rsidRPr="005E2ECB">
        <w:rPr>
          <w:sz w:val="28"/>
          <w:szCs w:val="24"/>
        </w:rPr>
        <w:t>blanks.Your</w:t>
      </w:r>
      <w:proofErr w:type="spellEnd"/>
      <w:proofErr w:type="gramEnd"/>
      <w:r w:rsidRPr="005E2ECB">
        <w:rPr>
          <w:sz w:val="28"/>
          <w:szCs w:val="24"/>
        </w:rPr>
        <w:t xml:space="preserve"> function should</w:t>
      </w:r>
      <w:r w:rsidR="00440CFC">
        <w:rPr>
          <w:sz w:val="28"/>
          <w:szCs w:val="24"/>
        </w:rPr>
        <w:t xml:space="preserve"> </w:t>
      </w:r>
      <w:r w:rsidRPr="005E2ECB">
        <w:rPr>
          <w:position w:val="-1"/>
          <w:sz w:val="28"/>
          <w:szCs w:val="24"/>
        </w:rPr>
        <w:t xml:space="preserve">print the </w:t>
      </w:r>
      <w:r w:rsidR="00440CFC">
        <w:rPr>
          <w:position w:val="-1"/>
          <w:sz w:val="28"/>
          <w:szCs w:val="24"/>
        </w:rPr>
        <w:t>distribution of grades</w:t>
      </w:r>
    </w:p>
    <w:p w:rsidR="003E712F" w:rsidRPr="005E2ECB" w:rsidRDefault="003E712F" w:rsidP="005E2ECB">
      <w:pPr>
        <w:spacing w:before="8" w:line="120" w:lineRule="exact"/>
        <w:rPr>
          <w:sz w:val="15"/>
          <w:szCs w:val="13"/>
        </w:rPr>
      </w:pPr>
    </w:p>
    <w:p w:rsidR="003E712F" w:rsidRPr="005E2ECB" w:rsidRDefault="003E712F" w:rsidP="005E2ECB">
      <w:pPr>
        <w:spacing w:line="200" w:lineRule="exact"/>
        <w:rPr>
          <w:sz w:val="22"/>
        </w:rPr>
      </w:pPr>
    </w:p>
    <w:p w:rsidR="005E2ECB" w:rsidRPr="005E2ECB" w:rsidRDefault="005E2ECB" w:rsidP="005E2ECB">
      <w:pPr>
        <w:spacing w:line="320" w:lineRule="atLeast"/>
        <w:ind w:right="7100"/>
        <w:rPr>
          <w:rFonts w:asciiTheme="minorHAnsi" w:hAnsiTheme="minorHAnsi"/>
          <w:b/>
          <w:sz w:val="48"/>
          <w:szCs w:val="48"/>
        </w:rPr>
      </w:pPr>
      <w:r w:rsidRPr="005E2ECB">
        <w:rPr>
          <w:rFonts w:asciiTheme="minorHAnsi" w:hAnsiTheme="minorHAnsi"/>
          <w:b/>
          <w:sz w:val="48"/>
          <w:szCs w:val="48"/>
        </w:rPr>
        <w:t>INPUT:</w:t>
      </w:r>
    </w:p>
    <w:p w:rsidR="000523B9" w:rsidRPr="000523B9" w:rsidRDefault="000523B9" w:rsidP="000523B9">
      <w:pPr>
        <w:spacing w:after="160" w:line="259" w:lineRule="auto"/>
        <w:rPr>
          <w:sz w:val="28"/>
          <w:szCs w:val="28"/>
        </w:rPr>
      </w:pPr>
      <w:r w:rsidRPr="000523B9">
        <w:rPr>
          <w:sz w:val="28"/>
          <w:szCs w:val="28"/>
        </w:rPr>
        <w:t xml:space="preserve">import </w:t>
      </w:r>
      <w:proofErr w:type="spellStart"/>
      <w:r w:rsidRPr="000523B9">
        <w:rPr>
          <w:sz w:val="28"/>
          <w:szCs w:val="28"/>
        </w:rPr>
        <w:t>os</w:t>
      </w:r>
      <w:proofErr w:type="spellEnd"/>
      <w:r w:rsidRPr="000523B9">
        <w:rPr>
          <w:sz w:val="28"/>
          <w:szCs w:val="28"/>
        </w:rPr>
        <w:br/>
      </w:r>
      <w:proofErr w:type="spellStart"/>
      <w:r w:rsidRPr="000523B9">
        <w:rPr>
          <w:sz w:val="28"/>
          <w:szCs w:val="28"/>
        </w:rPr>
        <w:t>def</w:t>
      </w:r>
      <w:proofErr w:type="spellEnd"/>
      <w:r w:rsidRPr="000523B9">
        <w:rPr>
          <w:sz w:val="28"/>
          <w:szCs w:val="28"/>
        </w:rPr>
        <w:t xml:space="preserve"> distribution(grades):</w:t>
      </w:r>
      <w:r w:rsidRPr="000523B9">
        <w:rPr>
          <w:sz w:val="28"/>
          <w:szCs w:val="28"/>
        </w:rPr>
        <w:br/>
        <w:t xml:space="preserve">    f=open("f:\grades.txt","r")</w:t>
      </w:r>
      <w:r w:rsidRPr="000523B9">
        <w:rPr>
          <w:sz w:val="28"/>
          <w:szCs w:val="28"/>
        </w:rPr>
        <w:br/>
        <w:t xml:space="preserve">    grades=</w:t>
      </w:r>
      <w:proofErr w:type="spellStart"/>
      <w:r w:rsidRPr="000523B9">
        <w:rPr>
          <w:sz w:val="28"/>
          <w:szCs w:val="28"/>
        </w:rPr>
        <w:t>f.read</w:t>
      </w:r>
      <w:proofErr w:type="spellEnd"/>
      <w:r w:rsidRPr="000523B9">
        <w:rPr>
          <w:sz w:val="28"/>
          <w:szCs w:val="28"/>
        </w:rPr>
        <w:t>()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acount</w:t>
      </w:r>
      <w:proofErr w:type="spellEnd"/>
      <w:r w:rsidRPr="000523B9">
        <w:rPr>
          <w:sz w:val="28"/>
          <w:szCs w:val="28"/>
        </w:rPr>
        <w:t>=</w:t>
      </w:r>
      <w:proofErr w:type="spellStart"/>
      <w:r w:rsidRPr="000523B9">
        <w:rPr>
          <w:sz w:val="28"/>
          <w:szCs w:val="28"/>
        </w:rPr>
        <w:t>grades.count</w:t>
      </w:r>
      <w:proofErr w:type="spellEnd"/>
      <w:r w:rsidRPr="000523B9">
        <w:rPr>
          <w:sz w:val="28"/>
          <w:szCs w:val="28"/>
        </w:rPr>
        <w:t>('A\n')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aminuscount</w:t>
      </w:r>
      <w:proofErr w:type="spellEnd"/>
      <w:r w:rsidRPr="000523B9">
        <w:rPr>
          <w:sz w:val="28"/>
          <w:szCs w:val="28"/>
        </w:rPr>
        <w:t>=</w:t>
      </w:r>
      <w:proofErr w:type="spellStart"/>
      <w:r w:rsidRPr="000523B9">
        <w:rPr>
          <w:sz w:val="28"/>
          <w:szCs w:val="28"/>
        </w:rPr>
        <w:t>grades.count</w:t>
      </w:r>
      <w:proofErr w:type="spellEnd"/>
      <w:r w:rsidRPr="000523B9">
        <w:rPr>
          <w:sz w:val="28"/>
          <w:szCs w:val="28"/>
        </w:rPr>
        <w:t>('A-\n')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bCount</w:t>
      </w:r>
      <w:proofErr w:type="spellEnd"/>
      <w:r w:rsidRPr="000523B9">
        <w:rPr>
          <w:sz w:val="28"/>
          <w:szCs w:val="28"/>
        </w:rPr>
        <w:t xml:space="preserve"> = </w:t>
      </w:r>
      <w:proofErr w:type="spellStart"/>
      <w:r w:rsidRPr="000523B9">
        <w:rPr>
          <w:sz w:val="28"/>
          <w:szCs w:val="28"/>
        </w:rPr>
        <w:t>grades.count</w:t>
      </w:r>
      <w:proofErr w:type="spellEnd"/>
      <w:r w:rsidRPr="000523B9">
        <w:rPr>
          <w:sz w:val="28"/>
          <w:szCs w:val="28"/>
        </w:rPr>
        <w:t>('B\n')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bMinusCount</w:t>
      </w:r>
      <w:proofErr w:type="spellEnd"/>
      <w:r w:rsidRPr="000523B9">
        <w:rPr>
          <w:sz w:val="28"/>
          <w:szCs w:val="28"/>
        </w:rPr>
        <w:t xml:space="preserve"> = </w:t>
      </w:r>
      <w:proofErr w:type="spellStart"/>
      <w:r w:rsidRPr="000523B9">
        <w:rPr>
          <w:sz w:val="28"/>
          <w:szCs w:val="28"/>
        </w:rPr>
        <w:t>grades.count</w:t>
      </w:r>
      <w:proofErr w:type="spellEnd"/>
      <w:r w:rsidRPr="000523B9">
        <w:rPr>
          <w:sz w:val="28"/>
          <w:szCs w:val="28"/>
        </w:rPr>
        <w:t>('B-\n')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cCount</w:t>
      </w:r>
      <w:proofErr w:type="spellEnd"/>
      <w:r w:rsidRPr="000523B9">
        <w:rPr>
          <w:sz w:val="28"/>
          <w:szCs w:val="28"/>
        </w:rPr>
        <w:t xml:space="preserve"> = </w:t>
      </w:r>
      <w:proofErr w:type="spellStart"/>
      <w:r w:rsidRPr="000523B9">
        <w:rPr>
          <w:sz w:val="28"/>
          <w:szCs w:val="28"/>
        </w:rPr>
        <w:t>grades.count</w:t>
      </w:r>
      <w:proofErr w:type="spellEnd"/>
      <w:r w:rsidRPr="000523B9">
        <w:rPr>
          <w:sz w:val="28"/>
          <w:szCs w:val="28"/>
        </w:rPr>
        <w:t>('C\n')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cMinusCount</w:t>
      </w:r>
      <w:proofErr w:type="spellEnd"/>
      <w:r w:rsidRPr="000523B9">
        <w:rPr>
          <w:sz w:val="28"/>
          <w:szCs w:val="28"/>
        </w:rPr>
        <w:t xml:space="preserve"> = </w:t>
      </w:r>
      <w:proofErr w:type="spellStart"/>
      <w:r w:rsidRPr="000523B9">
        <w:rPr>
          <w:sz w:val="28"/>
          <w:szCs w:val="28"/>
        </w:rPr>
        <w:t>grades.count</w:t>
      </w:r>
      <w:proofErr w:type="spellEnd"/>
      <w:r w:rsidRPr="000523B9">
        <w:rPr>
          <w:sz w:val="28"/>
          <w:szCs w:val="28"/>
        </w:rPr>
        <w:t>('C-\n')</w:t>
      </w:r>
      <w:r w:rsidRPr="000523B9">
        <w:rPr>
          <w:sz w:val="28"/>
          <w:szCs w:val="28"/>
        </w:rPr>
        <w:br/>
        <w:t xml:space="preserve">    </w:t>
      </w:r>
      <w:proofErr w:type="spellStart"/>
      <w:r w:rsidRPr="000523B9">
        <w:rPr>
          <w:sz w:val="28"/>
          <w:szCs w:val="28"/>
        </w:rPr>
        <w:t>fCount</w:t>
      </w:r>
      <w:proofErr w:type="spellEnd"/>
      <w:r w:rsidRPr="000523B9">
        <w:rPr>
          <w:sz w:val="28"/>
          <w:szCs w:val="28"/>
        </w:rPr>
        <w:t xml:space="preserve"> = </w:t>
      </w:r>
      <w:proofErr w:type="spellStart"/>
      <w:r w:rsidRPr="000523B9">
        <w:rPr>
          <w:sz w:val="28"/>
          <w:szCs w:val="28"/>
        </w:rPr>
        <w:t>grades.count</w:t>
      </w:r>
      <w:proofErr w:type="spellEnd"/>
      <w:r w:rsidRPr="000523B9">
        <w:rPr>
          <w:sz w:val="28"/>
          <w:szCs w:val="28"/>
        </w:rPr>
        <w:t>('F\n')</w:t>
      </w:r>
      <w:r w:rsidRPr="000523B9">
        <w:rPr>
          <w:sz w:val="28"/>
          <w:szCs w:val="28"/>
        </w:rPr>
        <w:br/>
        <w:t xml:space="preserve">    print('students got A:',acount)</w:t>
      </w:r>
      <w:r w:rsidRPr="000523B9">
        <w:rPr>
          <w:sz w:val="28"/>
          <w:szCs w:val="28"/>
        </w:rPr>
        <w:br/>
        <w:t xml:space="preserve">    print('students got A-:',</w:t>
      </w:r>
      <w:proofErr w:type="spellStart"/>
      <w:r w:rsidRPr="000523B9">
        <w:rPr>
          <w:sz w:val="28"/>
          <w:szCs w:val="28"/>
        </w:rPr>
        <w:t>aminuscount</w:t>
      </w:r>
      <w:proofErr w:type="spellEnd"/>
      <w:r w:rsidRPr="000523B9">
        <w:rPr>
          <w:sz w:val="28"/>
          <w:szCs w:val="28"/>
        </w:rPr>
        <w:t>)</w:t>
      </w:r>
      <w:r w:rsidRPr="000523B9">
        <w:rPr>
          <w:sz w:val="28"/>
          <w:szCs w:val="28"/>
        </w:rPr>
        <w:br/>
        <w:t xml:space="preserve">    print('students got B:',bCount)</w:t>
      </w:r>
      <w:r w:rsidRPr="000523B9">
        <w:rPr>
          <w:sz w:val="28"/>
          <w:szCs w:val="28"/>
        </w:rPr>
        <w:br/>
        <w:t xml:space="preserve">    print('students got B-:',</w:t>
      </w:r>
      <w:proofErr w:type="spellStart"/>
      <w:r w:rsidRPr="000523B9">
        <w:rPr>
          <w:sz w:val="28"/>
          <w:szCs w:val="28"/>
        </w:rPr>
        <w:t>bMinusCount</w:t>
      </w:r>
      <w:proofErr w:type="spellEnd"/>
      <w:r w:rsidRPr="000523B9">
        <w:rPr>
          <w:sz w:val="28"/>
          <w:szCs w:val="28"/>
        </w:rPr>
        <w:t>)</w:t>
      </w:r>
      <w:r w:rsidRPr="000523B9">
        <w:rPr>
          <w:sz w:val="28"/>
          <w:szCs w:val="28"/>
        </w:rPr>
        <w:br/>
        <w:t xml:space="preserve">    print('students got C:',cCount)</w:t>
      </w:r>
      <w:r w:rsidRPr="000523B9">
        <w:rPr>
          <w:sz w:val="28"/>
          <w:szCs w:val="28"/>
        </w:rPr>
        <w:br/>
        <w:t xml:space="preserve">    print('students got C-:',</w:t>
      </w:r>
      <w:proofErr w:type="spellStart"/>
      <w:r w:rsidRPr="000523B9">
        <w:rPr>
          <w:sz w:val="28"/>
          <w:szCs w:val="28"/>
        </w:rPr>
        <w:t>cMinusCount</w:t>
      </w:r>
      <w:proofErr w:type="spellEnd"/>
      <w:r w:rsidRPr="000523B9">
        <w:rPr>
          <w:sz w:val="28"/>
          <w:szCs w:val="28"/>
        </w:rPr>
        <w:t>)</w:t>
      </w:r>
      <w:r w:rsidRPr="000523B9">
        <w:rPr>
          <w:sz w:val="28"/>
          <w:szCs w:val="28"/>
        </w:rPr>
        <w:br/>
        <w:t xml:space="preserve">    print('student got F:',fCount)</w:t>
      </w:r>
      <w:r w:rsidRPr="000523B9">
        <w:rPr>
          <w:sz w:val="28"/>
          <w:szCs w:val="28"/>
        </w:rPr>
        <w:br/>
        <w:t>distribution('grades')</w:t>
      </w:r>
    </w:p>
    <w:p w:rsidR="000523B9" w:rsidRDefault="000523B9">
      <w:pPr>
        <w:spacing w:before="43" w:line="260" w:lineRule="exact"/>
        <w:ind w:left="721"/>
        <w:rPr>
          <w:sz w:val="24"/>
          <w:szCs w:val="24"/>
        </w:rPr>
      </w:pPr>
    </w:p>
    <w:p w:rsidR="003E712F" w:rsidRDefault="003E712F">
      <w:pPr>
        <w:spacing w:before="8" w:line="120" w:lineRule="exact"/>
        <w:rPr>
          <w:sz w:val="13"/>
          <w:szCs w:val="13"/>
        </w:rPr>
      </w:pPr>
    </w:p>
    <w:p w:rsidR="003E712F" w:rsidRPr="00440CFC" w:rsidRDefault="00440CFC" w:rsidP="00440CFC">
      <w:pPr>
        <w:spacing w:line="320" w:lineRule="atLeast"/>
        <w:ind w:right="7100"/>
        <w:rPr>
          <w:rFonts w:asciiTheme="minorHAnsi" w:hAnsiTheme="minorHAnsi"/>
          <w:b/>
          <w:sz w:val="48"/>
          <w:szCs w:val="48"/>
        </w:rPr>
      </w:pPr>
      <w:r w:rsidRPr="00440CFC">
        <w:rPr>
          <w:rFonts w:asciiTheme="minorHAnsi" w:hAnsiTheme="minorHAnsi"/>
          <w:b/>
          <w:sz w:val="48"/>
          <w:szCs w:val="48"/>
        </w:rPr>
        <w:t>Output:</w:t>
      </w:r>
    </w:p>
    <w:p w:rsidR="00440CFC" w:rsidRPr="00440CFC" w:rsidRDefault="00440CFC" w:rsidP="00440CFC">
      <w:pPr>
        <w:spacing w:before="29"/>
        <w:rPr>
          <w:sz w:val="28"/>
          <w:szCs w:val="28"/>
        </w:rPr>
      </w:pPr>
      <w:r w:rsidRPr="00440CFC">
        <w:rPr>
          <w:sz w:val="28"/>
          <w:szCs w:val="28"/>
        </w:rPr>
        <w:t>students got A: 8</w:t>
      </w:r>
    </w:p>
    <w:p w:rsidR="00440CFC" w:rsidRPr="00440CFC" w:rsidRDefault="00440CFC" w:rsidP="00440CFC">
      <w:pPr>
        <w:spacing w:before="29"/>
        <w:rPr>
          <w:sz w:val="28"/>
          <w:szCs w:val="28"/>
        </w:rPr>
      </w:pPr>
      <w:r w:rsidRPr="00440CFC">
        <w:rPr>
          <w:sz w:val="28"/>
          <w:szCs w:val="28"/>
        </w:rPr>
        <w:t>students got A-: 2</w:t>
      </w:r>
    </w:p>
    <w:p w:rsidR="00440CFC" w:rsidRPr="00440CFC" w:rsidRDefault="00440CFC" w:rsidP="00440CFC">
      <w:pPr>
        <w:spacing w:before="29"/>
        <w:rPr>
          <w:sz w:val="28"/>
          <w:szCs w:val="28"/>
        </w:rPr>
      </w:pPr>
      <w:r w:rsidRPr="00440CFC">
        <w:rPr>
          <w:sz w:val="28"/>
          <w:szCs w:val="28"/>
        </w:rPr>
        <w:t>students got B: 5</w:t>
      </w:r>
    </w:p>
    <w:p w:rsidR="00440CFC" w:rsidRPr="00440CFC" w:rsidRDefault="00440CFC" w:rsidP="00440CFC">
      <w:pPr>
        <w:spacing w:before="29"/>
        <w:rPr>
          <w:sz w:val="28"/>
          <w:szCs w:val="28"/>
        </w:rPr>
      </w:pPr>
      <w:r w:rsidRPr="00440CFC">
        <w:rPr>
          <w:sz w:val="28"/>
          <w:szCs w:val="28"/>
        </w:rPr>
        <w:t>students got B-: 3</w:t>
      </w:r>
    </w:p>
    <w:p w:rsidR="00440CFC" w:rsidRPr="00440CFC" w:rsidRDefault="00440CFC" w:rsidP="00440CFC">
      <w:pPr>
        <w:spacing w:before="29"/>
        <w:rPr>
          <w:sz w:val="28"/>
          <w:szCs w:val="28"/>
        </w:rPr>
      </w:pPr>
      <w:r w:rsidRPr="00440CFC">
        <w:rPr>
          <w:sz w:val="28"/>
          <w:szCs w:val="28"/>
        </w:rPr>
        <w:t>students got C: 9</w:t>
      </w:r>
    </w:p>
    <w:p w:rsidR="00440CFC" w:rsidRPr="00440CFC" w:rsidRDefault="00440CFC" w:rsidP="00440CFC">
      <w:pPr>
        <w:spacing w:before="29"/>
        <w:rPr>
          <w:sz w:val="28"/>
          <w:szCs w:val="28"/>
        </w:rPr>
      </w:pPr>
      <w:r w:rsidRPr="00440CFC">
        <w:rPr>
          <w:sz w:val="28"/>
          <w:szCs w:val="28"/>
        </w:rPr>
        <w:t>students got C-: 4</w:t>
      </w:r>
    </w:p>
    <w:p w:rsidR="005E2ECB" w:rsidRPr="00440CFC" w:rsidRDefault="00440CFC" w:rsidP="00440CFC">
      <w:pPr>
        <w:spacing w:before="29"/>
        <w:rPr>
          <w:sz w:val="28"/>
          <w:szCs w:val="28"/>
        </w:rPr>
      </w:pPr>
      <w:r w:rsidRPr="00440CFC">
        <w:rPr>
          <w:sz w:val="28"/>
          <w:szCs w:val="28"/>
        </w:rPr>
        <w:t>student got F: 1</w:t>
      </w:r>
    </w:p>
    <w:p w:rsidR="005E2ECB" w:rsidRPr="00440CFC" w:rsidRDefault="005E2ECB" w:rsidP="005E2ECB">
      <w:pPr>
        <w:spacing w:before="29"/>
        <w:rPr>
          <w:sz w:val="28"/>
          <w:szCs w:val="28"/>
        </w:rPr>
      </w:pPr>
    </w:p>
    <w:p w:rsidR="00440CFC" w:rsidRPr="00440CFC" w:rsidRDefault="00440CFC" w:rsidP="005E2ECB">
      <w:pPr>
        <w:spacing w:before="29"/>
        <w:rPr>
          <w:sz w:val="28"/>
          <w:szCs w:val="28"/>
        </w:rPr>
      </w:pPr>
    </w:p>
    <w:p w:rsidR="00440CFC" w:rsidRPr="00440CFC" w:rsidRDefault="00440CFC" w:rsidP="005E2ECB">
      <w:pPr>
        <w:spacing w:before="29"/>
        <w:rPr>
          <w:sz w:val="28"/>
          <w:szCs w:val="28"/>
        </w:rPr>
      </w:pPr>
    </w:p>
    <w:p w:rsidR="00440CFC" w:rsidRDefault="00440CFC" w:rsidP="005E2ECB">
      <w:pPr>
        <w:spacing w:before="29"/>
        <w:rPr>
          <w:sz w:val="28"/>
          <w:szCs w:val="24"/>
        </w:rPr>
      </w:pPr>
    </w:p>
    <w:p w:rsidR="00440CFC" w:rsidRDefault="00440CFC" w:rsidP="005E2ECB">
      <w:pPr>
        <w:spacing w:before="29"/>
        <w:rPr>
          <w:sz w:val="28"/>
          <w:szCs w:val="24"/>
        </w:rPr>
      </w:pPr>
    </w:p>
    <w:p w:rsidR="00440CFC" w:rsidRDefault="00440CFC" w:rsidP="005E2ECB">
      <w:pPr>
        <w:spacing w:before="29"/>
        <w:rPr>
          <w:sz w:val="28"/>
          <w:szCs w:val="24"/>
        </w:rPr>
      </w:pPr>
    </w:p>
    <w:p w:rsidR="003E712F" w:rsidRPr="005E2ECB" w:rsidRDefault="00F64D13" w:rsidP="005E2ECB">
      <w:pPr>
        <w:spacing w:before="29"/>
        <w:rPr>
          <w:sz w:val="28"/>
          <w:szCs w:val="24"/>
        </w:rPr>
      </w:pPr>
      <w:r w:rsidRPr="005E2ECB">
        <w:rPr>
          <w:sz w:val="28"/>
          <w:szCs w:val="24"/>
        </w:rPr>
        <w:lastRenderedPageBreak/>
        <w:t xml:space="preserve">3.   Implement function </w:t>
      </w:r>
      <w:proofErr w:type="gramStart"/>
      <w:r w:rsidRPr="005E2ECB">
        <w:rPr>
          <w:sz w:val="28"/>
          <w:szCs w:val="24"/>
        </w:rPr>
        <w:t>duplicate(</w:t>
      </w:r>
      <w:proofErr w:type="gramEnd"/>
      <w:r w:rsidRPr="005E2ECB">
        <w:rPr>
          <w:sz w:val="28"/>
          <w:szCs w:val="24"/>
        </w:rPr>
        <w:t>) that takes as input the name (a string) of a file in the</w:t>
      </w:r>
    </w:p>
    <w:p w:rsidR="003E712F" w:rsidRPr="005E2ECB" w:rsidRDefault="00F64D13" w:rsidP="005E2ECB">
      <w:pPr>
        <w:spacing w:before="43" w:line="260" w:lineRule="exact"/>
        <w:rPr>
          <w:sz w:val="28"/>
          <w:szCs w:val="24"/>
        </w:rPr>
      </w:pPr>
      <w:proofErr w:type="gramStart"/>
      <w:r w:rsidRPr="005E2ECB">
        <w:rPr>
          <w:position w:val="-1"/>
          <w:sz w:val="28"/>
          <w:szCs w:val="24"/>
        </w:rPr>
        <w:t>.current</w:t>
      </w:r>
      <w:proofErr w:type="gramEnd"/>
      <w:r w:rsidRPr="005E2ECB">
        <w:rPr>
          <w:position w:val="-1"/>
          <w:sz w:val="28"/>
          <w:szCs w:val="24"/>
        </w:rPr>
        <w:t xml:space="preserve"> directory and returns True if the file contains duplicate words and False otherwise</w:t>
      </w:r>
    </w:p>
    <w:p w:rsidR="003E712F" w:rsidRPr="005E2ECB" w:rsidRDefault="003E712F" w:rsidP="005E2ECB">
      <w:pPr>
        <w:spacing w:before="6" w:line="120" w:lineRule="exact"/>
        <w:rPr>
          <w:sz w:val="15"/>
          <w:szCs w:val="13"/>
        </w:rPr>
      </w:pPr>
    </w:p>
    <w:p w:rsidR="003E712F" w:rsidRPr="005E2ECB" w:rsidRDefault="003E712F" w:rsidP="005E2ECB">
      <w:pPr>
        <w:spacing w:line="200" w:lineRule="exact"/>
        <w:rPr>
          <w:sz w:val="22"/>
        </w:rPr>
      </w:pPr>
    </w:p>
    <w:p w:rsidR="003E712F" w:rsidRPr="005E2ECB" w:rsidRDefault="00F64D13" w:rsidP="005E2ECB">
      <w:pPr>
        <w:spacing w:before="29" w:line="277" w:lineRule="auto"/>
        <w:ind w:right="6003"/>
        <w:rPr>
          <w:sz w:val="28"/>
          <w:szCs w:val="24"/>
        </w:rPr>
      </w:pPr>
      <w:r w:rsidRPr="005E2ECB">
        <w:rPr>
          <w:sz w:val="28"/>
          <w:szCs w:val="24"/>
        </w:rPr>
        <w:t>duplicate('Duplicates.txt') &gt;&gt;&gt; True</w:t>
      </w:r>
    </w:p>
    <w:p w:rsidR="003E712F" w:rsidRPr="005E2ECB" w:rsidRDefault="00F64D13" w:rsidP="005E2ECB">
      <w:pPr>
        <w:spacing w:before="1"/>
        <w:rPr>
          <w:sz w:val="28"/>
          <w:szCs w:val="24"/>
        </w:rPr>
      </w:pPr>
      <w:r w:rsidRPr="005E2ECB">
        <w:rPr>
          <w:sz w:val="28"/>
          <w:szCs w:val="24"/>
        </w:rPr>
        <w:t>duplicate('noDuplicates.txt') &gt;&gt;&gt;</w:t>
      </w:r>
    </w:p>
    <w:p w:rsidR="003E712F" w:rsidRDefault="00F64D13" w:rsidP="005E2ECB">
      <w:pPr>
        <w:spacing w:before="43" w:line="260" w:lineRule="exact"/>
        <w:rPr>
          <w:position w:val="-1"/>
          <w:sz w:val="28"/>
          <w:szCs w:val="24"/>
        </w:rPr>
      </w:pPr>
      <w:r w:rsidRPr="005E2ECB">
        <w:rPr>
          <w:position w:val="-1"/>
          <w:sz w:val="28"/>
          <w:szCs w:val="24"/>
        </w:rPr>
        <w:t>False</w:t>
      </w:r>
    </w:p>
    <w:p w:rsidR="005E2ECB" w:rsidRPr="005E2ECB" w:rsidRDefault="005E2ECB" w:rsidP="005E2ECB">
      <w:pPr>
        <w:spacing w:before="43" w:line="260" w:lineRule="exact"/>
        <w:rPr>
          <w:sz w:val="28"/>
          <w:szCs w:val="24"/>
        </w:rPr>
      </w:pPr>
    </w:p>
    <w:p w:rsidR="005E2ECB" w:rsidRPr="005E2ECB" w:rsidRDefault="005E2ECB" w:rsidP="005E2ECB">
      <w:pPr>
        <w:spacing w:line="320" w:lineRule="atLeast"/>
        <w:ind w:right="7100"/>
        <w:rPr>
          <w:rFonts w:asciiTheme="minorHAnsi" w:hAnsiTheme="minorHAnsi"/>
          <w:b/>
          <w:sz w:val="48"/>
          <w:szCs w:val="48"/>
        </w:rPr>
      </w:pPr>
      <w:r w:rsidRPr="005E2ECB">
        <w:rPr>
          <w:rFonts w:asciiTheme="minorHAnsi" w:hAnsiTheme="minorHAnsi"/>
          <w:b/>
          <w:sz w:val="48"/>
          <w:szCs w:val="48"/>
        </w:rPr>
        <w:t>INPUT: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import </w:t>
      </w:r>
      <w:proofErr w:type="spellStart"/>
      <w:r w:rsidRPr="00757E0A">
        <w:rPr>
          <w:sz w:val="32"/>
          <w:szCs w:val="28"/>
        </w:rPr>
        <w:t>os</w:t>
      </w:r>
      <w:proofErr w:type="spellEnd"/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proofErr w:type="spellStart"/>
      <w:r w:rsidRPr="00757E0A">
        <w:rPr>
          <w:sz w:val="32"/>
          <w:szCs w:val="28"/>
        </w:rPr>
        <w:t>def</w:t>
      </w:r>
      <w:proofErr w:type="spellEnd"/>
      <w:r w:rsidRPr="00757E0A">
        <w:rPr>
          <w:sz w:val="32"/>
          <w:szCs w:val="28"/>
        </w:rPr>
        <w:t xml:space="preserve"> </w:t>
      </w:r>
      <w:proofErr w:type="spellStart"/>
      <w:r w:rsidRPr="00757E0A">
        <w:rPr>
          <w:sz w:val="32"/>
          <w:szCs w:val="28"/>
        </w:rPr>
        <w:t>has_duplicate_words</w:t>
      </w:r>
      <w:proofErr w:type="spellEnd"/>
      <w:r w:rsidRPr="00757E0A">
        <w:rPr>
          <w:sz w:val="32"/>
          <w:szCs w:val="28"/>
        </w:rPr>
        <w:t>(filename):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with </w:t>
      </w:r>
      <w:proofErr w:type="gramStart"/>
      <w:r w:rsidRPr="00757E0A">
        <w:rPr>
          <w:sz w:val="32"/>
          <w:szCs w:val="28"/>
        </w:rPr>
        <w:t>open(</w:t>
      </w:r>
      <w:proofErr w:type="gramEnd"/>
      <w:r w:rsidRPr="00757E0A">
        <w:rPr>
          <w:sz w:val="32"/>
          <w:szCs w:val="28"/>
        </w:rPr>
        <w:t>"f:\hello.txt", 'r') as f: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words = </w:t>
      </w:r>
      <w:proofErr w:type="gramStart"/>
      <w:r w:rsidRPr="00757E0A">
        <w:rPr>
          <w:sz w:val="32"/>
          <w:szCs w:val="28"/>
        </w:rPr>
        <w:t>set(</w:t>
      </w:r>
      <w:proofErr w:type="gramEnd"/>
      <w:r w:rsidRPr="00757E0A">
        <w:rPr>
          <w:sz w:val="32"/>
          <w:szCs w:val="28"/>
        </w:rPr>
        <w:t>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for line in </w:t>
      </w:r>
      <w:proofErr w:type="spellStart"/>
      <w:proofErr w:type="gramStart"/>
      <w:r w:rsidRPr="00757E0A">
        <w:rPr>
          <w:sz w:val="32"/>
          <w:szCs w:val="28"/>
        </w:rPr>
        <w:t>f.readlines</w:t>
      </w:r>
      <w:proofErr w:type="spellEnd"/>
      <w:proofErr w:type="gramEnd"/>
      <w:r w:rsidRPr="00757E0A">
        <w:rPr>
          <w:sz w:val="32"/>
          <w:szCs w:val="28"/>
        </w:rPr>
        <w:t>():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</w:t>
      </w:r>
      <w:proofErr w:type="spellStart"/>
      <w:r w:rsidRPr="00757E0A">
        <w:rPr>
          <w:sz w:val="32"/>
          <w:szCs w:val="28"/>
        </w:rPr>
        <w:t>lineWords</w:t>
      </w:r>
      <w:proofErr w:type="spellEnd"/>
      <w:r w:rsidRPr="00757E0A">
        <w:rPr>
          <w:sz w:val="32"/>
          <w:szCs w:val="28"/>
        </w:rPr>
        <w:t xml:space="preserve"> = </w:t>
      </w:r>
      <w:proofErr w:type="spellStart"/>
      <w:proofErr w:type="gramStart"/>
      <w:r w:rsidRPr="00757E0A">
        <w:rPr>
          <w:sz w:val="32"/>
          <w:szCs w:val="28"/>
        </w:rPr>
        <w:t>line.split</w:t>
      </w:r>
      <w:proofErr w:type="spellEnd"/>
      <w:proofErr w:type="gramEnd"/>
      <w:r w:rsidRPr="00757E0A">
        <w:rPr>
          <w:sz w:val="32"/>
          <w:szCs w:val="28"/>
        </w:rPr>
        <w:t>()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for word in </w:t>
      </w:r>
      <w:proofErr w:type="spellStart"/>
      <w:r w:rsidRPr="00757E0A">
        <w:rPr>
          <w:sz w:val="32"/>
          <w:szCs w:val="28"/>
        </w:rPr>
        <w:t>lineWords</w:t>
      </w:r>
      <w:proofErr w:type="spellEnd"/>
      <w:r w:rsidRPr="00757E0A">
        <w:rPr>
          <w:sz w:val="32"/>
          <w:szCs w:val="28"/>
        </w:rPr>
        <w:t>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    if word in words: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        print("duplicate('duplicate.txt</w:t>
      </w:r>
      <w:proofErr w:type="gramStart"/>
      <w:r w:rsidRPr="00757E0A">
        <w:rPr>
          <w:sz w:val="32"/>
          <w:szCs w:val="28"/>
        </w:rPr>
        <w:t>')\</w:t>
      </w:r>
      <w:proofErr w:type="spellStart"/>
      <w:proofErr w:type="gramEnd"/>
      <w:r w:rsidRPr="00757E0A">
        <w:rPr>
          <w:sz w:val="32"/>
          <w:szCs w:val="28"/>
        </w:rPr>
        <w:t>ntrue</w:t>
      </w:r>
      <w:proofErr w:type="spellEnd"/>
      <w:r w:rsidRPr="00757E0A">
        <w:rPr>
          <w:sz w:val="32"/>
          <w:szCs w:val="28"/>
        </w:rPr>
        <w:t>")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    </w:t>
      </w:r>
      <w:proofErr w:type="spellStart"/>
      <w:r w:rsidRPr="00757E0A">
        <w:rPr>
          <w:sz w:val="32"/>
          <w:szCs w:val="28"/>
        </w:rPr>
        <w:t>words.add</w:t>
      </w:r>
      <w:proofErr w:type="spellEnd"/>
      <w:r w:rsidRPr="00757E0A">
        <w:rPr>
          <w:sz w:val="32"/>
          <w:szCs w:val="28"/>
        </w:rPr>
        <w:t>(word)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print("duplicate('noduplicate.txt</w:t>
      </w:r>
      <w:proofErr w:type="gramStart"/>
      <w:r w:rsidRPr="00757E0A">
        <w:rPr>
          <w:sz w:val="32"/>
          <w:szCs w:val="28"/>
        </w:rPr>
        <w:t>')\</w:t>
      </w:r>
      <w:proofErr w:type="spellStart"/>
      <w:proofErr w:type="gramEnd"/>
      <w:r w:rsidRPr="00757E0A">
        <w:rPr>
          <w:sz w:val="32"/>
          <w:szCs w:val="28"/>
        </w:rPr>
        <w:t>nfalse</w:t>
      </w:r>
      <w:proofErr w:type="spellEnd"/>
      <w:r w:rsidRPr="00757E0A">
        <w:rPr>
          <w:sz w:val="32"/>
          <w:szCs w:val="28"/>
        </w:rPr>
        <w:t>")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proofErr w:type="spellStart"/>
      <w:r w:rsidRPr="00757E0A">
        <w:rPr>
          <w:sz w:val="32"/>
          <w:szCs w:val="28"/>
        </w:rPr>
        <w:t>has_duplicate_words</w:t>
      </w:r>
      <w:proofErr w:type="spellEnd"/>
      <w:r w:rsidRPr="00757E0A">
        <w:rPr>
          <w:sz w:val="32"/>
          <w:szCs w:val="28"/>
        </w:rPr>
        <w:t>('</w:t>
      </w:r>
      <w:proofErr w:type="spellStart"/>
      <w:r w:rsidRPr="00757E0A">
        <w:rPr>
          <w:sz w:val="32"/>
          <w:szCs w:val="28"/>
        </w:rPr>
        <w:t>filenmae</w:t>
      </w:r>
      <w:proofErr w:type="spellEnd"/>
      <w:r w:rsidRPr="00757E0A">
        <w:rPr>
          <w:sz w:val="32"/>
          <w:szCs w:val="28"/>
        </w:rPr>
        <w:t>')</w:t>
      </w:r>
    </w:p>
    <w:p w:rsidR="000523B9" w:rsidRPr="000523B9" w:rsidRDefault="000523B9" w:rsidP="005E2ECB">
      <w:pPr>
        <w:spacing w:before="9" w:line="120" w:lineRule="exact"/>
        <w:rPr>
          <w:sz w:val="28"/>
          <w:szCs w:val="28"/>
        </w:rPr>
      </w:pPr>
    </w:p>
    <w:p w:rsidR="000523B9" w:rsidRPr="000523B9" w:rsidRDefault="000523B9" w:rsidP="005E2ECB">
      <w:pPr>
        <w:spacing w:before="9" w:line="120" w:lineRule="exact"/>
        <w:rPr>
          <w:sz w:val="28"/>
          <w:szCs w:val="28"/>
        </w:rPr>
      </w:pPr>
    </w:p>
    <w:p w:rsidR="000523B9" w:rsidRPr="000523B9" w:rsidRDefault="000523B9" w:rsidP="005E2ECB">
      <w:pPr>
        <w:spacing w:before="9" w:line="120" w:lineRule="exact"/>
        <w:rPr>
          <w:sz w:val="28"/>
          <w:szCs w:val="28"/>
        </w:rPr>
      </w:pPr>
    </w:p>
    <w:p w:rsidR="000523B9" w:rsidRPr="000523B9" w:rsidRDefault="000523B9" w:rsidP="005E2ECB">
      <w:pPr>
        <w:spacing w:before="9" w:line="120" w:lineRule="exact"/>
        <w:rPr>
          <w:sz w:val="28"/>
          <w:szCs w:val="28"/>
        </w:rPr>
      </w:pPr>
    </w:p>
    <w:p w:rsidR="000523B9" w:rsidRPr="00440CFC" w:rsidRDefault="00440CFC" w:rsidP="00440CFC">
      <w:pPr>
        <w:spacing w:line="320" w:lineRule="atLeast"/>
        <w:ind w:right="7100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>Outp</w:t>
      </w:r>
      <w:r w:rsidRPr="00440CFC">
        <w:rPr>
          <w:rFonts w:asciiTheme="minorHAnsi" w:hAnsiTheme="minorHAnsi"/>
          <w:b/>
          <w:sz w:val="48"/>
          <w:szCs w:val="48"/>
        </w:rPr>
        <w:t>ut:</w:t>
      </w:r>
    </w:p>
    <w:p w:rsidR="000A50F8" w:rsidRPr="00757E0A" w:rsidRDefault="000A50F8" w:rsidP="000A50F8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>duplicate('noduplicate.txt')</w:t>
      </w:r>
    </w:p>
    <w:p w:rsidR="003E712F" w:rsidRPr="00757E0A" w:rsidRDefault="000A50F8" w:rsidP="000A50F8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>false</w:t>
      </w:r>
    </w:p>
    <w:p w:rsidR="005E2ECB" w:rsidRPr="000A50F8" w:rsidRDefault="005E2ECB" w:rsidP="000A50F8">
      <w:pPr>
        <w:spacing w:before="43" w:line="260" w:lineRule="exact"/>
        <w:rPr>
          <w:sz w:val="28"/>
          <w:szCs w:val="28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</w:p>
    <w:p w:rsidR="003E712F" w:rsidRPr="005E2ECB" w:rsidRDefault="005E2ECB" w:rsidP="005E2ECB">
      <w:pPr>
        <w:spacing w:before="29" w:line="277" w:lineRule="auto"/>
        <w:ind w:right="819"/>
        <w:rPr>
          <w:sz w:val="28"/>
          <w:szCs w:val="24"/>
        </w:rPr>
      </w:pPr>
      <w:r w:rsidRPr="005E2ECB">
        <w:rPr>
          <w:sz w:val="28"/>
          <w:szCs w:val="24"/>
        </w:rPr>
        <w:t xml:space="preserve"> 4.</w:t>
      </w:r>
      <w:r w:rsidR="00F64D13" w:rsidRPr="005E2ECB">
        <w:rPr>
          <w:sz w:val="28"/>
          <w:szCs w:val="24"/>
        </w:rPr>
        <w:t xml:space="preserve">The function </w:t>
      </w:r>
      <w:proofErr w:type="spellStart"/>
      <w:proofErr w:type="gramStart"/>
      <w:r w:rsidR="00F64D13" w:rsidRPr="005E2ECB">
        <w:rPr>
          <w:sz w:val="28"/>
          <w:szCs w:val="24"/>
        </w:rPr>
        <w:t>abc</w:t>
      </w:r>
      <w:proofErr w:type="spellEnd"/>
      <w:r w:rsidR="00F64D13" w:rsidRPr="005E2ECB">
        <w:rPr>
          <w:sz w:val="28"/>
          <w:szCs w:val="24"/>
        </w:rPr>
        <w:t>(</w:t>
      </w:r>
      <w:proofErr w:type="gramEnd"/>
      <w:r w:rsidR="00F64D13" w:rsidRPr="005E2ECB">
        <w:rPr>
          <w:sz w:val="28"/>
          <w:szCs w:val="24"/>
        </w:rPr>
        <w:t>) takes the name of a file (a string) as input. The function should .4 open the file, read it, and then write it into file abc.txt with this modification: Every</w:t>
      </w:r>
    </w:p>
    <w:p w:rsidR="003E712F" w:rsidRPr="005E2ECB" w:rsidRDefault="00F64D13" w:rsidP="005E2ECB">
      <w:pPr>
        <w:spacing w:before="1" w:line="277" w:lineRule="auto"/>
        <w:ind w:left="60" w:right="1256" w:hanging="60"/>
        <w:rPr>
          <w:sz w:val="28"/>
          <w:szCs w:val="24"/>
        </w:rPr>
      </w:pPr>
      <w:r w:rsidRPr="005E2ECB">
        <w:rPr>
          <w:sz w:val="28"/>
          <w:szCs w:val="24"/>
        </w:rPr>
        <w:t>.'occurrence of a four-letter word in the file should be replaced with string '</w:t>
      </w:r>
      <w:proofErr w:type="spellStart"/>
      <w:r w:rsidRPr="005E2ECB">
        <w:rPr>
          <w:sz w:val="28"/>
          <w:szCs w:val="24"/>
        </w:rPr>
        <w:t>xxxx</w:t>
      </w:r>
      <w:proofErr w:type="spellEnd"/>
      <w:r w:rsidRPr="005E2ECB">
        <w:rPr>
          <w:sz w:val="28"/>
          <w:szCs w:val="24"/>
        </w:rPr>
        <w:t xml:space="preserve"> </w:t>
      </w:r>
      <w:proofErr w:type="spellStart"/>
      <w:r w:rsidRPr="005E2ECB">
        <w:rPr>
          <w:sz w:val="28"/>
          <w:szCs w:val="24"/>
        </w:rPr>
        <w:t>abc</w:t>
      </w:r>
      <w:proofErr w:type="spellEnd"/>
      <w:r w:rsidRPr="005E2ECB">
        <w:rPr>
          <w:sz w:val="28"/>
          <w:szCs w:val="24"/>
        </w:rPr>
        <w:t>('example.txt') &gt;&gt;&gt;</w:t>
      </w:r>
    </w:p>
    <w:p w:rsidR="003E712F" w:rsidRPr="005E2ECB" w:rsidRDefault="00F64D13" w:rsidP="005E2ECB">
      <w:pPr>
        <w:spacing w:before="1" w:line="277" w:lineRule="auto"/>
        <w:ind w:right="1446"/>
        <w:rPr>
          <w:sz w:val="28"/>
          <w:szCs w:val="24"/>
        </w:rPr>
      </w:pPr>
      <w:r w:rsidRPr="005E2ECB">
        <w:rPr>
          <w:sz w:val="28"/>
          <w:szCs w:val="24"/>
        </w:rPr>
        <w:t>Note that this function produces no output, but it does create file abc.txt in the current folder</w:t>
      </w:r>
    </w:p>
    <w:p w:rsidR="005E2ECB" w:rsidRDefault="005E2ECB" w:rsidP="005E2ECB">
      <w:pPr>
        <w:spacing w:line="320" w:lineRule="atLeast"/>
        <w:ind w:right="7100"/>
        <w:rPr>
          <w:rFonts w:asciiTheme="minorHAnsi" w:hAnsiTheme="minorHAnsi"/>
          <w:b/>
          <w:sz w:val="48"/>
          <w:szCs w:val="48"/>
        </w:rPr>
      </w:pPr>
    </w:p>
    <w:p w:rsidR="005E2ECB" w:rsidRPr="005E2ECB" w:rsidRDefault="005E2ECB" w:rsidP="005E2ECB">
      <w:pPr>
        <w:spacing w:line="320" w:lineRule="atLeast"/>
        <w:ind w:right="7100"/>
        <w:rPr>
          <w:rFonts w:asciiTheme="minorHAnsi" w:hAnsiTheme="minorHAnsi"/>
          <w:b/>
          <w:sz w:val="48"/>
          <w:szCs w:val="48"/>
        </w:rPr>
      </w:pPr>
      <w:r w:rsidRPr="005E2ECB">
        <w:rPr>
          <w:rFonts w:asciiTheme="minorHAnsi" w:hAnsiTheme="minorHAnsi"/>
          <w:b/>
          <w:sz w:val="48"/>
          <w:szCs w:val="48"/>
        </w:rPr>
        <w:t>INPUT: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proofErr w:type="spellStart"/>
      <w:r w:rsidRPr="00757E0A">
        <w:rPr>
          <w:sz w:val="32"/>
          <w:szCs w:val="28"/>
        </w:rPr>
        <w:t>def</w:t>
      </w:r>
      <w:proofErr w:type="spellEnd"/>
      <w:r w:rsidRPr="00757E0A">
        <w:rPr>
          <w:sz w:val="32"/>
          <w:szCs w:val="28"/>
        </w:rPr>
        <w:t xml:space="preserve"> </w:t>
      </w:r>
      <w:proofErr w:type="spellStart"/>
      <w:r w:rsidRPr="00757E0A">
        <w:rPr>
          <w:sz w:val="32"/>
          <w:szCs w:val="28"/>
        </w:rPr>
        <w:t>abc</w:t>
      </w:r>
      <w:proofErr w:type="spellEnd"/>
      <w:r w:rsidRPr="00757E0A">
        <w:rPr>
          <w:sz w:val="32"/>
          <w:szCs w:val="28"/>
        </w:rPr>
        <w:t>(</w:t>
      </w:r>
      <w:proofErr w:type="spellStart"/>
      <w:proofErr w:type="gramStart"/>
      <w:r w:rsidRPr="00757E0A">
        <w:rPr>
          <w:sz w:val="32"/>
          <w:szCs w:val="28"/>
        </w:rPr>
        <w:t>readfile,writefile</w:t>
      </w:r>
      <w:proofErr w:type="gramEnd"/>
      <w:r w:rsidRPr="00757E0A">
        <w:rPr>
          <w:sz w:val="32"/>
          <w:szCs w:val="28"/>
        </w:rPr>
        <w:t>,mode</w:t>
      </w:r>
      <w:proofErr w:type="spellEnd"/>
      <w:r w:rsidRPr="00757E0A">
        <w:rPr>
          <w:sz w:val="32"/>
          <w:szCs w:val="28"/>
        </w:rPr>
        <w:t>='r+'):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</w:t>
      </w:r>
      <w:proofErr w:type="spellStart"/>
      <w:r w:rsidRPr="00757E0A">
        <w:rPr>
          <w:sz w:val="32"/>
          <w:szCs w:val="28"/>
        </w:rPr>
        <w:t>infile</w:t>
      </w:r>
      <w:proofErr w:type="spellEnd"/>
      <w:r w:rsidRPr="00757E0A">
        <w:rPr>
          <w:sz w:val="32"/>
          <w:szCs w:val="28"/>
        </w:rPr>
        <w:t xml:space="preserve"> = open(</w:t>
      </w:r>
      <w:proofErr w:type="spellStart"/>
      <w:proofErr w:type="gramStart"/>
      <w:r w:rsidRPr="00757E0A">
        <w:rPr>
          <w:sz w:val="32"/>
          <w:szCs w:val="28"/>
        </w:rPr>
        <w:t>readfile,mode</w:t>
      </w:r>
      <w:proofErr w:type="spellEnd"/>
      <w:proofErr w:type="gramEnd"/>
      <w:r w:rsidRPr="00757E0A">
        <w:rPr>
          <w:sz w:val="32"/>
          <w:szCs w:val="28"/>
        </w:rPr>
        <w:t>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</w:t>
      </w:r>
      <w:proofErr w:type="spellStart"/>
      <w:r w:rsidRPr="00757E0A">
        <w:rPr>
          <w:sz w:val="32"/>
          <w:szCs w:val="28"/>
        </w:rPr>
        <w:t>outfile</w:t>
      </w:r>
      <w:proofErr w:type="spellEnd"/>
      <w:r w:rsidRPr="00757E0A">
        <w:rPr>
          <w:sz w:val="32"/>
          <w:szCs w:val="28"/>
        </w:rPr>
        <w:t xml:space="preserve"> = open(</w:t>
      </w:r>
      <w:proofErr w:type="spellStart"/>
      <w:proofErr w:type="gramStart"/>
      <w:r w:rsidRPr="00757E0A">
        <w:rPr>
          <w:sz w:val="32"/>
          <w:szCs w:val="28"/>
        </w:rPr>
        <w:t>writefile,mode</w:t>
      </w:r>
      <w:proofErr w:type="spellEnd"/>
      <w:proofErr w:type="gramEnd"/>
      <w:r w:rsidRPr="00757E0A">
        <w:rPr>
          <w:sz w:val="32"/>
          <w:szCs w:val="28"/>
        </w:rPr>
        <w:t>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</w:t>
      </w:r>
      <w:proofErr w:type="spellStart"/>
      <w:r w:rsidRPr="00757E0A">
        <w:rPr>
          <w:sz w:val="32"/>
          <w:szCs w:val="28"/>
        </w:rPr>
        <w:t>new_list</w:t>
      </w:r>
      <w:proofErr w:type="spellEnd"/>
      <w:proofErr w:type="gramStart"/>
      <w:r w:rsidRPr="00757E0A">
        <w:rPr>
          <w:sz w:val="32"/>
          <w:szCs w:val="28"/>
        </w:rPr>
        <w:t>=[</w:t>
      </w:r>
      <w:proofErr w:type="gramEnd"/>
      <w:r w:rsidRPr="00757E0A">
        <w:rPr>
          <w:sz w:val="32"/>
          <w:szCs w:val="28"/>
        </w:rPr>
        <w:t>]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for line in </w:t>
      </w:r>
      <w:proofErr w:type="spellStart"/>
      <w:r w:rsidRPr="00757E0A">
        <w:rPr>
          <w:sz w:val="32"/>
          <w:szCs w:val="28"/>
        </w:rPr>
        <w:t>infile</w:t>
      </w:r>
      <w:proofErr w:type="spellEnd"/>
      <w:r w:rsidRPr="00757E0A">
        <w:rPr>
          <w:sz w:val="32"/>
          <w:szCs w:val="28"/>
        </w:rPr>
        <w:t>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</w:t>
      </w:r>
      <w:proofErr w:type="spellStart"/>
      <w:r w:rsidRPr="00757E0A">
        <w:rPr>
          <w:sz w:val="32"/>
          <w:szCs w:val="28"/>
        </w:rPr>
        <w:t>mylist</w:t>
      </w:r>
      <w:proofErr w:type="spellEnd"/>
      <w:r w:rsidRPr="00757E0A">
        <w:rPr>
          <w:sz w:val="32"/>
          <w:szCs w:val="28"/>
        </w:rPr>
        <w:t xml:space="preserve"> = </w:t>
      </w:r>
      <w:proofErr w:type="spellStart"/>
      <w:proofErr w:type="gramStart"/>
      <w:r w:rsidRPr="00757E0A">
        <w:rPr>
          <w:sz w:val="32"/>
          <w:szCs w:val="28"/>
        </w:rPr>
        <w:t>line.split</w:t>
      </w:r>
      <w:proofErr w:type="spellEnd"/>
      <w:proofErr w:type="gramEnd"/>
      <w:r w:rsidRPr="00757E0A">
        <w:rPr>
          <w:sz w:val="32"/>
          <w:szCs w:val="28"/>
        </w:rPr>
        <w:t>()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for word in </w:t>
      </w:r>
      <w:proofErr w:type="spellStart"/>
      <w:r w:rsidRPr="00757E0A">
        <w:rPr>
          <w:sz w:val="32"/>
          <w:szCs w:val="28"/>
        </w:rPr>
        <w:t>mylist</w:t>
      </w:r>
      <w:proofErr w:type="spellEnd"/>
      <w:r w:rsidRPr="00757E0A">
        <w:rPr>
          <w:sz w:val="32"/>
          <w:szCs w:val="28"/>
        </w:rPr>
        <w:t>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if </w:t>
      </w:r>
      <w:proofErr w:type="spellStart"/>
      <w:r w:rsidRPr="00757E0A">
        <w:rPr>
          <w:sz w:val="32"/>
          <w:szCs w:val="28"/>
        </w:rPr>
        <w:t>string_count</w:t>
      </w:r>
      <w:proofErr w:type="spellEnd"/>
      <w:r w:rsidRPr="00757E0A">
        <w:rPr>
          <w:sz w:val="32"/>
          <w:szCs w:val="28"/>
        </w:rPr>
        <w:t>(word):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    word ="XXXX "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else: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    pass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    </w:t>
      </w:r>
      <w:proofErr w:type="spellStart"/>
      <w:r w:rsidRPr="00757E0A">
        <w:rPr>
          <w:sz w:val="32"/>
          <w:szCs w:val="28"/>
        </w:rPr>
        <w:t>new_</w:t>
      </w:r>
      <w:proofErr w:type="gramStart"/>
      <w:r w:rsidRPr="00757E0A">
        <w:rPr>
          <w:sz w:val="32"/>
          <w:szCs w:val="28"/>
        </w:rPr>
        <w:t>list.append</w:t>
      </w:r>
      <w:proofErr w:type="spellEnd"/>
      <w:proofErr w:type="gramEnd"/>
      <w:r w:rsidRPr="00757E0A">
        <w:rPr>
          <w:sz w:val="32"/>
          <w:szCs w:val="28"/>
        </w:rPr>
        <w:t>(word)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for word in </w:t>
      </w:r>
      <w:proofErr w:type="spellStart"/>
      <w:r w:rsidRPr="00757E0A">
        <w:rPr>
          <w:sz w:val="32"/>
          <w:szCs w:val="28"/>
        </w:rPr>
        <w:t>new_list</w:t>
      </w:r>
      <w:proofErr w:type="spellEnd"/>
      <w:r w:rsidRPr="00757E0A">
        <w:rPr>
          <w:sz w:val="32"/>
          <w:szCs w:val="28"/>
        </w:rPr>
        <w:t>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</w:t>
      </w:r>
      <w:proofErr w:type="spellStart"/>
      <w:proofErr w:type="gramStart"/>
      <w:r w:rsidRPr="00757E0A">
        <w:rPr>
          <w:sz w:val="32"/>
          <w:szCs w:val="28"/>
        </w:rPr>
        <w:t>outfile.write</w:t>
      </w:r>
      <w:proofErr w:type="spellEnd"/>
      <w:proofErr w:type="gramEnd"/>
      <w:r w:rsidRPr="00757E0A">
        <w:rPr>
          <w:sz w:val="32"/>
          <w:szCs w:val="28"/>
        </w:rPr>
        <w:t>("{} \</w:t>
      </w:r>
      <w:proofErr w:type="spellStart"/>
      <w:r w:rsidRPr="00757E0A">
        <w:rPr>
          <w:sz w:val="32"/>
          <w:szCs w:val="28"/>
        </w:rPr>
        <w:t>n".format</w:t>
      </w:r>
      <w:proofErr w:type="spellEnd"/>
      <w:r w:rsidRPr="00757E0A">
        <w:rPr>
          <w:sz w:val="32"/>
          <w:szCs w:val="28"/>
        </w:rPr>
        <w:t>(word))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</w:t>
      </w:r>
      <w:proofErr w:type="spellStart"/>
      <w:proofErr w:type="gramStart"/>
      <w:r w:rsidRPr="00757E0A">
        <w:rPr>
          <w:sz w:val="32"/>
          <w:szCs w:val="28"/>
        </w:rPr>
        <w:t>infile.close</w:t>
      </w:r>
      <w:proofErr w:type="spellEnd"/>
      <w:proofErr w:type="gramEnd"/>
      <w:r w:rsidRPr="00757E0A">
        <w:rPr>
          <w:sz w:val="32"/>
          <w:szCs w:val="28"/>
        </w:rPr>
        <w:t>()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</w:t>
      </w:r>
      <w:proofErr w:type="spellStart"/>
      <w:proofErr w:type="gramStart"/>
      <w:r w:rsidRPr="00757E0A">
        <w:rPr>
          <w:sz w:val="32"/>
          <w:szCs w:val="28"/>
        </w:rPr>
        <w:t>outfile.close</w:t>
      </w:r>
      <w:proofErr w:type="spellEnd"/>
      <w:proofErr w:type="gramEnd"/>
      <w:r w:rsidRPr="00757E0A">
        <w:rPr>
          <w:sz w:val="32"/>
          <w:szCs w:val="28"/>
        </w:rPr>
        <w:t>()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proofErr w:type="spellStart"/>
      <w:r w:rsidRPr="00757E0A">
        <w:rPr>
          <w:sz w:val="32"/>
          <w:szCs w:val="28"/>
        </w:rPr>
        <w:t>def</w:t>
      </w:r>
      <w:proofErr w:type="spellEnd"/>
      <w:r w:rsidRPr="00757E0A">
        <w:rPr>
          <w:sz w:val="32"/>
          <w:szCs w:val="28"/>
        </w:rPr>
        <w:t xml:space="preserve"> </w:t>
      </w:r>
      <w:proofErr w:type="spellStart"/>
      <w:r w:rsidRPr="00757E0A">
        <w:rPr>
          <w:sz w:val="32"/>
          <w:szCs w:val="28"/>
        </w:rPr>
        <w:t>string_count</w:t>
      </w:r>
      <w:proofErr w:type="spellEnd"/>
      <w:r w:rsidRPr="00757E0A">
        <w:rPr>
          <w:sz w:val="32"/>
          <w:szCs w:val="28"/>
        </w:rPr>
        <w:t>(</w:t>
      </w:r>
      <w:proofErr w:type="spellStart"/>
      <w:r w:rsidRPr="00757E0A">
        <w:rPr>
          <w:sz w:val="32"/>
          <w:szCs w:val="28"/>
        </w:rPr>
        <w:t>mystring</w:t>
      </w:r>
      <w:proofErr w:type="spellEnd"/>
      <w:r w:rsidRPr="00757E0A">
        <w:rPr>
          <w:sz w:val="32"/>
          <w:szCs w:val="28"/>
        </w:rPr>
        <w:t>):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if </w:t>
      </w:r>
      <w:proofErr w:type="spellStart"/>
      <w:r w:rsidRPr="00757E0A">
        <w:rPr>
          <w:sz w:val="32"/>
          <w:szCs w:val="28"/>
        </w:rPr>
        <w:t>len</w:t>
      </w:r>
      <w:proofErr w:type="spellEnd"/>
      <w:r w:rsidRPr="00757E0A">
        <w:rPr>
          <w:sz w:val="32"/>
          <w:szCs w:val="28"/>
        </w:rPr>
        <w:t>(</w:t>
      </w:r>
      <w:proofErr w:type="spellStart"/>
      <w:r w:rsidRPr="00757E0A">
        <w:rPr>
          <w:sz w:val="32"/>
          <w:szCs w:val="28"/>
        </w:rPr>
        <w:t>mystring</w:t>
      </w:r>
      <w:proofErr w:type="spellEnd"/>
      <w:r w:rsidRPr="00757E0A">
        <w:rPr>
          <w:sz w:val="32"/>
          <w:szCs w:val="28"/>
        </w:rPr>
        <w:t>)==4: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return True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else: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r w:rsidRPr="00757E0A">
        <w:rPr>
          <w:sz w:val="32"/>
          <w:szCs w:val="28"/>
        </w:rPr>
        <w:t xml:space="preserve">        return False</w:t>
      </w: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</w:p>
    <w:p w:rsidR="000523B9" w:rsidRPr="00757E0A" w:rsidRDefault="000523B9" w:rsidP="005E2ECB">
      <w:pPr>
        <w:spacing w:before="43" w:line="260" w:lineRule="exact"/>
        <w:rPr>
          <w:sz w:val="32"/>
          <w:szCs w:val="28"/>
        </w:rPr>
      </w:pPr>
      <w:proofErr w:type="spellStart"/>
      <w:r w:rsidRPr="00757E0A">
        <w:rPr>
          <w:sz w:val="32"/>
          <w:szCs w:val="28"/>
        </w:rPr>
        <w:t>abc</w:t>
      </w:r>
      <w:proofErr w:type="spellEnd"/>
      <w:r w:rsidRPr="00757E0A">
        <w:rPr>
          <w:sz w:val="32"/>
          <w:szCs w:val="28"/>
        </w:rPr>
        <w:t>("f:\home.txt","f:\home.txt")</w:t>
      </w:r>
      <w:r w:rsidR="005E2ECB" w:rsidRPr="00757E0A">
        <w:rPr>
          <w:sz w:val="32"/>
          <w:szCs w:val="28"/>
        </w:rPr>
        <w:t xml:space="preserve"> </w:t>
      </w:r>
      <w:bookmarkStart w:id="0" w:name="_GoBack"/>
      <w:bookmarkEnd w:id="0"/>
    </w:p>
    <w:sectPr w:rsidR="000523B9" w:rsidRPr="00757E0A" w:rsidSect="000A383E">
      <w:headerReference w:type="default" r:id="rId7"/>
      <w:pgSz w:w="12240" w:h="15840"/>
      <w:pgMar w:top="1140" w:right="1240" w:bottom="280" w:left="1300" w:header="639" w:footer="0" w:gutter="0"/>
      <w:pgBorders w:offsetFrom="page">
        <w:top w:val="single" w:sz="18" w:space="26" w:color="auto"/>
        <w:left w:val="single" w:sz="18" w:space="31" w:color="auto"/>
        <w:bottom w:val="single" w:sz="18" w:space="26" w:color="auto"/>
        <w:right w:val="single" w:sz="18" w:space="31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959" w:rsidRDefault="00613959">
      <w:r>
        <w:separator/>
      </w:r>
    </w:p>
  </w:endnote>
  <w:endnote w:type="continuationSeparator" w:id="0">
    <w:p w:rsidR="00613959" w:rsidRDefault="0061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959" w:rsidRDefault="00613959">
      <w:r>
        <w:separator/>
      </w:r>
    </w:p>
  </w:footnote>
  <w:footnote w:type="continuationSeparator" w:id="0">
    <w:p w:rsidR="00613959" w:rsidRDefault="00613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F" w:rsidRDefault="0061395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5.9pt;margin-top:40.9pt;width:77.6pt;height:13.05pt;z-index:-251658752;mso-position-horizontal-relative:page;mso-position-vertical-relative:page" filled="f" stroked="f">
          <v:textbox inset="0,0,0,0">
            <w:txbxContent>
              <w:p w:rsidR="003E712F" w:rsidRDefault="003E712F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00FE"/>
    <w:multiLevelType w:val="multilevel"/>
    <w:tmpl w:val="93E8C0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2F"/>
    <w:rsid w:val="000523B9"/>
    <w:rsid w:val="000A383E"/>
    <w:rsid w:val="000A50F8"/>
    <w:rsid w:val="003E712F"/>
    <w:rsid w:val="0041548F"/>
    <w:rsid w:val="00440CFC"/>
    <w:rsid w:val="004E28A3"/>
    <w:rsid w:val="00547E1A"/>
    <w:rsid w:val="005A7420"/>
    <w:rsid w:val="005E2ECB"/>
    <w:rsid w:val="00613959"/>
    <w:rsid w:val="00757E0A"/>
    <w:rsid w:val="009C180B"/>
    <w:rsid w:val="00F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62BE3B"/>
  <w15:docId w15:val="{CE8F0F17-AD13-4744-AC89-F4F82F5B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EC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80B"/>
  </w:style>
  <w:style w:type="paragraph" w:styleId="Footer">
    <w:name w:val="footer"/>
    <w:basedOn w:val="Normal"/>
    <w:link w:val="FooterChar"/>
    <w:uiPriority w:val="99"/>
    <w:unhideWhenUsed/>
    <w:rsid w:val="009C1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8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3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AsmaKhan</dc:creator>
  <cp:lastModifiedBy>Madiha Waseem</cp:lastModifiedBy>
  <cp:revision>8</cp:revision>
  <dcterms:created xsi:type="dcterms:W3CDTF">2019-10-24T10:17:00Z</dcterms:created>
  <dcterms:modified xsi:type="dcterms:W3CDTF">2020-01-12T15:53:00Z</dcterms:modified>
</cp:coreProperties>
</file>