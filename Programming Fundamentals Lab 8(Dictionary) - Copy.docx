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7C9C" w:rsidRDefault="00A47C9C" w:rsidP="004E1EF7">
      <w:pPr>
        <w:spacing w:before="9" w:line="160" w:lineRule="exact"/>
        <w:ind w:firstLine="1530"/>
        <w:rPr>
          <w:sz w:val="16"/>
          <w:szCs w:val="16"/>
        </w:rPr>
        <w:sectPr w:rsidR="00A47C9C" w:rsidSect="004E1EF7">
          <w:headerReference w:type="default" r:id="rId7"/>
          <w:footerReference w:type="default" r:id="rId8"/>
          <w:pgSz w:w="12240" w:h="15840"/>
          <w:pgMar w:top="1140" w:right="720" w:bottom="280" w:left="1300" w:header="710" w:footer="1139" w:gutter="0"/>
          <w:pgBorders w:offsetFrom="page">
            <w:top w:val="single" w:sz="18" w:space="26" w:color="auto"/>
            <w:left w:val="single" w:sz="18" w:space="31" w:color="auto"/>
            <w:bottom w:val="single" w:sz="18" w:space="26" w:color="auto"/>
            <w:right w:val="single" w:sz="18" w:space="31" w:color="auto"/>
          </w:pgBorders>
          <w:pgNumType w:start="1"/>
          <w:cols w:space="720"/>
        </w:sectPr>
      </w:pPr>
    </w:p>
    <w:p w:rsidR="00A47C9C" w:rsidRDefault="00E679F7" w:rsidP="00E679F7">
      <w:pPr>
        <w:tabs>
          <w:tab w:val="left" w:pos="3360"/>
        </w:tabs>
        <w:spacing w:before="40" w:line="180" w:lineRule="exact"/>
        <w:ind w:right="-44"/>
        <w:rPr>
          <w:sz w:val="16"/>
          <w:szCs w:val="16"/>
        </w:rPr>
        <w:sectPr w:rsidR="00A47C9C" w:rsidSect="004E1EF7">
          <w:type w:val="continuous"/>
          <w:pgSz w:w="12240" w:h="15840"/>
          <w:pgMar w:top="1140" w:right="1300" w:bottom="280" w:left="1300" w:header="720" w:footer="720" w:gutter="0"/>
          <w:pgBorders w:offsetFrom="page">
            <w:top w:val="single" w:sz="18" w:space="26" w:color="auto"/>
            <w:left w:val="single" w:sz="18" w:space="31" w:color="auto"/>
            <w:bottom w:val="single" w:sz="18" w:space="26" w:color="auto"/>
            <w:right w:val="single" w:sz="18" w:space="31" w:color="auto"/>
          </w:pgBorders>
          <w:cols w:num="3" w:space="720" w:equalWidth="0">
            <w:col w:w="3366" w:space="507"/>
            <w:col w:w="1894" w:space="2023"/>
            <w:col w:w="1850"/>
          </w:cols>
        </w:sectPr>
      </w:pPr>
      <w:r>
        <w:rPr>
          <w:sz w:val="16"/>
          <w:szCs w:val="16"/>
        </w:rPr>
        <w:lastRenderedPageBreak/>
        <w:t xml:space="preserve"> </w:t>
      </w:r>
    </w:p>
    <w:p w:rsidR="00E679F7" w:rsidRPr="00E679F7" w:rsidRDefault="004E1EF7" w:rsidP="004E1EF7">
      <w:pPr>
        <w:spacing w:before="2"/>
        <w:ind w:hanging="1260"/>
        <w:rPr>
          <w:rFonts w:ascii="Arial Black" w:hAnsi="Arial Black"/>
          <w:b/>
          <w:sz w:val="48"/>
          <w:szCs w:val="48"/>
        </w:rPr>
      </w:pPr>
      <w:r>
        <w:rPr>
          <w:rFonts w:ascii="Arial Black" w:hAnsi="Arial Black"/>
          <w:b/>
          <w:sz w:val="48"/>
          <w:szCs w:val="48"/>
        </w:rPr>
        <w:lastRenderedPageBreak/>
        <w:t>Experiment no#8</w:t>
      </w:r>
    </w:p>
    <w:p w:rsidR="00E679F7" w:rsidRDefault="00E679F7" w:rsidP="004E1EF7">
      <w:pPr>
        <w:spacing w:line="120" w:lineRule="auto"/>
        <w:ind w:hanging="1260"/>
        <w:rPr>
          <w:rFonts w:ascii="Arial Black" w:hAnsi="Arial Black"/>
          <w:b/>
          <w:sz w:val="48"/>
          <w:szCs w:val="48"/>
        </w:rPr>
      </w:pPr>
    </w:p>
    <w:p w:rsidR="00E679F7" w:rsidRDefault="00E679F7" w:rsidP="00E679F7">
      <w:pPr>
        <w:spacing w:before="2"/>
        <w:rPr>
          <w:rFonts w:ascii="Arial Black" w:hAnsi="Arial Black"/>
          <w:b/>
          <w:sz w:val="48"/>
          <w:szCs w:val="48"/>
        </w:rPr>
      </w:pPr>
    </w:p>
    <w:p w:rsidR="00E679F7" w:rsidRDefault="00E679F7" w:rsidP="00E679F7">
      <w:pPr>
        <w:spacing w:before="2"/>
        <w:rPr>
          <w:rFonts w:ascii="Arial Black" w:hAnsi="Arial Black"/>
          <w:b/>
          <w:sz w:val="48"/>
          <w:szCs w:val="48"/>
        </w:rPr>
      </w:pPr>
    </w:p>
    <w:p w:rsidR="00E679F7" w:rsidRDefault="00E679F7" w:rsidP="00E679F7">
      <w:pPr>
        <w:spacing w:before="2"/>
        <w:rPr>
          <w:rFonts w:ascii="Arial Black" w:hAnsi="Arial Black"/>
          <w:b/>
          <w:sz w:val="48"/>
          <w:szCs w:val="48"/>
        </w:rPr>
      </w:pPr>
    </w:p>
    <w:p w:rsidR="00A47C9C" w:rsidRDefault="00A47C9C">
      <w:pPr>
        <w:tabs>
          <w:tab w:val="left" w:pos="1700"/>
        </w:tabs>
        <w:spacing w:before="40" w:line="180" w:lineRule="exact"/>
        <w:rPr>
          <w:sz w:val="16"/>
          <w:szCs w:val="16"/>
        </w:rPr>
        <w:sectPr w:rsidR="00A47C9C" w:rsidSect="004E1EF7">
          <w:type w:val="continuous"/>
          <w:pgSz w:w="12240" w:h="15840"/>
          <w:pgMar w:top="432" w:right="1296" w:bottom="274" w:left="3240" w:header="720" w:footer="720" w:gutter="0"/>
          <w:pgBorders w:offsetFrom="page">
            <w:top w:val="single" w:sz="18" w:space="26" w:color="auto"/>
            <w:left w:val="single" w:sz="18" w:space="31" w:color="auto"/>
            <w:bottom w:val="single" w:sz="18" w:space="26" w:color="auto"/>
            <w:right w:val="single" w:sz="18" w:space="31" w:color="auto"/>
          </w:pgBorders>
          <w:cols w:num="3" w:space="720" w:equalWidth="0">
            <w:col w:w="3370" w:space="507"/>
            <w:col w:w="1894" w:space="2023"/>
            <w:col w:w="1854"/>
          </w:cols>
        </w:sectPr>
      </w:pPr>
    </w:p>
    <w:p w:rsidR="00A47C9C" w:rsidRPr="008C539D" w:rsidRDefault="002C48F9" w:rsidP="00E679F7">
      <w:pPr>
        <w:spacing w:line="260" w:lineRule="exact"/>
        <w:rPr>
          <w:sz w:val="24"/>
          <w:szCs w:val="24"/>
        </w:rPr>
      </w:pPr>
      <w:r w:rsidRPr="008C539D">
        <w:rPr>
          <w:b/>
          <w:sz w:val="24"/>
          <w:szCs w:val="24"/>
        </w:rPr>
        <w:lastRenderedPageBreak/>
        <w:t xml:space="preserve">Program 1: </w:t>
      </w:r>
      <w:r w:rsidRPr="008C539D">
        <w:rPr>
          <w:sz w:val="24"/>
          <w:szCs w:val="24"/>
        </w:rPr>
        <w:t>Write a Python program to store the information of a student in a dictionary data</w:t>
      </w:r>
    </w:p>
    <w:p w:rsidR="00A47C9C" w:rsidRPr="008C539D" w:rsidRDefault="002C48F9">
      <w:pPr>
        <w:spacing w:before="41"/>
        <w:ind w:left="140"/>
        <w:rPr>
          <w:sz w:val="24"/>
          <w:szCs w:val="24"/>
        </w:rPr>
      </w:pPr>
      <w:r w:rsidRPr="008C539D">
        <w:rPr>
          <w:sz w:val="24"/>
          <w:szCs w:val="24"/>
        </w:rPr>
        <w:t>structure.</w:t>
      </w:r>
    </w:p>
    <w:p w:rsidR="00A47C9C" w:rsidRPr="008C539D" w:rsidRDefault="002C48F9">
      <w:pPr>
        <w:spacing w:before="48"/>
        <w:ind w:left="140"/>
        <w:rPr>
          <w:sz w:val="24"/>
          <w:szCs w:val="24"/>
        </w:rPr>
      </w:pPr>
      <w:r w:rsidRPr="008C539D">
        <w:rPr>
          <w:b/>
          <w:sz w:val="24"/>
          <w:szCs w:val="24"/>
        </w:rPr>
        <w:t>Code:</w:t>
      </w:r>
    </w:p>
    <w:p w:rsidR="00A47C9C" w:rsidRPr="008C539D" w:rsidRDefault="00EE71F0">
      <w:pPr>
        <w:spacing w:before="41"/>
        <w:ind w:left="140"/>
        <w:rPr>
          <w:rFonts w:ascii="Courier New" w:eastAsia="Courier New" w:hAnsi="Courier New" w:cs="Courier New"/>
          <w:sz w:val="22"/>
          <w:szCs w:val="22"/>
        </w:rPr>
      </w:pPr>
      <w:r>
        <w:pict>
          <v:group id="_x0000_s1181" style="position:absolute;left:0;text-align:left;margin-left:1in;margin-top:1.95pt;width:26.4pt;height:12.6pt;z-index:-251671552;mso-position-horizontal-relative:page" coordorigin="1440,39" coordsize="528,252">
            <v:shape id="_x0000_s1182" style="position:absolute;left:1440;top:39;width:528;height:252" coordorigin="1440,39" coordsize="528,252" path="m1440,291r528,l1968,39r-528,l1440,291xe" fillcolor="#ffe3ff" stroked="f">
              <v:path arrowok="t"/>
            </v:shape>
            <w10:wrap anchorx="page"/>
          </v:group>
        </w:pict>
      </w:r>
      <w:r w:rsidR="002C48F9" w:rsidRPr="008C539D">
        <w:rPr>
          <w:rFonts w:ascii="Courier New" w:eastAsia="Courier New" w:hAnsi="Courier New" w:cs="Courier New"/>
          <w:sz w:val="22"/>
          <w:szCs w:val="22"/>
        </w:rPr>
        <w:t>dict = {</w:t>
      </w:r>
      <w:r w:rsidR="002C48F9" w:rsidRPr="008C539D">
        <w:rPr>
          <w:rFonts w:ascii="Courier New" w:eastAsia="Courier New" w:hAnsi="Courier New" w:cs="Courier New"/>
          <w:b/>
          <w:color w:val="008000"/>
          <w:sz w:val="22"/>
          <w:szCs w:val="22"/>
        </w:rPr>
        <w:t xml:space="preserve">'Name' </w:t>
      </w:r>
      <w:r w:rsidR="002C48F9" w:rsidRPr="008C539D">
        <w:rPr>
          <w:rFonts w:ascii="Courier New" w:eastAsia="Courier New" w:hAnsi="Courier New" w:cs="Courier New"/>
          <w:color w:val="000000"/>
          <w:sz w:val="22"/>
          <w:szCs w:val="22"/>
        </w:rPr>
        <w:t xml:space="preserve">: </w:t>
      </w:r>
      <w:r w:rsidR="002C48F9" w:rsidRPr="008C539D">
        <w:rPr>
          <w:rFonts w:ascii="Courier New" w:eastAsia="Courier New" w:hAnsi="Courier New" w:cs="Courier New"/>
          <w:b/>
          <w:color w:val="008000"/>
          <w:sz w:val="22"/>
          <w:szCs w:val="22"/>
        </w:rPr>
        <w:t>'Jibran'</w:t>
      </w:r>
      <w:r w:rsidR="002C48F9" w:rsidRPr="008C539D">
        <w:rPr>
          <w:rFonts w:ascii="Courier New" w:eastAsia="Courier New" w:hAnsi="Courier New" w:cs="Courier New"/>
          <w:color w:val="000000"/>
          <w:sz w:val="22"/>
          <w:szCs w:val="22"/>
        </w:rPr>
        <w:t xml:space="preserve">, </w:t>
      </w:r>
      <w:r w:rsidR="002C48F9" w:rsidRPr="008C539D">
        <w:rPr>
          <w:rFonts w:ascii="Courier New" w:eastAsia="Courier New" w:hAnsi="Courier New" w:cs="Courier New"/>
          <w:b/>
          <w:color w:val="008000"/>
          <w:sz w:val="22"/>
          <w:szCs w:val="22"/>
        </w:rPr>
        <w:t>'Age'</w:t>
      </w:r>
      <w:r w:rsidR="002C48F9" w:rsidRPr="008C539D">
        <w:rPr>
          <w:rFonts w:ascii="Courier New" w:eastAsia="Courier New" w:hAnsi="Courier New" w:cs="Courier New"/>
          <w:color w:val="000000"/>
          <w:sz w:val="22"/>
          <w:szCs w:val="22"/>
        </w:rPr>
        <w:t xml:space="preserve">: </w:t>
      </w:r>
      <w:r w:rsidR="002C48F9" w:rsidRPr="008C539D">
        <w:rPr>
          <w:rFonts w:ascii="Courier New" w:eastAsia="Courier New" w:hAnsi="Courier New" w:cs="Courier New"/>
          <w:color w:val="0000FF"/>
          <w:sz w:val="22"/>
          <w:szCs w:val="22"/>
        </w:rPr>
        <w:t>12</w:t>
      </w:r>
      <w:r w:rsidR="002C48F9" w:rsidRPr="008C539D">
        <w:rPr>
          <w:rFonts w:ascii="Courier New" w:eastAsia="Courier New" w:hAnsi="Courier New" w:cs="Courier New"/>
          <w:color w:val="000000"/>
          <w:sz w:val="22"/>
          <w:szCs w:val="22"/>
        </w:rPr>
        <w:t xml:space="preserve">, </w:t>
      </w:r>
      <w:r w:rsidR="002C48F9" w:rsidRPr="008C539D">
        <w:rPr>
          <w:rFonts w:ascii="Courier New" w:eastAsia="Courier New" w:hAnsi="Courier New" w:cs="Courier New"/>
          <w:b/>
          <w:color w:val="008000"/>
          <w:sz w:val="22"/>
          <w:szCs w:val="22"/>
        </w:rPr>
        <w:t>'Class'</w:t>
      </w:r>
      <w:r w:rsidR="002C48F9" w:rsidRPr="008C539D">
        <w:rPr>
          <w:rFonts w:ascii="Courier New" w:eastAsia="Courier New" w:hAnsi="Courier New" w:cs="Courier New"/>
          <w:color w:val="000000"/>
          <w:sz w:val="22"/>
          <w:szCs w:val="22"/>
        </w:rPr>
        <w:t>:</w:t>
      </w:r>
      <w:r w:rsidR="002C48F9" w:rsidRPr="008C539D">
        <w:rPr>
          <w:rFonts w:ascii="Courier New" w:eastAsia="Courier New" w:hAnsi="Courier New" w:cs="Courier New"/>
          <w:b/>
          <w:color w:val="008000"/>
          <w:sz w:val="22"/>
          <w:szCs w:val="22"/>
        </w:rPr>
        <w:t>'Sixth'</w:t>
      </w:r>
      <w:r w:rsidR="002C48F9" w:rsidRPr="008C539D">
        <w:rPr>
          <w:rFonts w:ascii="Courier New" w:eastAsia="Courier New" w:hAnsi="Courier New" w:cs="Courier New"/>
          <w:color w:val="000000"/>
          <w:sz w:val="22"/>
          <w:szCs w:val="22"/>
        </w:rPr>
        <w:t xml:space="preserve">, </w:t>
      </w:r>
      <w:r w:rsidR="002C48F9" w:rsidRPr="008C539D">
        <w:rPr>
          <w:rFonts w:ascii="Courier New" w:eastAsia="Courier New" w:hAnsi="Courier New" w:cs="Courier New"/>
          <w:b/>
          <w:color w:val="008000"/>
          <w:sz w:val="22"/>
          <w:szCs w:val="22"/>
        </w:rPr>
        <w:t>'DOB'</w:t>
      </w:r>
      <w:r w:rsidR="002C48F9" w:rsidRPr="008C539D">
        <w:rPr>
          <w:rFonts w:ascii="Courier New" w:eastAsia="Courier New" w:hAnsi="Courier New" w:cs="Courier New"/>
          <w:color w:val="000000"/>
          <w:sz w:val="22"/>
          <w:szCs w:val="22"/>
        </w:rPr>
        <w:t>:</w:t>
      </w:r>
      <w:r w:rsidR="002C48F9" w:rsidRPr="008C539D">
        <w:rPr>
          <w:rFonts w:ascii="Courier New" w:eastAsia="Courier New" w:hAnsi="Courier New" w:cs="Courier New"/>
          <w:b/>
          <w:color w:val="008000"/>
          <w:sz w:val="22"/>
          <w:szCs w:val="22"/>
        </w:rPr>
        <w:t>'16 April</w:t>
      </w:r>
    </w:p>
    <w:p w:rsidR="00A47C9C" w:rsidRPr="008C539D" w:rsidRDefault="00EE71F0">
      <w:pPr>
        <w:ind w:left="140"/>
        <w:rPr>
          <w:rFonts w:ascii="Courier New" w:eastAsia="Courier New" w:hAnsi="Courier New" w:cs="Courier New"/>
          <w:sz w:val="22"/>
          <w:szCs w:val="22"/>
        </w:rPr>
      </w:pPr>
      <w:r>
        <w:pict>
          <v:group id="_x0000_s1176" style="position:absolute;left:0;text-align:left;margin-left:223.35pt;margin-top:11.8pt;width:34pt;height:51.05pt;z-index:-251670528;mso-position-horizontal-relative:page" coordorigin="4467,236" coordsize="680,1021">
            <v:shape id="_x0000_s1180" style="position:absolute;left:4609;top:246;width:528;height:252" coordorigin="4609,246" coordsize="528,252" path="m4609,498r528,l5137,246r-528,l4609,498xe" fillcolor="#e3e3ff" stroked="f">
              <v:path arrowok="t"/>
            </v:shape>
            <v:shape id="_x0000_s1179" style="position:absolute;left:4477;top:495;width:528;height:252" coordorigin="4477,495" coordsize="528,252" path="m4477,747r528,l5005,495r-528,l4477,747xe" fillcolor="#e3e3ff" stroked="f">
              <v:path arrowok="t"/>
            </v:shape>
            <v:shape id="_x0000_s1178" style="position:absolute;left:4477;top:745;width:528;height:252" coordorigin="4477,745" coordsize="528,252" path="m4477,997r528,l5005,745r-528,l4477,997xe" fillcolor="#e3e3ff" stroked="f">
              <v:path arrowok="t"/>
            </v:shape>
            <v:shape id="_x0000_s1177" style="position:absolute;left:4609;top:994;width:528;height:252" coordorigin="4609,994" coordsize="528,252" path="m4609,1246r528,l5137,994r-528,l4609,1246xe" fillcolor="#e3e3ff" stroked="f">
              <v:path arrowok="t"/>
            </v:shape>
            <w10:wrap anchorx="page"/>
          </v:group>
        </w:pict>
      </w:r>
      <w:r w:rsidR="002C48F9" w:rsidRPr="008C539D">
        <w:rPr>
          <w:rFonts w:ascii="Courier New" w:eastAsia="Courier New" w:hAnsi="Courier New" w:cs="Courier New"/>
          <w:b/>
          <w:color w:val="008000"/>
          <w:sz w:val="22"/>
          <w:szCs w:val="22"/>
        </w:rPr>
        <w:t>2006'</w:t>
      </w:r>
      <w:r w:rsidR="002C48F9" w:rsidRPr="008C539D">
        <w:rPr>
          <w:rFonts w:ascii="Courier New" w:eastAsia="Courier New" w:hAnsi="Courier New" w:cs="Courier New"/>
          <w:color w:val="000000"/>
          <w:sz w:val="22"/>
          <w:szCs w:val="22"/>
        </w:rPr>
        <w:t>}</w:t>
      </w:r>
    </w:p>
    <w:p w:rsidR="00A47C9C" w:rsidRPr="008C539D" w:rsidRDefault="002C48F9">
      <w:pPr>
        <w:spacing w:line="240" w:lineRule="exact"/>
        <w:ind w:left="140"/>
        <w:rPr>
          <w:rFonts w:ascii="Courier New" w:eastAsia="Courier New" w:hAnsi="Courier New" w:cs="Courier New"/>
          <w:sz w:val="22"/>
          <w:szCs w:val="22"/>
        </w:rPr>
      </w:pPr>
      <w:r w:rsidRPr="008C539D">
        <w:rPr>
          <w:rFonts w:ascii="Courier New" w:eastAsia="Courier New" w:hAnsi="Courier New" w:cs="Courier New"/>
          <w:b/>
          <w:color w:val="000080"/>
          <w:position w:val="2"/>
          <w:sz w:val="22"/>
          <w:szCs w:val="22"/>
        </w:rPr>
        <w:t>print</w:t>
      </w:r>
      <w:r w:rsidRPr="008C539D">
        <w:rPr>
          <w:rFonts w:ascii="Courier New" w:eastAsia="Courier New" w:hAnsi="Courier New" w:cs="Courier New"/>
          <w:color w:val="000000"/>
          <w:position w:val="2"/>
          <w:sz w:val="22"/>
          <w:szCs w:val="22"/>
        </w:rPr>
        <w:t>(</w:t>
      </w:r>
      <w:r w:rsidRPr="008C539D">
        <w:rPr>
          <w:rFonts w:ascii="Courier New" w:eastAsia="Courier New" w:hAnsi="Courier New" w:cs="Courier New"/>
          <w:b/>
          <w:color w:val="008000"/>
          <w:position w:val="2"/>
          <w:sz w:val="22"/>
          <w:szCs w:val="22"/>
        </w:rPr>
        <w:t>"dict['Name']: "</w:t>
      </w:r>
      <w:r w:rsidRPr="008C539D">
        <w:rPr>
          <w:rFonts w:ascii="Courier New" w:eastAsia="Courier New" w:hAnsi="Courier New" w:cs="Courier New"/>
          <w:color w:val="000000"/>
          <w:position w:val="2"/>
          <w:sz w:val="22"/>
          <w:szCs w:val="22"/>
        </w:rPr>
        <w:t>, dict[</w:t>
      </w:r>
      <w:r w:rsidRPr="008C539D">
        <w:rPr>
          <w:rFonts w:ascii="Courier New" w:eastAsia="Courier New" w:hAnsi="Courier New" w:cs="Courier New"/>
          <w:b/>
          <w:color w:val="008000"/>
          <w:position w:val="2"/>
          <w:sz w:val="22"/>
          <w:szCs w:val="22"/>
        </w:rPr>
        <w:t>'Name'</w:t>
      </w:r>
      <w:r w:rsidRPr="008C539D">
        <w:rPr>
          <w:rFonts w:ascii="Courier New" w:eastAsia="Courier New" w:hAnsi="Courier New" w:cs="Courier New"/>
          <w:color w:val="000000"/>
          <w:position w:val="2"/>
          <w:sz w:val="22"/>
          <w:szCs w:val="22"/>
        </w:rPr>
        <w:t>])</w:t>
      </w:r>
    </w:p>
    <w:p w:rsidR="00E679F7" w:rsidRPr="008C539D" w:rsidRDefault="002C48F9">
      <w:pPr>
        <w:ind w:left="140" w:right="4442"/>
        <w:rPr>
          <w:rFonts w:ascii="Courier New" w:eastAsia="Courier New" w:hAnsi="Courier New" w:cs="Courier New"/>
          <w:color w:val="000000"/>
          <w:sz w:val="22"/>
          <w:szCs w:val="22"/>
        </w:rPr>
      </w:pPr>
      <w:r w:rsidRPr="008C539D">
        <w:rPr>
          <w:rFonts w:ascii="Courier New" w:eastAsia="Courier New" w:hAnsi="Courier New" w:cs="Courier New"/>
          <w:b/>
          <w:color w:val="000080"/>
          <w:sz w:val="22"/>
          <w:szCs w:val="22"/>
        </w:rPr>
        <w:t>print</w:t>
      </w:r>
      <w:r w:rsidRPr="008C539D">
        <w:rPr>
          <w:rFonts w:ascii="Courier New" w:eastAsia="Courier New" w:hAnsi="Courier New" w:cs="Courier New"/>
          <w:color w:val="000000"/>
          <w:sz w:val="22"/>
          <w:szCs w:val="22"/>
        </w:rPr>
        <w:t>(</w:t>
      </w:r>
      <w:r w:rsidRPr="008C539D">
        <w:rPr>
          <w:rFonts w:ascii="Courier New" w:eastAsia="Courier New" w:hAnsi="Courier New" w:cs="Courier New"/>
          <w:b/>
          <w:color w:val="008000"/>
          <w:sz w:val="22"/>
          <w:szCs w:val="22"/>
        </w:rPr>
        <w:t>"dict['Age']: "</w:t>
      </w:r>
      <w:r w:rsidRPr="008C539D">
        <w:rPr>
          <w:rFonts w:ascii="Courier New" w:eastAsia="Courier New" w:hAnsi="Courier New" w:cs="Courier New"/>
          <w:color w:val="000000"/>
          <w:sz w:val="22"/>
          <w:szCs w:val="22"/>
        </w:rPr>
        <w:t>, dict[</w:t>
      </w:r>
      <w:r w:rsidRPr="008C539D">
        <w:rPr>
          <w:rFonts w:ascii="Courier New" w:eastAsia="Courier New" w:hAnsi="Courier New" w:cs="Courier New"/>
          <w:b/>
          <w:color w:val="008000"/>
          <w:sz w:val="22"/>
          <w:szCs w:val="22"/>
        </w:rPr>
        <w:t>'Age'</w:t>
      </w:r>
      <w:r w:rsidRPr="008C539D">
        <w:rPr>
          <w:rFonts w:ascii="Courier New" w:eastAsia="Courier New" w:hAnsi="Courier New" w:cs="Courier New"/>
          <w:color w:val="000000"/>
          <w:sz w:val="22"/>
          <w:szCs w:val="22"/>
        </w:rPr>
        <w:t xml:space="preserve">]) </w:t>
      </w:r>
      <w:r w:rsidRPr="008C539D">
        <w:rPr>
          <w:rFonts w:ascii="Courier New" w:eastAsia="Courier New" w:hAnsi="Courier New" w:cs="Courier New"/>
          <w:b/>
          <w:color w:val="000080"/>
          <w:sz w:val="22"/>
          <w:szCs w:val="22"/>
        </w:rPr>
        <w:t>print</w:t>
      </w:r>
      <w:r w:rsidRPr="008C539D">
        <w:rPr>
          <w:rFonts w:ascii="Courier New" w:eastAsia="Courier New" w:hAnsi="Courier New" w:cs="Courier New"/>
          <w:color w:val="000000"/>
          <w:sz w:val="22"/>
          <w:szCs w:val="22"/>
        </w:rPr>
        <w:t>(</w:t>
      </w:r>
      <w:r w:rsidRPr="008C539D">
        <w:rPr>
          <w:rFonts w:ascii="Courier New" w:eastAsia="Courier New" w:hAnsi="Courier New" w:cs="Courier New"/>
          <w:b/>
          <w:color w:val="008000"/>
          <w:sz w:val="22"/>
          <w:szCs w:val="22"/>
        </w:rPr>
        <w:t>"dict['DOB']: "</w:t>
      </w:r>
      <w:r w:rsidRPr="008C539D">
        <w:rPr>
          <w:rFonts w:ascii="Courier New" w:eastAsia="Courier New" w:hAnsi="Courier New" w:cs="Courier New"/>
          <w:color w:val="000000"/>
          <w:sz w:val="22"/>
          <w:szCs w:val="22"/>
        </w:rPr>
        <w:t>, dict[</w:t>
      </w:r>
      <w:r w:rsidRPr="008C539D">
        <w:rPr>
          <w:rFonts w:ascii="Courier New" w:eastAsia="Courier New" w:hAnsi="Courier New" w:cs="Courier New"/>
          <w:b/>
          <w:color w:val="008000"/>
          <w:sz w:val="22"/>
          <w:szCs w:val="22"/>
        </w:rPr>
        <w:t>'DOB'</w:t>
      </w:r>
      <w:r w:rsidRPr="008C539D">
        <w:rPr>
          <w:rFonts w:ascii="Courier New" w:eastAsia="Courier New" w:hAnsi="Courier New" w:cs="Courier New"/>
          <w:color w:val="000000"/>
          <w:sz w:val="22"/>
          <w:szCs w:val="22"/>
        </w:rPr>
        <w:t xml:space="preserve">]) </w:t>
      </w:r>
      <w:r w:rsidRPr="008C539D">
        <w:rPr>
          <w:rFonts w:ascii="Courier New" w:eastAsia="Courier New" w:hAnsi="Courier New" w:cs="Courier New"/>
          <w:b/>
          <w:color w:val="000080"/>
          <w:sz w:val="22"/>
          <w:szCs w:val="22"/>
        </w:rPr>
        <w:t>print</w:t>
      </w:r>
      <w:r w:rsidRPr="008C539D">
        <w:rPr>
          <w:rFonts w:ascii="Courier New" w:eastAsia="Courier New" w:hAnsi="Courier New" w:cs="Courier New"/>
          <w:color w:val="000000"/>
          <w:sz w:val="22"/>
          <w:szCs w:val="22"/>
        </w:rPr>
        <w:t>(</w:t>
      </w:r>
      <w:r w:rsidRPr="008C539D">
        <w:rPr>
          <w:rFonts w:ascii="Courier New" w:eastAsia="Courier New" w:hAnsi="Courier New" w:cs="Courier New"/>
          <w:b/>
          <w:color w:val="008000"/>
          <w:sz w:val="22"/>
          <w:szCs w:val="22"/>
        </w:rPr>
        <w:t>"dict['Class']:"</w:t>
      </w:r>
      <w:r w:rsidRPr="008C539D">
        <w:rPr>
          <w:rFonts w:ascii="Courier New" w:eastAsia="Courier New" w:hAnsi="Courier New" w:cs="Courier New"/>
          <w:color w:val="000000"/>
          <w:sz w:val="22"/>
          <w:szCs w:val="22"/>
        </w:rPr>
        <w:t>, dict[</w:t>
      </w:r>
      <w:r w:rsidRPr="008C539D">
        <w:rPr>
          <w:rFonts w:ascii="Courier New" w:eastAsia="Courier New" w:hAnsi="Courier New" w:cs="Courier New"/>
          <w:b/>
          <w:color w:val="008000"/>
          <w:sz w:val="22"/>
          <w:szCs w:val="22"/>
        </w:rPr>
        <w:t>'Class'</w:t>
      </w:r>
      <w:r w:rsidRPr="008C539D">
        <w:rPr>
          <w:rFonts w:ascii="Courier New" w:eastAsia="Courier New" w:hAnsi="Courier New" w:cs="Courier New"/>
          <w:color w:val="000000"/>
          <w:sz w:val="22"/>
          <w:szCs w:val="22"/>
        </w:rPr>
        <w:t xml:space="preserve">]) </w:t>
      </w:r>
    </w:p>
    <w:p w:rsidR="00E679F7" w:rsidRPr="008C539D" w:rsidRDefault="00E679F7">
      <w:pPr>
        <w:ind w:left="140" w:right="4442"/>
        <w:rPr>
          <w:b/>
          <w:color w:val="000000"/>
          <w:sz w:val="24"/>
          <w:szCs w:val="24"/>
        </w:rPr>
      </w:pPr>
    </w:p>
    <w:p w:rsidR="00A47C9C" w:rsidRPr="008C539D" w:rsidRDefault="002C48F9">
      <w:pPr>
        <w:ind w:left="140" w:right="4442"/>
        <w:rPr>
          <w:sz w:val="24"/>
          <w:szCs w:val="24"/>
        </w:rPr>
      </w:pPr>
      <w:r w:rsidRPr="008C539D">
        <w:rPr>
          <w:b/>
          <w:color w:val="000000"/>
          <w:sz w:val="24"/>
          <w:szCs w:val="24"/>
        </w:rPr>
        <w:t>Output:</w:t>
      </w:r>
    </w:p>
    <w:p w:rsidR="00A47C9C" w:rsidRPr="008C539D" w:rsidRDefault="00A47C9C">
      <w:pPr>
        <w:spacing w:before="2" w:line="160" w:lineRule="exact"/>
        <w:rPr>
          <w:sz w:val="16"/>
          <w:szCs w:val="17"/>
        </w:rPr>
      </w:pPr>
    </w:p>
    <w:p w:rsidR="00E679F7" w:rsidRPr="008C539D" w:rsidRDefault="00E679F7" w:rsidP="00E679F7">
      <w:pPr>
        <w:spacing w:line="200" w:lineRule="exact"/>
        <w:ind w:left="140"/>
        <w:rPr>
          <w:rFonts w:ascii="Courier New" w:eastAsia="Courier New" w:hAnsi="Courier New" w:cs="Courier New"/>
          <w:b/>
          <w:color w:val="000080"/>
          <w:sz w:val="22"/>
          <w:szCs w:val="22"/>
        </w:rPr>
      </w:pPr>
      <w:r w:rsidRPr="008C539D">
        <w:rPr>
          <w:rFonts w:ascii="Courier New" w:eastAsia="Courier New" w:hAnsi="Courier New" w:cs="Courier New"/>
          <w:b/>
          <w:color w:val="000080"/>
          <w:sz w:val="22"/>
          <w:szCs w:val="22"/>
        </w:rPr>
        <w:t>dict['Name']:  Jibran</w:t>
      </w:r>
    </w:p>
    <w:p w:rsidR="00E679F7" w:rsidRPr="008C539D" w:rsidRDefault="00E679F7" w:rsidP="00E679F7">
      <w:pPr>
        <w:spacing w:line="200" w:lineRule="exact"/>
        <w:ind w:left="140"/>
        <w:rPr>
          <w:rFonts w:ascii="Courier New" w:eastAsia="Courier New" w:hAnsi="Courier New" w:cs="Courier New"/>
          <w:b/>
          <w:color w:val="000080"/>
          <w:sz w:val="22"/>
          <w:szCs w:val="22"/>
        </w:rPr>
      </w:pPr>
      <w:r w:rsidRPr="008C539D">
        <w:rPr>
          <w:rFonts w:ascii="Courier New" w:eastAsia="Courier New" w:hAnsi="Courier New" w:cs="Courier New"/>
          <w:b/>
          <w:color w:val="000080"/>
          <w:sz w:val="22"/>
          <w:szCs w:val="22"/>
        </w:rPr>
        <w:t>dict['Age']:  12</w:t>
      </w:r>
    </w:p>
    <w:p w:rsidR="00E679F7" w:rsidRPr="008C539D" w:rsidRDefault="00E679F7" w:rsidP="00E679F7">
      <w:pPr>
        <w:spacing w:line="200" w:lineRule="exact"/>
        <w:ind w:left="140"/>
        <w:rPr>
          <w:rFonts w:ascii="Courier New" w:eastAsia="Courier New" w:hAnsi="Courier New" w:cs="Courier New"/>
          <w:b/>
          <w:color w:val="000080"/>
          <w:sz w:val="22"/>
          <w:szCs w:val="22"/>
        </w:rPr>
      </w:pPr>
      <w:r w:rsidRPr="008C539D">
        <w:rPr>
          <w:rFonts w:ascii="Courier New" w:eastAsia="Courier New" w:hAnsi="Courier New" w:cs="Courier New"/>
          <w:b/>
          <w:color w:val="000080"/>
          <w:sz w:val="22"/>
          <w:szCs w:val="22"/>
        </w:rPr>
        <w:t>dict['DOB']:  16 April 2006</w:t>
      </w:r>
    </w:p>
    <w:p w:rsidR="00A47C9C" w:rsidRPr="008C539D" w:rsidRDefault="00E679F7" w:rsidP="00E679F7">
      <w:pPr>
        <w:spacing w:line="200" w:lineRule="exact"/>
        <w:ind w:left="140"/>
        <w:rPr>
          <w:rFonts w:ascii="Courier New" w:eastAsia="Courier New" w:hAnsi="Courier New" w:cs="Courier New"/>
          <w:b/>
          <w:color w:val="000080"/>
          <w:sz w:val="22"/>
          <w:szCs w:val="22"/>
        </w:rPr>
      </w:pPr>
      <w:r w:rsidRPr="008C539D">
        <w:rPr>
          <w:rFonts w:ascii="Courier New" w:eastAsia="Courier New" w:hAnsi="Courier New" w:cs="Courier New"/>
          <w:b/>
          <w:color w:val="000080"/>
          <w:sz w:val="22"/>
          <w:szCs w:val="22"/>
        </w:rPr>
        <w:t>dict['Class']: Sixth</w:t>
      </w:r>
    </w:p>
    <w:p w:rsidR="00A47C9C" w:rsidRPr="008C539D" w:rsidRDefault="00A47C9C" w:rsidP="00E679F7">
      <w:pPr>
        <w:spacing w:line="200" w:lineRule="exact"/>
        <w:ind w:left="140"/>
        <w:rPr>
          <w:rFonts w:ascii="Courier New" w:eastAsia="Courier New" w:hAnsi="Courier New" w:cs="Courier New"/>
          <w:b/>
          <w:color w:val="000080"/>
          <w:sz w:val="22"/>
          <w:szCs w:val="22"/>
        </w:rPr>
      </w:pPr>
    </w:p>
    <w:p w:rsidR="00A47C9C" w:rsidRPr="008C539D" w:rsidRDefault="00A47C9C" w:rsidP="00E679F7">
      <w:pPr>
        <w:spacing w:line="200" w:lineRule="exact"/>
        <w:ind w:left="140"/>
      </w:pPr>
    </w:p>
    <w:p w:rsidR="00A47C9C" w:rsidRPr="008C539D" w:rsidRDefault="00A47C9C" w:rsidP="00E679F7">
      <w:pPr>
        <w:spacing w:line="200" w:lineRule="exact"/>
        <w:ind w:left="140"/>
      </w:pPr>
    </w:p>
    <w:p w:rsidR="00A47C9C" w:rsidRPr="008C539D" w:rsidRDefault="002C48F9">
      <w:pPr>
        <w:spacing w:before="29"/>
        <w:ind w:left="140"/>
        <w:rPr>
          <w:sz w:val="24"/>
          <w:szCs w:val="24"/>
        </w:rPr>
      </w:pPr>
      <w:r w:rsidRPr="008C539D">
        <w:rPr>
          <w:b/>
          <w:sz w:val="24"/>
          <w:szCs w:val="24"/>
        </w:rPr>
        <w:t xml:space="preserve">Program 2: </w:t>
      </w:r>
      <w:r w:rsidRPr="008C539D">
        <w:rPr>
          <w:sz w:val="24"/>
          <w:szCs w:val="24"/>
        </w:rPr>
        <w:t>Using for loop to access the values stored inside the dictionary.</w:t>
      </w:r>
    </w:p>
    <w:p w:rsidR="00A47C9C" w:rsidRPr="008C539D" w:rsidRDefault="00A47C9C">
      <w:pPr>
        <w:spacing w:before="2" w:line="160" w:lineRule="exact"/>
        <w:rPr>
          <w:sz w:val="16"/>
          <w:szCs w:val="16"/>
        </w:rPr>
      </w:pPr>
    </w:p>
    <w:p w:rsidR="00A47C9C" w:rsidRPr="008C539D" w:rsidRDefault="00A47C9C">
      <w:pPr>
        <w:spacing w:line="200" w:lineRule="exact"/>
      </w:pPr>
    </w:p>
    <w:p w:rsidR="00A47C9C" w:rsidRPr="008C539D" w:rsidRDefault="002C48F9">
      <w:pPr>
        <w:ind w:left="140"/>
        <w:rPr>
          <w:sz w:val="24"/>
          <w:szCs w:val="24"/>
        </w:rPr>
      </w:pPr>
      <w:r w:rsidRPr="008C539D">
        <w:rPr>
          <w:b/>
          <w:sz w:val="24"/>
          <w:szCs w:val="24"/>
        </w:rPr>
        <w:t>Code:</w:t>
      </w:r>
    </w:p>
    <w:p w:rsidR="00A47C9C" w:rsidRPr="008C539D" w:rsidRDefault="00EE71F0">
      <w:pPr>
        <w:spacing w:before="43"/>
        <w:ind w:left="140"/>
        <w:rPr>
          <w:rFonts w:ascii="Courier New" w:eastAsia="Courier New" w:hAnsi="Courier New" w:cs="Courier New"/>
          <w:sz w:val="22"/>
          <w:szCs w:val="22"/>
        </w:rPr>
      </w:pPr>
      <w:r>
        <w:pict>
          <v:group id="_x0000_s1164" style="position:absolute;left:0;text-align:left;margin-left:1in;margin-top:2.05pt;width:26.4pt;height:12.6pt;z-index:-251668480;mso-position-horizontal-relative:page" coordorigin="1440,41" coordsize="528,252">
            <v:shape id="_x0000_s1165" style="position:absolute;left:1440;top:41;width:528;height:252" coordorigin="1440,41" coordsize="528,252" path="m1440,293r528,l1968,41r-528,l1440,293xe" fillcolor="#ffe3ff" stroked="f">
              <v:path arrowok="t"/>
            </v:shape>
            <w10:wrap anchorx="page"/>
          </v:group>
        </w:pict>
      </w:r>
      <w:r w:rsidR="002C48F9" w:rsidRPr="008C539D">
        <w:rPr>
          <w:rFonts w:ascii="Courier New" w:eastAsia="Courier New" w:hAnsi="Courier New" w:cs="Courier New"/>
          <w:sz w:val="22"/>
          <w:szCs w:val="22"/>
        </w:rPr>
        <w:t>dict = {</w:t>
      </w:r>
      <w:r w:rsidR="002C48F9" w:rsidRPr="008C539D">
        <w:rPr>
          <w:rFonts w:ascii="Courier New" w:eastAsia="Courier New" w:hAnsi="Courier New" w:cs="Courier New"/>
          <w:b/>
          <w:color w:val="008000"/>
          <w:sz w:val="22"/>
          <w:szCs w:val="22"/>
        </w:rPr>
        <w:t xml:space="preserve">'Name' </w:t>
      </w:r>
      <w:r w:rsidR="002C48F9" w:rsidRPr="008C539D">
        <w:rPr>
          <w:rFonts w:ascii="Courier New" w:eastAsia="Courier New" w:hAnsi="Courier New" w:cs="Courier New"/>
          <w:color w:val="000000"/>
          <w:sz w:val="22"/>
          <w:szCs w:val="22"/>
        </w:rPr>
        <w:t xml:space="preserve">: </w:t>
      </w:r>
      <w:r w:rsidR="002C48F9" w:rsidRPr="008C539D">
        <w:rPr>
          <w:rFonts w:ascii="Courier New" w:eastAsia="Courier New" w:hAnsi="Courier New" w:cs="Courier New"/>
          <w:b/>
          <w:color w:val="008000"/>
          <w:sz w:val="22"/>
          <w:szCs w:val="22"/>
        </w:rPr>
        <w:t>'Jibran'</w:t>
      </w:r>
      <w:r w:rsidR="002C48F9" w:rsidRPr="008C539D">
        <w:rPr>
          <w:rFonts w:ascii="Courier New" w:eastAsia="Courier New" w:hAnsi="Courier New" w:cs="Courier New"/>
          <w:color w:val="000000"/>
          <w:sz w:val="22"/>
          <w:szCs w:val="22"/>
        </w:rPr>
        <w:t xml:space="preserve">, </w:t>
      </w:r>
      <w:r w:rsidR="002C48F9" w:rsidRPr="008C539D">
        <w:rPr>
          <w:rFonts w:ascii="Courier New" w:eastAsia="Courier New" w:hAnsi="Courier New" w:cs="Courier New"/>
          <w:b/>
          <w:color w:val="008000"/>
          <w:sz w:val="22"/>
          <w:szCs w:val="22"/>
        </w:rPr>
        <w:t>'Age'</w:t>
      </w:r>
      <w:r w:rsidR="002C48F9" w:rsidRPr="008C539D">
        <w:rPr>
          <w:rFonts w:ascii="Courier New" w:eastAsia="Courier New" w:hAnsi="Courier New" w:cs="Courier New"/>
          <w:color w:val="000000"/>
          <w:sz w:val="22"/>
          <w:szCs w:val="22"/>
        </w:rPr>
        <w:t xml:space="preserve">: </w:t>
      </w:r>
      <w:r w:rsidR="002C48F9" w:rsidRPr="008C539D">
        <w:rPr>
          <w:rFonts w:ascii="Courier New" w:eastAsia="Courier New" w:hAnsi="Courier New" w:cs="Courier New"/>
          <w:color w:val="0000FF"/>
          <w:sz w:val="22"/>
          <w:szCs w:val="22"/>
        </w:rPr>
        <w:t>12</w:t>
      </w:r>
      <w:r w:rsidR="002C48F9" w:rsidRPr="008C539D">
        <w:rPr>
          <w:rFonts w:ascii="Courier New" w:eastAsia="Courier New" w:hAnsi="Courier New" w:cs="Courier New"/>
          <w:color w:val="000000"/>
          <w:sz w:val="22"/>
          <w:szCs w:val="22"/>
        </w:rPr>
        <w:t xml:space="preserve">, </w:t>
      </w:r>
      <w:r w:rsidR="002C48F9" w:rsidRPr="008C539D">
        <w:rPr>
          <w:rFonts w:ascii="Courier New" w:eastAsia="Courier New" w:hAnsi="Courier New" w:cs="Courier New"/>
          <w:b/>
          <w:color w:val="008000"/>
          <w:sz w:val="22"/>
          <w:szCs w:val="22"/>
        </w:rPr>
        <w:t>'Class'</w:t>
      </w:r>
      <w:r w:rsidR="002C48F9" w:rsidRPr="008C539D">
        <w:rPr>
          <w:rFonts w:ascii="Courier New" w:eastAsia="Courier New" w:hAnsi="Courier New" w:cs="Courier New"/>
          <w:color w:val="000000"/>
          <w:sz w:val="22"/>
          <w:szCs w:val="22"/>
        </w:rPr>
        <w:t>:</w:t>
      </w:r>
      <w:r w:rsidR="002C48F9" w:rsidRPr="008C539D">
        <w:rPr>
          <w:rFonts w:ascii="Courier New" w:eastAsia="Courier New" w:hAnsi="Courier New" w:cs="Courier New"/>
          <w:b/>
          <w:color w:val="008000"/>
          <w:sz w:val="22"/>
          <w:szCs w:val="22"/>
        </w:rPr>
        <w:t>'Sixth'</w:t>
      </w:r>
      <w:r w:rsidR="002C48F9" w:rsidRPr="008C539D">
        <w:rPr>
          <w:rFonts w:ascii="Courier New" w:eastAsia="Courier New" w:hAnsi="Courier New" w:cs="Courier New"/>
          <w:color w:val="000000"/>
          <w:sz w:val="22"/>
          <w:szCs w:val="22"/>
        </w:rPr>
        <w:t xml:space="preserve">, </w:t>
      </w:r>
      <w:r w:rsidR="002C48F9" w:rsidRPr="008C539D">
        <w:rPr>
          <w:rFonts w:ascii="Courier New" w:eastAsia="Courier New" w:hAnsi="Courier New" w:cs="Courier New"/>
          <w:b/>
          <w:color w:val="008000"/>
          <w:sz w:val="22"/>
          <w:szCs w:val="22"/>
        </w:rPr>
        <w:t>'DOB'</w:t>
      </w:r>
      <w:r w:rsidR="002C48F9" w:rsidRPr="008C539D">
        <w:rPr>
          <w:rFonts w:ascii="Courier New" w:eastAsia="Courier New" w:hAnsi="Courier New" w:cs="Courier New"/>
          <w:color w:val="000000"/>
          <w:sz w:val="22"/>
          <w:szCs w:val="22"/>
        </w:rPr>
        <w:t>:</w:t>
      </w:r>
      <w:r w:rsidR="002C48F9" w:rsidRPr="008C539D">
        <w:rPr>
          <w:rFonts w:ascii="Courier New" w:eastAsia="Courier New" w:hAnsi="Courier New" w:cs="Courier New"/>
          <w:b/>
          <w:color w:val="008000"/>
          <w:sz w:val="22"/>
          <w:szCs w:val="22"/>
        </w:rPr>
        <w:t>'16 April</w:t>
      </w:r>
    </w:p>
    <w:p w:rsidR="00A47C9C" w:rsidRPr="008C539D" w:rsidRDefault="00EE71F0">
      <w:pPr>
        <w:spacing w:line="240" w:lineRule="exact"/>
        <w:ind w:left="140"/>
        <w:rPr>
          <w:rFonts w:ascii="Courier New" w:eastAsia="Courier New" w:hAnsi="Courier New" w:cs="Courier New"/>
          <w:sz w:val="22"/>
          <w:szCs w:val="22"/>
        </w:rPr>
      </w:pPr>
      <w:r>
        <w:pict>
          <v:group id="_x0000_s1161" style="position:absolute;left:0;text-align:left;margin-left:124.3pt;margin-top:11.8pt;width:34pt;height:26.1pt;z-index:-251667456;mso-position-horizontal-relative:page" coordorigin="2486,236" coordsize="680,522">
            <v:shape id="_x0000_s1163" style="position:absolute;left:2628;top:246;width:528;height:252" coordorigin="2628,246" coordsize="528,252" path="m2628,498r528,l3156,246r-528,l2628,498xe" fillcolor="#e3e3ff" stroked="f">
              <v:path arrowok="t"/>
            </v:shape>
            <v:shape id="_x0000_s1162" style="position:absolute;left:2496;top:496;width:528;height:252" coordorigin="2496,496" coordsize="528,252" path="m2496,748r528,l3024,496r-528,l2496,748xe" fillcolor="#e3e3ff" stroked="f">
              <v:path arrowok="t"/>
            </v:shape>
            <w10:wrap anchorx="page"/>
          </v:group>
        </w:pict>
      </w:r>
      <w:r w:rsidR="002C48F9" w:rsidRPr="008C539D">
        <w:rPr>
          <w:rFonts w:ascii="Courier New" w:eastAsia="Courier New" w:hAnsi="Courier New" w:cs="Courier New"/>
          <w:b/>
          <w:color w:val="008000"/>
          <w:position w:val="2"/>
          <w:sz w:val="22"/>
          <w:szCs w:val="22"/>
        </w:rPr>
        <w:t>2006'</w:t>
      </w:r>
      <w:r w:rsidR="002C48F9" w:rsidRPr="008C539D">
        <w:rPr>
          <w:rFonts w:ascii="Courier New" w:eastAsia="Courier New" w:hAnsi="Courier New" w:cs="Courier New"/>
          <w:color w:val="000000"/>
          <w:position w:val="2"/>
          <w:sz w:val="22"/>
          <w:szCs w:val="22"/>
        </w:rPr>
        <w:t>}</w:t>
      </w:r>
    </w:p>
    <w:p w:rsidR="00A47C9C" w:rsidRPr="008C539D" w:rsidRDefault="002C48F9">
      <w:pPr>
        <w:ind w:left="140"/>
        <w:rPr>
          <w:rFonts w:ascii="Courier New" w:eastAsia="Courier New" w:hAnsi="Courier New" w:cs="Courier New"/>
          <w:sz w:val="22"/>
          <w:szCs w:val="22"/>
        </w:rPr>
      </w:pPr>
      <w:r w:rsidRPr="008C539D">
        <w:rPr>
          <w:rFonts w:ascii="Courier New" w:eastAsia="Courier New" w:hAnsi="Courier New" w:cs="Courier New"/>
          <w:b/>
          <w:color w:val="000080"/>
          <w:sz w:val="22"/>
          <w:szCs w:val="22"/>
        </w:rPr>
        <w:t xml:space="preserve">for </w:t>
      </w:r>
      <w:r w:rsidRPr="008C539D">
        <w:rPr>
          <w:rFonts w:ascii="Courier New" w:eastAsia="Courier New" w:hAnsi="Courier New" w:cs="Courier New"/>
          <w:color w:val="000000"/>
          <w:sz w:val="22"/>
          <w:szCs w:val="22"/>
        </w:rPr>
        <w:t xml:space="preserve">x </w:t>
      </w:r>
      <w:r w:rsidRPr="008C539D">
        <w:rPr>
          <w:rFonts w:ascii="Courier New" w:eastAsia="Courier New" w:hAnsi="Courier New" w:cs="Courier New"/>
          <w:b/>
          <w:color w:val="000080"/>
          <w:sz w:val="22"/>
          <w:szCs w:val="22"/>
        </w:rPr>
        <w:t xml:space="preserve">in </w:t>
      </w:r>
      <w:r w:rsidRPr="008C539D">
        <w:rPr>
          <w:rFonts w:ascii="Courier New" w:eastAsia="Courier New" w:hAnsi="Courier New" w:cs="Courier New"/>
          <w:color w:val="000000"/>
          <w:sz w:val="22"/>
          <w:szCs w:val="22"/>
        </w:rPr>
        <w:t>dict:</w:t>
      </w:r>
    </w:p>
    <w:p w:rsidR="00A47C9C" w:rsidRPr="008C539D" w:rsidRDefault="002C48F9">
      <w:pPr>
        <w:ind w:left="404"/>
        <w:rPr>
          <w:rFonts w:ascii="Courier New" w:eastAsia="Courier New" w:hAnsi="Courier New" w:cs="Courier New"/>
          <w:sz w:val="22"/>
          <w:szCs w:val="22"/>
        </w:rPr>
      </w:pPr>
      <w:r w:rsidRPr="008C539D">
        <w:rPr>
          <w:rFonts w:ascii="Courier New" w:eastAsia="Courier New" w:hAnsi="Courier New" w:cs="Courier New"/>
          <w:b/>
          <w:color w:val="000080"/>
          <w:sz w:val="22"/>
          <w:szCs w:val="22"/>
        </w:rPr>
        <w:t>print</w:t>
      </w:r>
      <w:r w:rsidRPr="008C539D">
        <w:rPr>
          <w:rFonts w:ascii="Courier New" w:eastAsia="Courier New" w:hAnsi="Courier New" w:cs="Courier New"/>
          <w:color w:val="000000"/>
          <w:sz w:val="22"/>
          <w:szCs w:val="22"/>
        </w:rPr>
        <w:t>(dict[x])</w:t>
      </w:r>
    </w:p>
    <w:p w:rsidR="00A47C9C" w:rsidRPr="008C539D" w:rsidRDefault="00A47C9C">
      <w:pPr>
        <w:spacing w:before="7" w:line="100" w:lineRule="exact"/>
        <w:rPr>
          <w:sz w:val="11"/>
          <w:szCs w:val="11"/>
        </w:rPr>
      </w:pPr>
    </w:p>
    <w:p w:rsidR="00A47C9C" w:rsidRPr="008C539D" w:rsidRDefault="00A47C9C">
      <w:pPr>
        <w:spacing w:line="200" w:lineRule="exact"/>
      </w:pPr>
    </w:p>
    <w:p w:rsidR="00A47C9C" w:rsidRPr="008C539D" w:rsidRDefault="002C48F9">
      <w:pPr>
        <w:spacing w:line="260" w:lineRule="exact"/>
        <w:ind w:left="140"/>
        <w:rPr>
          <w:sz w:val="24"/>
          <w:szCs w:val="24"/>
        </w:rPr>
      </w:pPr>
      <w:r w:rsidRPr="008C539D">
        <w:rPr>
          <w:b/>
          <w:position w:val="-1"/>
          <w:sz w:val="24"/>
          <w:szCs w:val="24"/>
        </w:rPr>
        <w:t>Output:</w:t>
      </w:r>
    </w:p>
    <w:p w:rsidR="00A47C9C" w:rsidRPr="008C539D" w:rsidRDefault="00A47C9C">
      <w:pPr>
        <w:spacing w:line="200" w:lineRule="exact"/>
      </w:pPr>
    </w:p>
    <w:p w:rsidR="00E679F7" w:rsidRPr="008C539D" w:rsidRDefault="00E679F7" w:rsidP="00E679F7">
      <w:pPr>
        <w:spacing w:line="200" w:lineRule="exact"/>
        <w:ind w:left="140"/>
        <w:rPr>
          <w:rFonts w:ascii="Courier New" w:eastAsia="Courier New" w:hAnsi="Courier New" w:cs="Courier New"/>
          <w:b/>
          <w:color w:val="000080"/>
          <w:sz w:val="22"/>
          <w:szCs w:val="22"/>
        </w:rPr>
      </w:pPr>
      <w:r w:rsidRPr="008C539D">
        <w:rPr>
          <w:rFonts w:ascii="Courier New" w:eastAsia="Courier New" w:hAnsi="Courier New" w:cs="Courier New"/>
          <w:b/>
          <w:color w:val="000080"/>
          <w:sz w:val="22"/>
          <w:szCs w:val="22"/>
        </w:rPr>
        <w:t>Jibran</w:t>
      </w:r>
    </w:p>
    <w:p w:rsidR="00E679F7" w:rsidRPr="008C539D" w:rsidRDefault="00E679F7" w:rsidP="00E679F7">
      <w:pPr>
        <w:spacing w:line="200" w:lineRule="exact"/>
        <w:ind w:left="140"/>
        <w:rPr>
          <w:rFonts w:ascii="Courier New" w:eastAsia="Courier New" w:hAnsi="Courier New" w:cs="Courier New"/>
          <w:b/>
          <w:color w:val="000080"/>
          <w:sz w:val="22"/>
          <w:szCs w:val="22"/>
        </w:rPr>
      </w:pPr>
      <w:r w:rsidRPr="008C539D">
        <w:rPr>
          <w:rFonts w:ascii="Courier New" w:eastAsia="Courier New" w:hAnsi="Courier New" w:cs="Courier New"/>
          <w:b/>
          <w:color w:val="000080"/>
          <w:sz w:val="22"/>
          <w:szCs w:val="22"/>
        </w:rPr>
        <w:t>12</w:t>
      </w:r>
    </w:p>
    <w:p w:rsidR="00E679F7" w:rsidRPr="008C539D" w:rsidRDefault="00E679F7" w:rsidP="00E679F7">
      <w:pPr>
        <w:spacing w:line="200" w:lineRule="exact"/>
        <w:ind w:left="140"/>
        <w:rPr>
          <w:rFonts w:ascii="Courier New" w:eastAsia="Courier New" w:hAnsi="Courier New" w:cs="Courier New"/>
          <w:b/>
          <w:color w:val="000080"/>
          <w:sz w:val="22"/>
          <w:szCs w:val="22"/>
        </w:rPr>
      </w:pPr>
      <w:r w:rsidRPr="008C539D">
        <w:rPr>
          <w:rFonts w:ascii="Courier New" w:eastAsia="Courier New" w:hAnsi="Courier New" w:cs="Courier New"/>
          <w:b/>
          <w:color w:val="000080"/>
          <w:sz w:val="22"/>
          <w:szCs w:val="22"/>
        </w:rPr>
        <w:t>Sixth</w:t>
      </w:r>
    </w:p>
    <w:p w:rsidR="00A47C9C" w:rsidRPr="008C539D" w:rsidRDefault="00E679F7" w:rsidP="00E679F7">
      <w:pPr>
        <w:spacing w:line="200" w:lineRule="exact"/>
        <w:ind w:left="140"/>
        <w:rPr>
          <w:rFonts w:ascii="Courier New" w:eastAsia="Courier New" w:hAnsi="Courier New" w:cs="Courier New"/>
          <w:b/>
          <w:color w:val="000080"/>
          <w:sz w:val="22"/>
          <w:szCs w:val="22"/>
        </w:rPr>
      </w:pPr>
      <w:r w:rsidRPr="008C539D">
        <w:rPr>
          <w:rFonts w:ascii="Courier New" w:eastAsia="Courier New" w:hAnsi="Courier New" w:cs="Courier New"/>
          <w:b/>
          <w:color w:val="000080"/>
          <w:sz w:val="22"/>
          <w:szCs w:val="22"/>
        </w:rPr>
        <w:t>16 April 2006</w:t>
      </w:r>
    </w:p>
    <w:p w:rsidR="00A47C9C" w:rsidRPr="008C539D" w:rsidRDefault="00A47C9C" w:rsidP="00E679F7">
      <w:pPr>
        <w:spacing w:line="200" w:lineRule="exact"/>
        <w:ind w:left="140"/>
        <w:rPr>
          <w:rFonts w:ascii="Courier New" w:eastAsia="Courier New" w:hAnsi="Courier New" w:cs="Courier New"/>
          <w:b/>
          <w:color w:val="000080"/>
          <w:sz w:val="22"/>
          <w:szCs w:val="22"/>
        </w:rPr>
      </w:pPr>
    </w:p>
    <w:p w:rsidR="00A47C9C" w:rsidRPr="008C539D" w:rsidRDefault="00A47C9C">
      <w:pPr>
        <w:spacing w:line="200" w:lineRule="exact"/>
      </w:pPr>
    </w:p>
    <w:p w:rsidR="00A47C9C" w:rsidRPr="008C539D" w:rsidRDefault="00A47C9C">
      <w:pPr>
        <w:spacing w:before="19" w:line="280" w:lineRule="exact"/>
        <w:rPr>
          <w:sz w:val="28"/>
          <w:szCs w:val="28"/>
        </w:rPr>
      </w:pPr>
    </w:p>
    <w:p w:rsidR="004E1EF7" w:rsidRDefault="004E1EF7">
      <w:pPr>
        <w:spacing w:before="29"/>
        <w:ind w:left="140"/>
        <w:rPr>
          <w:b/>
          <w:sz w:val="24"/>
          <w:szCs w:val="24"/>
        </w:rPr>
      </w:pPr>
    </w:p>
    <w:p w:rsidR="004E1EF7" w:rsidRDefault="004E1EF7">
      <w:pPr>
        <w:spacing w:before="29"/>
        <w:ind w:left="140"/>
        <w:rPr>
          <w:b/>
          <w:sz w:val="24"/>
          <w:szCs w:val="24"/>
        </w:rPr>
      </w:pPr>
    </w:p>
    <w:p w:rsidR="004E1EF7" w:rsidRDefault="004E1EF7">
      <w:pPr>
        <w:spacing w:before="29"/>
        <w:ind w:left="140"/>
        <w:rPr>
          <w:b/>
          <w:sz w:val="24"/>
          <w:szCs w:val="24"/>
        </w:rPr>
      </w:pPr>
    </w:p>
    <w:p w:rsidR="004E1EF7" w:rsidRDefault="004E1EF7">
      <w:pPr>
        <w:spacing w:before="29"/>
        <w:ind w:left="140"/>
        <w:rPr>
          <w:b/>
          <w:sz w:val="24"/>
          <w:szCs w:val="24"/>
        </w:rPr>
      </w:pPr>
    </w:p>
    <w:p w:rsidR="004E1EF7" w:rsidRDefault="004E1EF7">
      <w:pPr>
        <w:spacing w:before="29"/>
        <w:ind w:left="140"/>
        <w:rPr>
          <w:b/>
          <w:sz w:val="24"/>
          <w:szCs w:val="24"/>
        </w:rPr>
      </w:pPr>
    </w:p>
    <w:p w:rsidR="004E1EF7" w:rsidRDefault="004E1EF7">
      <w:pPr>
        <w:spacing w:before="29"/>
        <w:ind w:left="140"/>
        <w:rPr>
          <w:b/>
          <w:sz w:val="24"/>
          <w:szCs w:val="24"/>
        </w:rPr>
      </w:pPr>
    </w:p>
    <w:p w:rsidR="004E1EF7" w:rsidRDefault="004E1EF7">
      <w:pPr>
        <w:spacing w:before="29"/>
        <w:ind w:left="140"/>
        <w:rPr>
          <w:b/>
          <w:sz w:val="24"/>
          <w:szCs w:val="24"/>
        </w:rPr>
      </w:pPr>
    </w:p>
    <w:p w:rsidR="004E1EF7" w:rsidRDefault="004E1EF7">
      <w:pPr>
        <w:spacing w:before="29"/>
        <w:ind w:left="140"/>
        <w:rPr>
          <w:b/>
          <w:sz w:val="24"/>
          <w:szCs w:val="24"/>
        </w:rPr>
      </w:pPr>
    </w:p>
    <w:p w:rsidR="004E1EF7" w:rsidRDefault="004E1EF7">
      <w:pPr>
        <w:spacing w:before="29"/>
        <w:ind w:left="140"/>
        <w:rPr>
          <w:b/>
          <w:sz w:val="24"/>
          <w:szCs w:val="24"/>
        </w:rPr>
      </w:pPr>
    </w:p>
    <w:p w:rsidR="004E1EF7" w:rsidRDefault="004E1EF7">
      <w:pPr>
        <w:spacing w:before="29"/>
        <w:ind w:left="140"/>
        <w:rPr>
          <w:b/>
          <w:sz w:val="24"/>
          <w:szCs w:val="24"/>
        </w:rPr>
      </w:pPr>
    </w:p>
    <w:p w:rsidR="00A47C9C" w:rsidRPr="008C539D" w:rsidRDefault="002C48F9">
      <w:pPr>
        <w:spacing w:before="29"/>
        <w:ind w:left="140"/>
        <w:rPr>
          <w:sz w:val="24"/>
          <w:szCs w:val="24"/>
        </w:rPr>
      </w:pPr>
      <w:r w:rsidRPr="008C539D">
        <w:rPr>
          <w:b/>
          <w:sz w:val="24"/>
          <w:szCs w:val="24"/>
        </w:rPr>
        <w:t xml:space="preserve">Program 3: </w:t>
      </w:r>
      <w:r w:rsidRPr="008C539D">
        <w:rPr>
          <w:sz w:val="24"/>
          <w:szCs w:val="24"/>
        </w:rPr>
        <w:t>Using for loop to access the values inside the dictionary by using values() function.</w:t>
      </w:r>
    </w:p>
    <w:p w:rsidR="00A47C9C" w:rsidRPr="008C539D" w:rsidRDefault="00A47C9C">
      <w:pPr>
        <w:spacing w:before="5" w:line="160" w:lineRule="exact"/>
        <w:rPr>
          <w:sz w:val="16"/>
          <w:szCs w:val="16"/>
        </w:rPr>
      </w:pPr>
    </w:p>
    <w:p w:rsidR="00A47C9C" w:rsidRPr="008C539D" w:rsidRDefault="00A47C9C">
      <w:pPr>
        <w:spacing w:line="200" w:lineRule="exact"/>
      </w:pPr>
    </w:p>
    <w:p w:rsidR="00A47C9C" w:rsidRPr="008C539D" w:rsidRDefault="002C48F9">
      <w:pPr>
        <w:ind w:left="140"/>
        <w:rPr>
          <w:sz w:val="24"/>
          <w:szCs w:val="24"/>
        </w:rPr>
      </w:pPr>
      <w:r w:rsidRPr="008C539D">
        <w:rPr>
          <w:b/>
          <w:sz w:val="24"/>
          <w:szCs w:val="24"/>
        </w:rPr>
        <w:t>Code:</w:t>
      </w:r>
    </w:p>
    <w:p w:rsidR="00A47C9C" w:rsidRPr="008C539D" w:rsidRDefault="00EE71F0">
      <w:pPr>
        <w:spacing w:before="41"/>
        <w:ind w:left="140"/>
        <w:rPr>
          <w:rFonts w:ascii="Courier New" w:eastAsia="Courier New" w:hAnsi="Courier New" w:cs="Courier New"/>
          <w:sz w:val="22"/>
          <w:szCs w:val="22"/>
        </w:rPr>
      </w:pPr>
      <w:r>
        <w:pict>
          <v:group id="_x0000_s1135" style="position:absolute;left:0;text-align:left;margin-left:1in;margin-top:1.95pt;width:26.4pt;height:12.6pt;z-index:-251664384;mso-position-horizontal-relative:page" coordorigin="1440,39" coordsize="528,252">
            <v:shape id="_x0000_s1136" style="position:absolute;left:1440;top:39;width:528;height:252" coordorigin="1440,39" coordsize="528,252" path="m1440,291r528,l1968,39r-528,l1440,291xe" fillcolor="#ffe3ff" stroked="f">
              <v:path arrowok="t"/>
            </v:shape>
            <w10:wrap anchorx="page"/>
          </v:group>
        </w:pict>
      </w:r>
      <w:r w:rsidR="002C48F9" w:rsidRPr="008C539D">
        <w:rPr>
          <w:rFonts w:ascii="Courier New" w:eastAsia="Courier New" w:hAnsi="Courier New" w:cs="Courier New"/>
          <w:sz w:val="22"/>
          <w:szCs w:val="22"/>
        </w:rPr>
        <w:t>dict = {</w:t>
      </w:r>
      <w:r w:rsidR="002C48F9" w:rsidRPr="008C539D">
        <w:rPr>
          <w:rFonts w:ascii="Courier New" w:eastAsia="Courier New" w:hAnsi="Courier New" w:cs="Courier New"/>
          <w:b/>
          <w:color w:val="008000"/>
          <w:sz w:val="22"/>
          <w:szCs w:val="22"/>
        </w:rPr>
        <w:t xml:space="preserve">'Name' </w:t>
      </w:r>
      <w:r w:rsidR="002C48F9" w:rsidRPr="008C539D">
        <w:rPr>
          <w:rFonts w:ascii="Courier New" w:eastAsia="Courier New" w:hAnsi="Courier New" w:cs="Courier New"/>
          <w:color w:val="000000"/>
          <w:sz w:val="22"/>
          <w:szCs w:val="22"/>
        </w:rPr>
        <w:t xml:space="preserve">: </w:t>
      </w:r>
      <w:r w:rsidR="002C48F9" w:rsidRPr="008C539D">
        <w:rPr>
          <w:rFonts w:ascii="Courier New" w:eastAsia="Courier New" w:hAnsi="Courier New" w:cs="Courier New"/>
          <w:b/>
          <w:color w:val="008000"/>
          <w:sz w:val="22"/>
          <w:szCs w:val="22"/>
        </w:rPr>
        <w:t>'Jibran'</w:t>
      </w:r>
      <w:r w:rsidR="002C48F9" w:rsidRPr="008C539D">
        <w:rPr>
          <w:rFonts w:ascii="Courier New" w:eastAsia="Courier New" w:hAnsi="Courier New" w:cs="Courier New"/>
          <w:color w:val="000000"/>
          <w:sz w:val="22"/>
          <w:szCs w:val="22"/>
        </w:rPr>
        <w:t xml:space="preserve">, </w:t>
      </w:r>
      <w:r w:rsidR="002C48F9" w:rsidRPr="008C539D">
        <w:rPr>
          <w:rFonts w:ascii="Courier New" w:eastAsia="Courier New" w:hAnsi="Courier New" w:cs="Courier New"/>
          <w:b/>
          <w:color w:val="008000"/>
          <w:sz w:val="22"/>
          <w:szCs w:val="22"/>
        </w:rPr>
        <w:t>'Age'</w:t>
      </w:r>
      <w:r w:rsidR="002C48F9" w:rsidRPr="008C539D">
        <w:rPr>
          <w:rFonts w:ascii="Courier New" w:eastAsia="Courier New" w:hAnsi="Courier New" w:cs="Courier New"/>
          <w:color w:val="000000"/>
          <w:sz w:val="22"/>
          <w:szCs w:val="22"/>
        </w:rPr>
        <w:t xml:space="preserve">: </w:t>
      </w:r>
      <w:r w:rsidR="002C48F9" w:rsidRPr="008C539D">
        <w:rPr>
          <w:rFonts w:ascii="Courier New" w:eastAsia="Courier New" w:hAnsi="Courier New" w:cs="Courier New"/>
          <w:color w:val="0000FF"/>
          <w:sz w:val="22"/>
          <w:szCs w:val="22"/>
        </w:rPr>
        <w:t>12</w:t>
      </w:r>
      <w:r w:rsidR="002C48F9" w:rsidRPr="008C539D">
        <w:rPr>
          <w:rFonts w:ascii="Courier New" w:eastAsia="Courier New" w:hAnsi="Courier New" w:cs="Courier New"/>
          <w:color w:val="000000"/>
          <w:sz w:val="22"/>
          <w:szCs w:val="22"/>
        </w:rPr>
        <w:t xml:space="preserve">, </w:t>
      </w:r>
      <w:r w:rsidR="002C48F9" w:rsidRPr="008C539D">
        <w:rPr>
          <w:rFonts w:ascii="Courier New" w:eastAsia="Courier New" w:hAnsi="Courier New" w:cs="Courier New"/>
          <w:b/>
          <w:color w:val="008000"/>
          <w:sz w:val="22"/>
          <w:szCs w:val="22"/>
        </w:rPr>
        <w:t>'Class'</w:t>
      </w:r>
      <w:r w:rsidR="002C48F9" w:rsidRPr="008C539D">
        <w:rPr>
          <w:rFonts w:ascii="Courier New" w:eastAsia="Courier New" w:hAnsi="Courier New" w:cs="Courier New"/>
          <w:color w:val="000000"/>
          <w:sz w:val="22"/>
          <w:szCs w:val="22"/>
        </w:rPr>
        <w:t>:</w:t>
      </w:r>
      <w:r w:rsidR="002C48F9" w:rsidRPr="008C539D">
        <w:rPr>
          <w:rFonts w:ascii="Courier New" w:eastAsia="Courier New" w:hAnsi="Courier New" w:cs="Courier New"/>
          <w:b/>
          <w:color w:val="008000"/>
          <w:sz w:val="22"/>
          <w:szCs w:val="22"/>
        </w:rPr>
        <w:t>'Sixth'</w:t>
      </w:r>
      <w:r w:rsidR="002C48F9" w:rsidRPr="008C539D">
        <w:rPr>
          <w:rFonts w:ascii="Courier New" w:eastAsia="Courier New" w:hAnsi="Courier New" w:cs="Courier New"/>
          <w:color w:val="000000"/>
          <w:sz w:val="22"/>
          <w:szCs w:val="22"/>
        </w:rPr>
        <w:t xml:space="preserve">, </w:t>
      </w:r>
      <w:r w:rsidR="002C48F9" w:rsidRPr="008C539D">
        <w:rPr>
          <w:rFonts w:ascii="Courier New" w:eastAsia="Courier New" w:hAnsi="Courier New" w:cs="Courier New"/>
          <w:b/>
          <w:color w:val="008000"/>
          <w:sz w:val="22"/>
          <w:szCs w:val="22"/>
        </w:rPr>
        <w:t>'DOB'</w:t>
      </w:r>
      <w:r w:rsidR="002C48F9" w:rsidRPr="008C539D">
        <w:rPr>
          <w:rFonts w:ascii="Courier New" w:eastAsia="Courier New" w:hAnsi="Courier New" w:cs="Courier New"/>
          <w:color w:val="000000"/>
          <w:sz w:val="22"/>
          <w:szCs w:val="22"/>
        </w:rPr>
        <w:t>:</w:t>
      </w:r>
      <w:r w:rsidR="002C48F9" w:rsidRPr="008C539D">
        <w:rPr>
          <w:rFonts w:ascii="Courier New" w:eastAsia="Courier New" w:hAnsi="Courier New" w:cs="Courier New"/>
          <w:b/>
          <w:color w:val="008000"/>
          <w:sz w:val="22"/>
          <w:szCs w:val="22"/>
        </w:rPr>
        <w:t>'16 April</w:t>
      </w:r>
    </w:p>
    <w:p w:rsidR="00A47C9C" w:rsidRPr="008C539D" w:rsidRDefault="00EE71F0">
      <w:pPr>
        <w:ind w:left="140"/>
        <w:rPr>
          <w:rFonts w:ascii="Courier New" w:eastAsia="Courier New" w:hAnsi="Courier New" w:cs="Courier New"/>
          <w:sz w:val="22"/>
          <w:szCs w:val="22"/>
        </w:rPr>
      </w:pPr>
      <w:r>
        <w:pict>
          <v:group id="_x0000_s1132" style="position:absolute;left:0;text-align:left;margin-left:124.3pt;margin-top:11.9pt;width:34pt;height:26.1pt;z-index:-251663360;mso-position-horizontal-relative:page" coordorigin="2486,238" coordsize="680,522">
            <v:shape id="_x0000_s1134" style="position:absolute;left:2628;top:248;width:528;height:252" coordorigin="2628,248" coordsize="528,252" path="m2628,500r528,l3156,248r-528,l2628,500xe" fillcolor="#e3e3ff" stroked="f">
              <v:path arrowok="t"/>
            </v:shape>
            <v:shape id="_x0000_s1133" style="position:absolute;left:2496;top:498;width:132;height:252" coordorigin="2496,498" coordsize="132,252" path="m2496,750r132,l2628,498r-132,l2496,750xe" fillcolor="#e3e3ff" stroked="f">
              <v:path arrowok="t"/>
            </v:shape>
            <w10:wrap anchorx="page"/>
          </v:group>
        </w:pict>
      </w:r>
      <w:r w:rsidR="002C48F9" w:rsidRPr="008C539D">
        <w:rPr>
          <w:rFonts w:ascii="Courier New" w:eastAsia="Courier New" w:hAnsi="Courier New" w:cs="Courier New"/>
          <w:b/>
          <w:color w:val="008000"/>
          <w:sz w:val="22"/>
          <w:szCs w:val="22"/>
        </w:rPr>
        <w:t>2006'</w:t>
      </w:r>
      <w:r w:rsidR="002C48F9" w:rsidRPr="008C539D">
        <w:rPr>
          <w:rFonts w:ascii="Courier New" w:eastAsia="Courier New" w:hAnsi="Courier New" w:cs="Courier New"/>
          <w:color w:val="000000"/>
          <w:sz w:val="22"/>
          <w:szCs w:val="22"/>
        </w:rPr>
        <w:t>}</w:t>
      </w:r>
    </w:p>
    <w:p w:rsidR="00A47C9C" w:rsidRPr="008C539D" w:rsidRDefault="002C48F9">
      <w:pPr>
        <w:ind w:left="140"/>
        <w:rPr>
          <w:rFonts w:ascii="Courier New" w:eastAsia="Courier New" w:hAnsi="Courier New" w:cs="Courier New"/>
          <w:sz w:val="22"/>
          <w:szCs w:val="22"/>
        </w:rPr>
      </w:pPr>
      <w:r w:rsidRPr="008C539D">
        <w:rPr>
          <w:rFonts w:ascii="Courier New" w:eastAsia="Courier New" w:hAnsi="Courier New" w:cs="Courier New"/>
          <w:b/>
          <w:color w:val="000080"/>
          <w:sz w:val="22"/>
          <w:szCs w:val="22"/>
        </w:rPr>
        <w:t xml:space="preserve">for </w:t>
      </w:r>
      <w:r w:rsidRPr="008C539D">
        <w:rPr>
          <w:rFonts w:ascii="Courier New" w:eastAsia="Courier New" w:hAnsi="Courier New" w:cs="Courier New"/>
          <w:color w:val="000000"/>
          <w:sz w:val="22"/>
          <w:szCs w:val="22"/>
        </w:rPr>
        <w:t xml:space="preserve">x </w:t>
      </w:r>
      <w:r w:rsidRPr="008C539D">
        <w:rPr>
          <w:rFonts w:ascii="Courier New" w:eastAsia="Courier New" w:hAnsi="Courier New" w:cs="Courier New"/>
          <w:b/>
          <w:color w:val="000080"/>
          <w:sz w:val="22"/>
          <w:szCs w:val="22"/>
        </w:rPr>
        <w:t xml:space="preserve">in </w:t>
      </w:r>
      <w:r w:rsidRPr="008C539D">
        <w:rPr>
          <w:rFonts w:ascii="Courier New" w:eastAsia="Courier New" w:hAnsi="Courier New" w:cs="Courier New"/>
          <w:color w:val="000000"/>
          <w:sz w:val="22"/>
          <w:szCs w:val="22"/>
        </w:rPr>
        <w:t>dict.values():</w:t>
      </w:r>
    </w:p>
    <w:p w:rsidR="00A47C9C" w:rsidRPr="008C539D" w:rsidRDefault="002C48F9">
      <w:pPr>
        <w:ind w:left="404"/>
        <w:rPr>
          <w:rFonts w:ascii="Courier New" w:eastAsia="Courier New" w:hAnsi="Courier New" w:cs="Courier New"/>
          <w:sz w:val="22"/>
          <w:szCs w:val="22"/>
        </w:rPr>
      </w:pPr>
      <w:r w:rsidRPr="008C539D">
        <w:rPr>
          <w:rFonts w:ascii="Courier New" w:eastAsia="Courier New" w:hAnsi="Courier New" w:cs="Courier New"/>
          <w:b/>
          <w:color w:val="000080"/>
          <w:sz w:val="22"/>
          <w:szCs w:val="22"/>
        </w:rPr>
        <w:t>print</w:t>
      </w:r>
      <w:r w:rsidRPr="008C539D">
        <w:rPr>
          <w:rFonts w:ascii="Courier New" w:eastAsia="Courier New" w:hAnsi="Courier New" w:cs="Courier New"/>
          <w:color w:val="000000"/>
          <w:sz w:val="22"/>
          <w:szCs w:val="22"/>
        </w:rPr>
        <w:t>(x)</w:t>
      </w:r>
    </w:p>
    <w:p w:rsidR="00C85C73" w:rsidRPr="008C539D" w:rsidRDefault="00C85C73">
      <w:pPr>
        <w:spacing w:line="260" w:lineRule="exact"/>
        <w:ind w:left="140"/>
        <w:rPr>
          <w:b/>
          <w:position w:val="-1"/>
          <w:sz w:val="24"/>
          <w:szCs w:val="24"/>
        </w:rPr>
      </w:pPr>
    </w:p>
    <w:p w:rsidR="00A47C9C" w:rsidRPr="008C539D" w:rsidRDefault="002C48F9">
      <w:pPr>
        <w:spacing w:line="260" w:lineRule="exact"/>
        <w:ind w:left="140"/>
        <w:rPr>
          <w:sz w:val="24"/>
          <w:szCs w:val="24"/>
        </w:rPr>
      </w:pPr>
      <w:r w:rsidRPr="008C539D">
        <w:rPr>
          <w:b/>
          <w:position w:val="-1"/>
          <w:sz w:val="24"/>
          <w:szCs w:val="24"/>
        </w:rPr>
        <w:t>Output:</w:t>
      </w:r>
    </w:p>
    <w:p w:rsidR="00A47C9C" w:rsidRPr="008C539D" w:rsidRDefault="00A47C9C">
      <w:pPr>
        <w:spacing w:before="6" w:line="160" w:lineRule="exact"/>
        <w:rPr>
          <w:sz w:val="16"/>
          <w:szCs w:val="17"/>
        </w:rPr>
      </w:pPr>
    </w:p>
    <w:p w:rsidR="00C85C73" w:rsidRPr="008C539D" w:rsidRDefault="00C85C73" w:rsidP="00C85C73">
      <w:pPr>
        <w:spacing w:line="200" w:lineRule="exact"/>
      </w:pPr>
    </w:p>
    <w:p w:rsidR="00C85C73" w:rsidRPr="008C539D" w:rsidRDefault="00C85C73" w:rsidP="00C85C73">
      <w:pPr>
        <w:spacing w:line="200" w:lineRule="exact"/>
        <w:rPr>
          <w:rFonts w:ascii="Courier New" w:eastAsia="Courier New" w:hAnsi="Courier New" w:cs="Courier New"/>
          <w:b/>
          <w:color w:val="000080"/>
          <w:sz w:val="22"/>
          <w:szCs w:val="22"/>
        </w:rPr>
      </w:pPr>
      <w:r w:rsidRPr="008C539D">
        <w:t xml:space="preserve">  </w:t>
      </w:r>
      <w:r w:rsidRPr="008C539D">
        <w:rPr>
          <w:rFonts w:ascii="Courier New" w:eastAsia="Courier New" w:hAnsi="Courier New" w:cs="Courier New"/>
          <w:b/>
          <w:color w:val="000080"/>
          <w:sz w:val="22"/>
          <w:szCs w:val="22"/>
        </w:rPr>
        <w:t>Jibran</w:t>
      </w:r>
    </w:p>
    <w:p w:rsidR="00C85C73" w:rsidRPr="008C539D" w:rsidRDefault="00C85C73" w:rsidP="00C85C73">
      <w:pPr>
        <w:spacing w:line="200" w:lineRule="exact"/>
        <w:ind w:left="140"/>
        <w:rPr>
          <w:rFonts w:ascii="Courier New" w:eastAsia="Courier New" w:hAnsi="Courier New" w:cs="Courier New"/>
          <w:b/>
          <w:color w:val="000080"/>
          <w:sz w:val="22"/>
          <w:szCs w:val="22"/>
        </w:rPr>
      </w:pPr>
      <w:r w:rsidRPr="008C539D">
        <w:rPr>
          <w:rFonts w:ascii="Courier New" w:eastAsia="Courier New" w:hAnsi="Courier New" w:cs="Courier New"/>
          <w:b/>
          <w:color w:val="000080"/>
          <w:sz w:val="22"/>
          <w:szCs w:val="22"/>
        </w:rPr>
        <w:t>12</w:t>
      </w:r>
    </w:p>
    <w:p w:rsidR="00C85C73" w:rsidRPr="008C539D" w:rsidRDefault="00C85C73" w:rsidP="00C85C73">
      <w:pPr>
        <w:spacing w:line="200" w:lineRule="exact"/>
        <w:ind w:left="140"/>
        <w:rPr>
          <w:rFonts w:ascii="Courier New" w:eastAsia="Courier New" w:hAnsi="Courier New" w:cs="Courier New"/>
          <w:b/>
          <w:color w:val="000080"/>
          <w:sz w:val="22"/>
          <w:szCs w:val="22"/>
        </w:rPr>
      </w:pPr>
      <w:r w:rsidRPr="008C539D">
        <w:rPr>
          <w:rFonts w:ascii="Courier New" w:eastAsia="Courier New" w:hAnsi="Courier New" w:cs="Courier New"/>
          <w:b/>
          <w:color w:val="000080"/>
          <w:sz w:val="22"/>
          <w:szCs w:val="22"/>
        </w:rPr>
        <w:t>Sixth</w:t>
      </w:r>
    </w:p>
    <w:p w:rsidR="00A47C9C" w:rsidRPr="008C539D" w:rsidRDefault="00C85C73" w:rsidP="00C85C73">
      <w:pPr>
        <w:spacing w:line="200" w:lineRule="exact"/>
        <w:ind w:left="140"/>
        <w:rPr>
          <w:rFonts w:ascii="Courier New" w:eastAsia="Courier New" w:hAnsi="Courier New" w:cs="Courier New"/>
          <w:b/>
          <w:color w:val="000080"/>
          <w:sz w:val="22"/>
          <w:szCs w:val="22"/>
        </w:rPr>
      </w:pPr>
      <w:r w:rsidRPr="008C539D">
        <w:rPr>
          <w:rFonts w:ascii="Courier New" w:eastAsia="Courier New" w:hAnsi="Courier New" w:cs="Courier New"/>
          <w:b/>
          <w:color w:val="000080"/>
          <w:sz w:val="22"/>
          <w:szCs w:val="22"/>
        </w:rPr>
        <w:t>16 April 2006</w:t>
      </w:r>
    </w:p>
    <w:p w:rsidR="00A47C9C" w:rsidRPr="008C539D" w:rsidRDefault="00A47C9C" w:rsidP="00C85C73">
      <w:pPr>
        <w:spacing w:line="200" w:lineRule="exact"/>
        <w:ind w:left="140"/>
        <w:rPr>
          <w:rFonts w:ascii="Courier New" w:eastAsia="Courier New" w:hAnsi="Courier New" w:cs="Courier New"/>
          <w:b/>
          <w:color w:val="000080"/>
          <w:sz w:val="22"/>
          <w:szCs w:val="22"/>
        </w:rPr>
      </w:pPr>
    </w:p>
    <w:p w:rsidR="00A47C9C" w:rsidRPr="008C539D" w:rsidRDefault="00A47C9C">
      <w:pPr>
        <w:spacing w:line="200" w:lineRule="exact"/>
      </w:pPr>
    </w:p>
    <w:p w:rsidR="00A47C9C" w:rsidRPr="008C539D" w:rsidRDefault="00A47C9C">
      <w:pPr>
        <w:spacing w:line="200" w:lineRule="exact"/>
      </w:pPr>
    </w:p>
    <w:p w:rsidR="00A47C9C" w:rsidRPr="008C539D" w:rsidRDefault="002C48F9" w:rsidP="00C85C73">
      <w:pPr>
        <w:spacing w:before="29" w:line="276" w:lineRule="auto"/>
        <w:ind w:right="186"/>
        <w:rPr>
          <w:sz w:val="24"/>
          <w:szCs w:val="24"/>
        </w:rPr>
      </w:pPr>
      <w:r w:rsidRPr="008C539D">
        <w:rPr>
          <w:b/>
          <w:sz w:val="24"/>
          <w:szCs w:val="24"/>
        </w:rPr>
        <w:t xml:space="preserve">Program 4: </w:t>
      </w:r>
      <w:r w:rsidRPr="008C539D">
        <w:rPr>
          <w:sz w:val="24"/>
          <w:szCs w:val="24"/>
        </w:rPr>
        <w:t>Write a program which will extract both the keys and their corresponding values by using item() from a given dictionary. Keep in mind this time you need two variables to get the function return item() which is key : value.</w:t>
      </w:r>
    </w:p>
    <w:p w:rsidR="00A47C9C" w:rsidRPr="008C539D" w:rsidRDefault="00A47C9C">
      <w:pPr>
        <w:spacing w:before="2" w:line="120" w:lineRule="exact"/>
        <w:rPr>
          <w:sz w:val="12"/>
          <w:szCs w:val="12"/>
        </w:rPr>
      </w:pPr>
    </w:p>
    <w:p w:rsidR="00A47C9C" w:rsidRPr="008C539D" w:rsidRDefault="00A47C9C">
      <w:pPr>
        <w:spacing w:line="200" w:lineRule="exact"/>
      </w:pPr>
    </w:p>
    <w:p w:rsidR="00A47C9C" w:rsidRPr="008C539D" w:rsidRDefault="002C48F9">
      <w:pPr>
        <w:ind w:left="140"/>
        <w:rPr>
          <w:sz w:val="24"/>
          <w:szCs w:val="24"/>
        </w:rPr>
      </w:pPr>
      <w:r w:rsidRPr="008C539D">
        <w:rPr>
          <w:b/>
          <w:sz w:val="24"/>
          <w:szCs w:val="24"/>
        </w:rPr>
        <w:t>Code:</w:t>
      </w:r>
    </w:p>
    <w:p w:rsidR="00A47C9C" w:rsidRPr="008C539D" w:rsidRDefault="00EE71F0">
      <w:pPr>
        <w:spacing w:before="41"/>
        <w:ind w:left="140"/>
        <w:rPr>
          <w:rFonts w:ascii="Courier New" w:eastAsia="Courier New" w:hAnsi="Courier New" w:cs="Courier New"/>
          <w:sz w:val="22"/>
          <w:szCs w:val="22"/>
        </w:rPr>
      </w:pPr>
      <w:r>
        <w:pict>
          <v:group id="_x0000_s1120" style="position:absolute;left:0;text-align:left;margin-left:1in;margin-top:1.95pt;width:26.4pt;height:12.6pt;z-index:-251661312;mso-position-horizontal-relative:page" coordorigin="1440,39" coordsize="528,252">
            <v:shape id="_x0000_s1121" style="position:absolute;left:1440;top:39;width:528;height:252" coordorigin="1440,39" coordsize="528,252" path="m1440,291r528,l1968,39r-528,l1440,291xe" fillcolor="#ffe3ff" stroked="f">
              <v:path arrowok="t"/>
            </v:shape>
            <w10:wrap anchorx="page"/>
          </v:group>
        </w:pict>
      </w:r>
      <w:r w:rsidR="002C48F9" w:rsidRPr="008C539D">
        <w:rPr>
          <w:rFonts w:ascii="Courier New" w:eastAsia="Courier New" w:hAnsi="Courier New" w:cs="Courier New"/>
          <w:sz w:val="22"/>
          <w:szCs w:val="22"/>
        </w:rPr>
        <w:t>dict = {</w:t>
      </w:r>
      <w:r w:rsidR="002C48F9" w:rsidRPr="008C539D">
        <w:rPr>
          <w:rFonts w:ascii="Courier New" w:eastAsia="Courier New" w:hAnsi="Courier New" w:cs="Courier New"/>
          <w:b/>
          <w:color w:val="008000"/>
          <w:sz w:val="22"/>
          <w:szCs w:val="22"/>
        </w:rPr>
        <w:t xml:space="preserve">'Name' </w:t>
      </w:r>
      <w:r w:rsidR="002C48F9" w:rsidRPr="008C539D">
        <w:rPr>
          <w:rFonts w:ascii="Courier New" w:eastAsia="Courier New" w:hAnsi="Courier New" w:cs="Courier New"/>
          <w:color w:val="000000"/>
          <w:sz w:val="22"/>
          <w:szCs w:val="22"/>
        </w:rPr>
        <w:t xml:space="preserve">: </w:t>
      </w:r>
      <w:r w:rsidR="002C48F9" w:rsidRPr="008C539D">
        <w:rPr>
          <w:rFonts w:ascii="Courier New" w:eastAsia="Courier New" w:hAnsi="Courier New" w:cs="Courier New"/>
          <w:b/>
          <w:color w:val="008000"/>
          <w:sz w:val="22"/>
          <w:szCs w:val="22"/>
        </w:rPr>
        <w:t>'Jibran'</w:t>
      </w:r>
      <w:r w:rsidR="002C48F9" w:rsidRPr="008C539D">
        <w:rPr>
          <w:rFonts w:ascii="Courier New" w:eastAsia="Courier New" w:hAnsi="Courier New" w:cs="Courier New"/>
          <w:color w:val="000000"/>
          <w:sz w:val="22"/>
          <w:szCs w:val="22"/>
        </w:rPr>
        <w:t xml:space="preserve">, </w:t>
      </w:r>
      <w:r w:rsidR="002C48F9" w:rsidRPr="008C539D">
        <w:rPr>
          <w:rFonts w:ascii="Courier New" w:eastAsia="Courier New" w:hAnsi="Courier New" w:cs="Courier New"/>
          <w:b/>
          <w:color w:val="008000"/>
          <w:sz w:val="22"/>
          <w:szCs w:val="22"/>
        </w:rPr>
        <w:t>'Age'</w:t>
      </w:r>
      <w:r w:rsidR="002C48F9" w:rsidRPr="008C539D">
        <w:rPr>
          <w:rFonts w:ascii="Courier New" w:eastAsia="Courier New" w:hAnsi="Courier New" w:cs="Courier New"/>
          <w:color w:val="000000"/>
          <w:sz w:val="22"/>
          <w:szCs w:val="22"/>
        </w:rPr>
        <w:t xml:space="preserve">: </w:t>
      </w:r>
      <w:r w:rsidR="002C48F9" w:rsidRPr="008C539D">
        <w:rPr>
          <w:rFonts w:ascii="Courier New" w:eastAsia="Courier New" w:hAnsi="Courier New" w:cs="Courier New"/>
          <w:color w:val="0000FF"/>
          <w:sz w:val="22"/>
          <w:szCs w:val="22"/>
        </w:rPr>
        <w:t>12</w:t>
      </w:r>
      <w:r w:rsidR="002C48F9" w:rsidRPr="008C539D">
        <w:rPr>
          <w:rFonts w:ascii="Courier New" w:eastAsia="Courier New" w:hAnsi="Courier New" w:cs="Courier New"/>
          <w:color w:val="000000"/>
          <w:sz w:val="22"/>
          <w:szCs w:val="22"/>
        </w:rPr>
        <w:t xml:space="preserve">, </w:t>
      </w:r>
      <w:r w:rsidR="002C48F9" w:rsidRPr="008C539D">
        <w:rPr>
          <w:rFonts w:ascii="Courier New" w:eastAsia="Courier New" w:hAnsi="Courier New" w:cs="Courier New"/>
          <w:b/>
          <w:color w:val="008000"/>
          <w:sz w:val="22"/>
          <w:szCs w:val="22"/>
        </w:rPr>
        <w:t>'Class'</w:t>
      </w:r>
      <w:r w:rsidR="002C48F9" w:rsidRPr="008C539D">
        <w:rPr>
          <w:rFonts w:ascii="Courier New" w:eastAsia="Courier New" w:hAnsi="Courier New" w:cs="Courier New"/>
          <w:color w:val="000000"/>
          <w:sz w:val="22"/>
          <w:szCs w:val="22"/>
        </w:rPr>
        <w:t>:</w:t>
      </w:r>
      <w:r w:rsidR="002C48F9" w:rsidRPr="008C539D">
        <w:rPr>
          <w:rFonts w:ascii="Courier New" w:eastAsia="Courier New" w:hAnsi="Courier New" w:cs="Courier New"/>
          <w:b/>
          <w:color w:val="008000"/>
          <w:sz w:val="22"/>
          <w:szCs w:val="22"/>
        </w:rPr>
        <w:t>'Sixth'</w:t>
      </w:r>
      <w:r w:rsidR="002C48F9" w:rsidRPr="008C539D">
        <w:rPr>
          <w:rFonts w:ascii="Courier New" w:eastAsia="Courier New" w:hAnsi="Courier New" w:cs="Courier New"/>
          <w:color w:val="000000"/>
          <w:sz w:val="22"/>
          <w:szCs w:val="22"/>
        </w:rPr>
        <w:t xml:space="preserve">, </w:t>
      </w:r>
      <w:r w:rsidR="002C48F9" w:rsidRPr="008C539D">
        <w:rPr>
          <w:rFonts w:ascii="Courier New" w:eastAsia="Courier New" w:hAnsi="Courier New" w:cs="Courier New"/>
          <w:b/>
          <w:color w:val="008000"/>
          <w:sz w:val="22"/>
          <w:szCs w:val="22"/>
        </w:rPr>
        <w:t>'DOB'</w:t>
      </w:r>
      <w:r w:rsidR="002C48F9" w:rsidRPr="008C539D">
        <w:rPr>
          <w:rFonts w:ascii="Courier New" w:eastAsia="Courier New" w:hAnsi="Courier New" w:cs="Courier New"/>
          <w:color w:val="000000"/>
          <w:sz w:val="22"/>
          <w:szCs w:val="22"/>
        </w:rPr>
        <w:t>:</w:t>
      </w:r>
      <w:r w:rsidR="002C48F9" w:rsidRPr="008C539D">
        <w:rPr>
          <w:rFonts w:ascii="Courier New" w:eastAsia="Courier New" w:hAnsi="Courier New" w:cs="Courier New"/>
          <w:b/>
          <w:color w:val="008000"/>
          <w:sz w:val="22"/>
          <w:szCs w:val="22"/>
        </w:rPr>
        <w:t>'16 April</w:t>
      </w:r>
    </w:p>
    <w:p w:rsidR="00A47C9C" w:rsidRPr="008C539D" w:rsidRDefault="00EE71F0">
      <w:pPr>
        <w:ind w:left="140"/>
        <w:rPr>
          <w:rFonts w:ascii="Courier New" w:eastAsia="Courier New" w:hAnsi="Courier New" w:cs="Courier New"/>
          <w:sz w:val="22"/>
          <w:szCs w:val="22"/>
        </w:rPr>
      </w:pPr>
      <w:r>
        <w:pict>
          <v:group id="_x0000_s1118" style="position:absolute;left:0;text-align:left;margin-left:151.2pt;margin-top:12.4pt;width:26.4pt;height:12.6pt;z-index:-251660288;mso-position-horizontal-relative:page" coordorigin="3024,248" coordsize="528,252">
            <v:shape id="_x0000_s1119" style="position:absolute;left:3024;top:248;width:528;height:252" coordorigin="3024,248" coordsize="528,252" path="m3024,500r528,l3552,248r-528,l3024,500xe" fillcolor="#e3e3ff" stroked="f">
              <v:path arrowok="t"/>
            </v:shape>
            <w10:wrap anchorx="page"/>
          </v:group>
        </w:pict>
      </w:r>
      <w:r w:rsidR="002C48F9" w:rsidRPr="008C539D">
        <w:rPr>
          <w:rFonts w:ascii="Courier New" w:eastAsia="Courier New" w:hAnsi="Courier New" w:cs="Courier New"/>
          <w:b/>
          <w:color w:val="008000"/>
          <w:sz w:val="22"/>
          <w:szCs w:val="22"/>
        </w:rPr>
        <w:t>2006'</w:t>
      </w:r>
      <w:r w:rsidR="002C48F9" w:rsidRPr="008C539D">
        <w:rPr>
          <w:rFonts w:ascii="Courier New" w:eastAsia="Courier New" w:hAnsi="Courier New" w:cs="Courier New"/>
          <w:color w:val="000000"/>
          <w:sz w:val="22"/>
          <w:szCs w:val="22"/>
        </w:rPr>
        <w:t>}</w:t>
      </w:r>
    </w:p>
    <w:p w:rsidR="00A47C9C" w:rsidRPr="008C539D" w:rsidRDefault="002C48F9">
      <w:pPr>
        <w:ind w:left="140"/>
        <w:rPr>
          <w:rFonts w:ascii="Courier New" w:eastAsia="Courier New" w:hAnsi="Courier New" w:cs="Courier New"/>
          <w:sz w:val="22"/>
          <w:szCs w:val="22"/>
        </w:rPr>
      </w:pPr>
      <w:r w:rsidRPr="008C539D">
        <w:rPr>
          <w:rFonts w:ascii="Courier New" w:eastAsia="Courier New" w:hAnsi="Courier New" w:cs="Courier New"/>
          <w:b/>
          <w:color w:val="000080"/>
          <w:sz w:val="22"/>
          <w:szCs w:val="22"/>
        </w:rPr>
        <w:t xml:space="preserve">for </w:t>
      </w:r>
      <w:r w:rsidRPr="008C539D">
        <w:rPr>
          <w:rFonts w:ascii="Courier New" w:eastAsia="Courier New" w:hAnsi="Courier New" w:cs="Courier New"/>
          <w:color w:val="000000"/>
          <w:sz w:val="22"/>
          <w:szCs w:val="22"/>
        </w:rPr>
        <w:t xml:space="preserve">x, y </w:t>
      </w:r>
      <w:r w:rsidRPr="008C539D">
        <w:rPr>
          <w:rFonts w:ascii="Courier New" w:eastAsia="Courier New" w:hAnsi="Courier New" w:cs="Courier New"/>
          <w:b/>
          <w:color w:val="000080"/>
          <w:sz w:val="22"/>
          <w:szCs w:val="22"/>
        </w:rPr>
        <w:t xml:space="preserve">in </w:t>
      </w:r>
      <w:r w:rsidRPr="008C539D">
        <w:rPr>
          <w:rFonts w:ascii="Courier New" w:eastAsia="Courier New" w:hAnsi="Courier New" w:cs="Courier New"/>
          <w:color w:val="000000"/>
          <w:sz w:val="22"/>
          <w:szCs w:val="22"/>
        </w:rPr>
        <w:t>dict.items():</w:t>
      </w:r>
    </w:p>
    <w:p w:rsidR="00A47C9C" w:rsidRPr="008C539D" w:rsidRDefault="002C48F9">
      <w:pPr>
        <w:ind w:left="404"/>
        <w:rPr>
          <w:rFonts w:ascii="Courier New" w:eastAsia="Courier New" w:hAnsi="Courier New" w:cs="Courier New"/>
          <w:sz w:val="22"/>
          <w:szCs w:val="22"/>
        </w:rPr>
      </w:pPr>
      <w:r w:rsidRPr="008C539D">
        <w:rPr>
          <w:rFonts w:ascii="Courier New" w:eastAsia="Courier New" w:hAnsi="Courier New" w:cs="Courier New"/>
          <w:b/>
          <w:color w:val="000080"/>
          <w:sz w:val="22"/>
          <w:szCs w:val="22"/>
        </w:rPr>
        <w:t>print</w:t>
      </w:r>
      <w:r w:rsidRPr="008C539D">
        <w:rPr>
          <w:rFonts w:ascii="Courier New" w:eastAsia="Courier New" w:hAnsi="Courier New" w:cs="Courier New"/>
          <w:color w:val="000000"/>
          <w:sz w:val="22"/>
          <w:szCs w:val="22"/>
        </w:rPr>
        <w:t>(x, y)</w:t>
      </w:r>
    </w:p>
    <w:p w:rsidR="00A47C9C" w:rsidRPr="008C539D" w:rsidRDefault="00A47C9C">
      <w:pPr>
        <w:spacing w:before="7" w:line="100" w:lineRule="exact"/>
        <w:rPr>
          <w:sz w:val="11"/>
          <w:szCs w:val="11"/>
        </w:rPr>
      </w:pPr>
    </w:p>
    <w:p w:rsidR="00A47C9C" w:rsidRPr="008C539D" w:rsidRDefault="00A47C9C">
      <w:pPr>
        <w:spacing w:line="200" w:lineRule="exact"/>
      </w:pPr>
    </w:p>
    <w:p w:rsidR="00A47C9C" w:rsidRPr="008C539D" w:rsidRDefault="002C48F9">
      <w:pPr>
        <w:spacing w:line="260" w:lineRule="exact"/>
        <w:ind w:left="140"/>
        <w:rPr>
          <w:sz w:val="24"/>
          <w:szCs w:val="24"/>
        </w:rPr>
      </w:pPr>
      <w:r w:rsidRPr="008C539D">
        <w:rPr>
          <w:b/>
          <w:position w:val="-1"/>
          <w:sz w:val="24"/>
          <w:szCs w:val="24"/>
        </w:rPr>
        <w:t>Output:</w:t>
      </w:r>
    </w:p>
    <w:p w:rsidR="00A47C9C" w:rsidRPr="008C539D" w:rsidRDefault="00A47C9C">
      <w:pPr>
        <w:spacing w:before="8" w:line="160" w:lineRule="exact"/>
        <w:rPr>
          <w:sz w:val="16"/>
          <w:szCs w:val="17"/>
        </w:rPr>
      </w:pPr>
    </w:p>
    <w:p w:rsidR="00A47C9C" w:rsidRPr="008C539D" w:rsidRDefault="00A47C9C" w:rsidP="00C85C73">
      <w:pPr>
        <w:ind w:left="140"/>
        <w:rPr>
          <w:rFonts w:ascii="Courier New" w:eastAsia="Courier New" w:hAnsi="Courier New" w:cs="Courier New"/>
          <w:b/>
          <w:color w:val="000080"/>
          <w:sz w:val="22"/>
          <w:szCs w:val="22"/>
        </w:rPr>
      </w:pPr>
    </w:p>
    <w:p w:rsidR="00C85C73" w:rsidRPr="008C539D" w:rsidRDefault="00C85C73" w:rsidP="00C85C73">
      <w:pPr>
        <w:ind w:left="140"/>
        <w:rPr>
          <w:rFonts w:ascii="Courier New" w:eastAsia="Courier New" w:hAnsi="Courier New" w:cs="Courier New"/>
          <w:b/>
          <w:color w:val="000080"/>
          <w:sz w:val="22"/>
          <w:szCs w:val="22"/>
        </w:rPr>
      </w:pPr>
      <w:r w:rsidRPr="008C539D">
        <w:rPr>
          <w:rFonts w:ascii="Courier New" w:eastAsia="Courier New" w:hAnsi="Courier New" w:cs="Courier New"/>
          <w:b/>
          <w:color w:val="000080"/>
          <w:sz w:val="22"/>
          <w:szCs w:val="22"/>
        </w:rPr>
        <w:t>Name Jibran</w:t>
      </w:r>
    </w:p>
    <w:p w:rsidR="00C85C73" w:rsidRPr="008C539D" w:rsidRDefault="00C85C73" w:rsidP="00C85C73">
      <w:pPr>
        <w:ind w:left="140"/>
        <w:rPr>
          <w:rFonts w:ascii="Courier New" w:eastAsia="Courier New" w:hAnsi="Courier New" w:cs="Courier New"/>
          <w:b/>
          <w:color w:val="000080"/>
          <w:sz w:val="22"/>
          <w:szCs w:val="22"/>
        </w:rPr>
      </w:pPr>
      <w:r w:rsidRPr="008C539D">
        <w:rPr>
          <w:rFonts w:ascii="Courier New" w:eastAsia="Courier New" w:hAnsi="Courier New" w:cs="Courier New"/>
          <w:b/>
          <w:color w:val="000080"/>
          <w:sz w:val="22"/>
          <w:szCs w:val="22"/>
        </w:rPr>
        <w:t>Age 12</w:t>
      </w:r>
    </w:p>
    <w:p w:rsidR="00C85C73" w:rsidRPr="008C539D" w:rsidRDefault="00C85C73" w:rsidP="00C85C73">
      <w:pPr>
        <w:ind w:left="140"/>
        <w:rPr>
          <w:rFonts w:ascii="Courier New" w:eastAsia="Courier New" w:hAnsi="Courier New" w:cs="Courier New"/>
          <w:b/>
          <w:color w:val="000080"/>
          <w:sz w:val="22"/>
          <w:szCs w:val="22"/>
        </w:rPr>
      </w:pPr>
      <w:r w:rsidRPr="008C539D">
        <w:rPr>
          <w:rFonts w:ascii="Courier New" w:eastAsia="Courier New" w:hAnsi="Courier New" w:cs="Courier New"/>
          <w:b/>
          <w:color w:val="000080"/>
          <w:sz w:val="22"/>
          <w:szCs w:val="22"/>
        </w:rPr>
        <w:t>Class Sixth</w:t>
      </w:r>
    </w:p>
    <w:p w:rsidR="00A47C9C" w:rsidRPr="008C539D" w:rsidRDefault="00C85C73" w:rsidP="00C85C73">
      <w:pPr>
        <w:ind w:left="140"/>
        <w:rPr>
          <w:rFonts w:ascii="Courier New" w:eastAsia="Courier New" w:hAnsi="Courier New" w:cs="Courier New"/>
          <w:b/>
          <w:color w:val="000080"/>
          <w:sz w:val="22"/>
          <w:szCs w:val="22"/>
        </w:rPr>
      </w:pPr>
      <w:r w:rsidRPr="008C539D">
        <w:rPr>
          <w:rFonts w:ascii="Courier New" w:eastAsia="Courier New" w:hAnsi="Courier New" w:cs="Courier New"/>
          <w:b/>
          <w:color w:val="000080"/>
          <w:sz w:val="22"/>
          <w:szCs w:val="22"/>
        </w:rPr>
        <w:t>DOB 16 April 2006</w:t>
      </w:r>
    </w:p>
    <w:p w:rsidR="00A47C9C" w:rsidRPr="008C539D" w:rsidRDefault="00A47C9C">
      <w:pPr>
        <w:spacing w:line="200" w:lineRule="exact"/>
      </w:pPr>
    </w:p>
    <w:p w:rsidR="00A47C9C" w:rsidRPr="008C539D" w:rsidRDefault="00A47C9C">
      <w:pPr>
        <w:spacing w:line="200" w:lineRule="exact"/>
      </w:pPr>
    </w:p>
    <w:p w:rsidR="00A47C9C" w:rsidRPr="008C539D" w:rsidRDefault="00A47C9C">
      <w:pPr>
        <w:spacing w:line="200" w:lineRule="exact"/>
      </w:pPr>
    </w:p>
    <w:p w:rsidR="004E1EF7" w:rsidRDefault="004E1EF7">
      <w:pPr>
        <w:spacing w:before="29" w:line="277" w:lineRule="auto"/>
        <w:ind w:left="140" w:right="171"/>
        <w:rPr>
          <w:b/>
          <w:sz w:val="24"/>
          <w:szCs w:val="24"/>
        </w:rPr>
      </w:pPr>
    </w:p>
    <w:p w:rsidR="004E1EF7" w:rsidRDefault="004E1EF7">
      <w:pPr>
        <w:spacing w:before="29" w:line="277" w:lineRule="auto"/>
        <w:ind w:left="140" w:right="171"/>
        <w:rPr>
          <w:b/>
          <w:sz w:val="24"/>
          <w:szCs w:val="24"/>
        </w:rPr>
      </w:pPr>
    </w:p>
    <w:p w:rsidR="004E1EF7" w:rsidRDefault="004E1EF7">
      <w:pPr>
        <w:spacing w:before="29" w:line="277" w:lineRule="auto"/>
        <w:ind w:left="140" w:right="171"/>
        <w:rPr>
          <w:b/>
          <w:sz w:val="24"/>
          <w:szCs w:val="24"/>
        </w:rPr>
      </w:pPr>
    </w:p>
    <w:p w:rsidR="004E1EF7" w:rsidRDefault="004E1EF7">
      <w:pPr>
        <w:spacing w:before="29" w:line="277" w:lineRule="auto"/>
        <w:ind w:left="140" w:right="171"/>
        <w:rPr>
          <w:b/>
          <w:sz w:val="24"/>
          <w:szCs w:val="24"/>
        </w:rPr>
      </w:pPr>
    </w:p>
    <w:p w:rsidR="004E1EF7" w:rsidRDefault="004E1EF7">
      <w:pPr>
        <w:spacing w:before="29" w:line="277" w:lineRule="auto"/>
        <w:ind w:left="140" w:right="171"/>
        <w:rPr>
          <w:b/>
          <w:sz w:val="24"/>
          <w:szCs w:val="24"/>
        </w:rPr>
      </w:pPr>
    </w:p>
    <w:p w:rsidR="004E1EF7" w:rsidRDefault="004E1EF7">
      <w:pPr>
        <w:spacing w:before="29" w:line="277" w:lineRule="auto"/>
        <w:ind w:left="140" w:right="171"/>
        <w:rPr>
          <w:b/>
          <w:sz w:val="24"/>
          <w:szCs w:val="24"/>
        </w:rPr>
      </w:pPr>
    </w:p>
    <w:p w:rsidR="004E1EF7" w:rsidRDefault="004E1EF7">
      <w:pPr>
        <w:spacing w:before="29" w:line="277" w:lineRule="auto"/>
        <w:ind w:left="140" w:right="171"/>
        <w:rPr>
          <w:b/>
          <w:sz w:val="24"/>
          <w:szCs w:val="24"/>
        </w:rPr>
      </w:pPr>
    </w:p>
    <w:p w:rsidR="004E1EF7" w:rsidRDefault="004E1EF7">
      <w:pPr>
        <w:spacing w:before="29" w:line="277" w:lineRule="auto"/>
        <w:ind w:left="140" w:right="171"/>
        <w:rPr>
          <w:b/>
          <w:sz w:val="24"/>
          <w:szCs w:val="24"/>
        </w:rPr>
      </w:pPr>
    </w:p>
    <w:p w:rsidR="004E1EF7" w:rsidRDefault="004E1EF7">
      <w:pPr>
        <w:spacing w:before="29" w:line="277" w:lineRule="auto"/>
        <w:ind w:left="140" w:right="171"/>
        <w:rPr>
          <w:b/>
          <w:sz w:val="24"/>
          <w:szCs w:val="24"/>
        </w:rPr>
      </w:pPr>
    </w:p>
    <w:p w:rsidR="004E1EF7" w:rsidRDefault="004E1EF7">
      <w:pPr>
        <w:spacing w:before="29" w:line="277" w:lineRule="auto"/>
        <w:ind w:left="140" w:right="171"/>
        <w:rPr>
          <w:b/>
          <w:sz w:val="24"/>
          <w:szCs w:val="24"/>
        </w:rPr>
      </w:pPr>
    </w:p>
    <w:p w:rsidR="004E1EF7" w:rsidRDefault="004E1EF7">
      <w:pPr>
        <w:spacing w:before="29" w:line="277" w:lineRule="auto"/>
        <w:ind w:left="140" w:right="171"/>
        <w:rPr>
          <w:b/>
          <w:sz w:val="24"/>
          <w:szCs w:val="24"/>
        </w:rPr>
      </w:pPr>
    </w:p>
    <w:p w:rsidR="004E1EF7" w:rsidRDefault="004E1EF7">
      <w:pPr>
        <w:spacing w:before="29" w:line="277" w:lineRule="auto"/>
        <w:ind w:left="140" w:right="171"/>
        <w:rPr>
          <w:b/>
          <w:sz w:val="24"/>
          <w:szCs w:val="24"/>
        </w:rPr>
      </w:pPr>
    </w:p>
    <w:p w:rsidR="004E1EF7" w:rsidRDefault="004E1EF7">
      <w:pPr>
        <w:spacing w:before="29" w:line="277" w:lineRule="auto"/>
        <w:ind w:left="140" w:right="171"/>
        <w:rPr>
          <w:b/>
          <w:sz w:val="24"/>
          <w:szCs w:val="24"/>
        </w:rPr>
      </w:pPr>
    </w:p>
    <w:p w:rsidR="00A47C9C" w:rsidRPr="008C539D" w:rsidRDefault="002C48F9">
      <w:pPr>
        <w:spacing w:before="29" w:line="277" w:lineRule="auto"/>
        <w:ind w:left="140" w:right="171"/>
        <w:rPr>
          <w:sz w:val="24"/>
          <w:szCs w:val="24"/>
        </w:rPr>
      </w:pPr>
      <w:r w:rsidRPr="008C539D">
        <w:rPr>
          <w:b/>
          <w:sz w:val="24"/>
          <w:szCs w:val="24"/>
        </w:rPr>
        <w:t xml:space="preserve">Program 5: </w:t>
      </w:r>
      <w:r w:rsidRPr="008C539D">
        <w:rPr>
          <w:sz w:val="24"/>
          <w:szCs w:val="24"/>
        </w:rPr>
        <w:t xml:space="preserve">Write a program which will search the key from a dictionary and print a message that it has found a key from the given dictionary. </w:t>
      </w:r>
      <w:r w:rsidRPr="008C539D">
        <w:rPr>
          <w:b/>
          <w:sz w:val="24"/>
          <w:szCs w:val="24"/>
        </w:rPr>
        <w:t>[HINT: Use if condition to find the key from the dictionary.]</w:t>
      </w:r>
    </w:p>
    <w:p w:rsidR="00A47C9C" w:rsidRPr="008C539D" w:rsidRDefault="00A47C9C">
      <w:pPr>
        <w:spacing w:before="8" w:line="100" w:lineRule="exact"/>
        <w:rPr>
          <w:sz w:val="11"/>
          <w:szCs w:val="11"/>
        </w:rPr>
      </w:pPr>
    </w:p>
    <w:p w:rsidR="00A47C9C" w:rsidRPr="008C539D" w:rsidRDefault="00A47C9C">
      <w:pPr>
        <w:spacing w:line="200" w:lineRule="exact"/>
      </w:pPr>
    </w:p>
    <w:p w:rsidR="00A47C9C" w:rsidRPr="008C539D" w:rsidRDefault="002C48F9">
      <w:pPr>
        <w:ind w:left="140"/>
        <w:rPr>
          <w:sz w:val="24"/>
          <w:szCs w:val="24"/>
        </w:rPr>
      </w:pPr>
      <w:r w:rsidRPr="008C539D">
        <w:rPr>
          <w:b/>
          <w:sz w:val="24"/>
          <w:szCs w:val="24"/>
        </w:rPr>
        <w:t>Code:</w:t>
      </w:r>
    </w:p>
    <w:p w:rsidR="00A47C9C" w:rsidRPr="008C539D" w:rsidRDefault="00EE71F0">
      <w:pPr>
        <w:spacing w:before="41"/>
        <w:ind w:left="140"/>
        <w:rPr>
          <w:rFonts w:ascii="Courier New" w:eastAsia="Courier New" w:hAnsi="Courier New" w:cs="Courier New"/>
          <w:sz w:val="22"/>
          <w:szCs w:val="22"/>
        </w:rPr>
      </w:pPr>
      <w:r>
        <w:pict>
          <v:group id="_x0000_s1106" style="position:absolute;left:0;text-align:left;margin-left:1in;margin-top:1.95pt;width:26.4pt;height:12.6pt;z-index:-251658240;mso-position-horizontal-relative:page" coordorigin="1440,39" coordsize="528,252">
            <v:shape id="_x0000_s1107" style="position:absolute;left:1440;top:39;width:528;height:252" coordorigin="1440,39" coordsize="528,252" path="m1440,291r528,l1968,39r-528,l1440,291xe" fillcolor="#ffe3ff" stroked="f">
              <v:path arrowok="t"/>
            </v:shape>
            <w10:wrap anchorx="page"/>
          </v:group>
        </w:pict>
      </w:r>
      <w:r w:rsidR="002C48F9" w:rsidRPr="008C539D">
        <w:rPr>
          <w:rFonts w:ascii="Courier New" w:eastAsia="Courier New" w:hAnsi="Courier New" w:cs="Courier New"/>
          <w:sz w:val="22"/>
          <w:szCs w:val="22"/>
        </w:rPr>
        <w:t>dict = {</w:t>
      </w:r>
      <w:r w:rsidR="002C48F9" w:rsidRPr="008C539D">
        <w:rPr>
          <w:rFonts w:ascii="Courier New" w:eastAsia="Courier New" w:hAnsi="Courier New" w:cs="Courier New"/>
          <w:b/>
          <w:color w:val="008000"/>
          <w:sz w:val="22"/>
          <w:szCs w:val="22"/>
        </w:rPr>
        <w:t xml:space="preserve">'Name' </w:t>
      </w:r>
      <w:r w:rsidR="002C48F9" w:rsidRPr="008C539D">
        <w:rPr>
          <w:rFonts w:ascii="Courier New" w:eastAsia="Courier New" w:hAnsi="Courier New" w:cs="Courier New"/>
          <w:color w:val="000000"/>
          <w:sz w:val="22"/>
          <w:szCs w:val="22"/>
        </w:rPr>
        <w:t xml:space="preserve">: </w:t>
      </w:r>
      <w:r w:rsidR="002C48F9" w:rsidRPr="008C539D">
        <w:rPr>
          <w:rFonts w:ascii="Courier New" w:eastAsia="Courier New" w:hAnsi="Courier New" w:cs="Courier New"/>
          <w:b/>
          <w:color w:val="008000"/>
          <w:sz w:val="22"/>
          <w:szCs w:val="22"/>
        </w:rPr>
        <w:t>'Jibran'</w:t>
      </w:r>
      <w:r w:rsidR="002C48F9" w:rsidRPr="008C539D">
        <w:rPr>
          <w:rFonts w:ascii="Courier New" w:eastAsia="Courier New" w:hAnsi="Courier New" w:cs="Courier New"/>
          <w:color w:val="000000"/>
          <w:sz w:val="22"/>
          <w:szCs w:val="22"/>
        </w:rPr>
        <w:t xml:space="preserve">, </w:t>
      </w:r>
      <w:r w:rsidR="002C48F9" w:rsidRPr="008C539D">
        <w:rPr>
          <w:rFonts w:ascii="Courier New" w:eastAsia="Courier New" w:hAnsi="Courier New" w:cs="Courier New"/>
          <w:b/>
          <w:color w:val="008000"/>
          <w:sz w:val="22"/>
          <w:szCs w:val="22"/>
        </w:rPr>
        <w:t>'Age'</w:t>
      </w:r>
      <w:r w:rsidR="002C48F9" w:rsidRPr="008C539D">
        <w:rPr>
          <w:rFonts w:ascii="Courier New" w:eastAsia="Courier New" w:hAnsi="Courier New" w:cs="Courier New"/>
          <w:color w:val="000000"/>
          <w:sz w:val="22"/>
          <w:szCs w:val="22"/>
        </w:rPr>
        <w:t xml:space="preserve">: </w:t>
      </w:r>
      <w:r w:rsidR="002C48F9" w:rsidRPr="008C539D">
        <w:rPr>
          <w:rFonts w:ascii="Courier New" w:eastAsia="Courier New" w:hAnsi="Courier New" w:cs="Courier New"/>
          <w:color w:val="0000FF"/>
          <w:sz w:val="22"/>
          <w:szCs w:val="22"/>
        </w:rPr>
        <w:t>12</w:t>
      </w:r>
      <w:r w:rsidR="002C48F9" w:rsidRPr="008C539D">
        <w:rPr>
          <w:rFonts w:ascii="Courier New" w:eastAsia="Courier New" w:hAnsi="Courier New" w:cs="Courier New"/>
          <w:color w:val="000000"/>
          <w:sz w:val="22"/>
          <w:szCs w:val="22"/>
        </w:rPr>
        <w:t xml:space="preserve">, </w:t>
      </w:r>
      <w:r w:rsidR="002C48F9" w:rsidRPr="008C539D">
        <w:rPr>
          <w:rFonts w:ascii="Courier New" w:eastAsia="Courier New" w:hAnsi="Courier New" w:cs="Courier New"/>
          <w:b/>
          <w:color w:val="008000"/>
          <w:sz w:val="22"/>
          <w:szCs w:val="22"/>
        </w:rPr>
        <w:t>'Class'</w:t>
      </w:r>
      <w:r w:rsidR="002C48F9" w:rsidRPr="008C539D">
        <w:rPr>
          <w:rFonts w:ascii="Courier New" w:eastAsia="Courier New" w:hAnsi="Courier New" w:cs="Courier New"/>
          <w:color w:val="000000"/>
          <w:sz w:val="22"/>
          <w:szCs w:val="22"/>
        </w:rPr>
        <w:t>:</w:t>
      </w:r>
      <w:r w:rsidR="002C48F9" w:rsidRPr="008C539D">
        <w:rPr>
          <w:rFonts w:ascii="Courier New" w:eastAsia="Courier New" w:hAnsi="Courier New" w:cs="Courier New"/>
          <w:b/>
          <w:color w:val="008000"/>
          <w:sz w:val="22"/>
          <w:szCs w:val="22"/>
        </w:rPr>
        <w:t>'Sixth'</w:t>
      </w:r>
      <w:r w:rsidR="002C48F9" w:rsidRPr="008C539D">
        <w:rPr>
          <w:rFonts w:ascii="Courier New" w:eastAsia="Courier New" w:hAnsi="Courier New" w:cs="Courier New"/>
          <w:color w:val="000000"/>
          <w:sz w:val="22"/>
          <w:szCs w:val="22"/>
        </w:rPr>
        <w:t xml:space="preserve">, </w:t>
      </w:r>
      <w:r w:rsidR="002C48F9" w:rsidRPr="008C539D">
        <w:rPr>
          <w:rFonts w:ascii="Courier New" w:eastAsia="Courier New" w:hAnsi="Courier New" w:cs="Courier New"/>
          <w:b/>
          <w:color w:val="008000"/>
          <w:sz w:val="22"/>
          <w:szCs w:val="22"/>
        </w:rPr>
        <w:t>'DOB'</w:t>
      </w:r>
      <w:r w:rsidR="002C48F9" w:rsidRPr="008C539D">
        <w:rPr>
          <w:rFonts w:ascii="Courier New" w:eastAsia="Courier New" w:hAnsi="Courier New" w:cs="Courier New"/>
          <w:color w:val="000000"/>
          <w:sz w:val="22"/>
          <w:szCs w:val="22"/>
        </w:rPr>
        <w:t>:</w:t>
      </w:r>
      <w:r w:rsidR="002C48F9" w:rsidRPr="008C539D">
        <w:rPr>
          <w:rFonts w:ascii="Courier New" w:eastAsia="Courier New" w:hAnsi="Courier New" w:cs="Courier New"/>
          <w:b/>
          <w:color w:val="008000"/>
          <w:sz w:val="22"/>
          <w:szCs w:val="22"/>
        </w:rPr>
        <w:t>'16 April</w:t>
      </w:r>
    </w:p>
    <w:p w:rsidR="00A47C9C" w:rsidRPr="008C539D" w:rsidRDefault="002C48F9" w:rsidP="00C85C73">
      <w:pPr>
        <w:tabs>
          <w:tab w:val="left" w:pos="1380"/>
        </w:tabs>
        <w:spacing w:line="240" w:lineRule="exact"/>
        <w:ind w:left="140"/>
        <w:rPr>
          <w:rFonts w:ascii="Courier New" w:eastAsia="Courier New" w:hAnsi="Courier New" w:cs="Courier New"/>
          <w:sz w:val="22"/>
          <w:szCs w:val="22"/>
        </w:rPr>
      </w:pPr>
      <w:r w:rsidRPr="008C539D">
        <w:rPr>
          <w:rFonts w:ascii="Courier New" w:eastAsia="Courier New" w:hAnsi="Courier New" w:cs="Courier New"/>
          <w:b/>
          <w:color w:val="008000"/>
          <w:position w:val="1"/>
          <w:sz w:val="22"/>
          <w:szCs w:val="22"/>
        </w:rPr>
        <w:t>2006'</w:t>
      </w:r>
      <w:r w:rsidRPr="008C539D">
        <w:rPr>
          <w:rFonts w:ascii="Courier New" w:eastAsia="Courier New" w:hAnsi="Courier New" w:cs="Courier New"/>
          <w:color w:val="000000"/>
          <w:position w:val="1"/>
          <w:sz w:val="22"/>
          <w:szCs w:val="22"/>
        </w:rPr>
        <w:t>}</w:t>
      </w:r>
      <w:r w:rsidR="00C85C73" w:rsidRPr="008C539D">
        <w:rPr>
          <w:rFonts w:ascii="Courier New" w:eastAsia="Courier New" w:hAnsi="Courier New" w:cs="Courier New"/>
          <w:color w:val="000000"/>
          <w:position w:val="1"/>
          <w:sz w:val="22"/>
          <w:szCs w:val="22"/>
        </w:rPr>
        <w:tab/>
      </w:r>
    </w:p>
    <w:p w:rsidR="00A47C9C" w:rsidRPr="008C539D" w:rsidRDefault="00A47C9C">
      <w:pPr>
        <w:spacing w:before="16" w:line="200" w:lineRule="exact"/>
      </w:pPr>
    </w:p>
    <w:p w:rsidR="00A47C9C" w:rsidRPr="008C539D" w:rsidRDefault="002C48F9">
      <w:pPr>
        <w:spacing w:before="39"/>
        <w:ind w:left="140"/>
        <w:rPr>
          <w:rFonts w:ascii="Courier New" w:eastAsia="Courier New" w:hAnsi="Courier New" w:cs="Courier New"/>
          <w:sz w:val="22"/>
          <w:szCs w:val="22"/>
        </w:rPr>
      </w:pPr>
      <w:r w:rsidRPr="008C539D">
        <w:rPr>
          <w:rFonts w:ascii="Courier New" w:eastAsia="Courier New" w:hAnsi="Courier New" w:cs="Courier New"/>
          <w:b/>
          <w:color w:val="000080"/>
          <w:sz w:val="22"/>
          <w:szCs w:val="22"/>
        </w:rPr>
        <w:t xml:space="preserve">if </w:t>
      </w:r>
      <w:r w:rsidRPr="008C539D">
        <w:rPr>
          <w:rFonts w:ascii="Courier New" w:eastAsia="Courier New" w:hAnsi="Courier New" w:cs="Courier New"/>
          <w:b/>
          <w:color w:val="008000"/>
          <w:sz w:val="22"/>
          <w:szCs w:val="22"/>
        </w:rPr>
        <w:t xml:space="preserve">"DOB" </w:t>
      </w:r>
      <w:r w:rsidRPr="008C539D">
        <w:rPr>
          <w:rFonts w:ascii="Courier New" w:eastAsia="Courier New" w:hAnsi="Courier New" w:cs="Courier New"/>
          <w:b/>
          <w:color w:val="000080"/>
          <w:sz w:val="22"/>
          <w:szCs w:val="22"/>
        </w:rPr>
        <w:t xml:space="preserve">in </w:t>
      </w:r>
      <w:r w:rsidRPr="008C539D">
        <w:rPr>
          <w:rFonts w:ascii="Courier New" w:eastAsia="Courier New" w:hAnsi="Courier New" w:cs="Courier New"/>
          <w:color w:val="000000"/>
          <w:sz w:val="22"/>
          <w:szCs w:val="22"/>
        </w:rPr>
        <w:t>dict:</w:t>
      </w:r>
    </w:p>
    <w:p w:rsidR="00A47C9C" w:rsidRPr="008C539D" w:rsidRDefault="00EE71F0">
      <w:pPr>
        <w:ind w:left="404"/>
        <w:rPr>
          <w:rFonts w:ascii="Courier New" w:eastAsia="Courier New" w:hAnsi="Courier New" w:cs="Courier New"/>
          <w:sz w:val="22"/>
          <w:szCs w:val="22"/>
        </w:rPr>
        <w:sectPr w:rsidR="00A47C9C" w:rsidRPr="008C539D" w:rsidSect="004E1EF7">
          <w:type w:val="continuous"/>
          <w:pgSz w:w="12240" w:h="15840"/>
          <w:pgMar w:top="1140" w:right="1300" w:bottom="280" w:left="1300" w:header="720" w:footer="720" w:gutter="0"/>
          <w:pgBorders w:offsetFrom="page">
            <w:top w:val="single" w:sz="18" w:space="26" w:color="auto"/>
            <w:left w:val="single" w:sz="18" w:space="31" w:color="auto"/>
            <w:bottom w:val="single" w:sz="18" w:space="26" w:color="auto"/>
            <w:right w:val="single" w:sz="18" w:space="31" w:color="auto"/>
          </w:pgBorders>
          <w:cols w:space="720"/>
        </w:sectPr>
      </w:pPr>
      <w:r>
        <w:pict>
          <v:group id="_x0000_s1104" style="position:absolute;left:0;text-align:left;margin-left:151.2pt;margin-top:-12.55pt;width:26.4pt;height:12.6pt;z-index:-251657216;mso-position-horizontal-relative:page" coordorigin="3024,-251" coordsize="528,252">
            <v:shape id="_x0000_s1105" style="position:absolute;left:3024;top:-251;width:528;height:252" coordorigin="3024,-251" coordsize="528,252" path="m3024,1r528,l3552,-251r-528,l3024,1xe" fillcolor="#e3e3ff" stroked="f">
              <v:path arrowok="t"/>
            </v:shape>
            <w10:wrap anchorx="page"/>
          </v:group>
        </w:pict>
      </w:r>
      <w:r w:rsidR="002C48F9" w:rsidRPr="008C539D">
        <w:rPr>
          <w:rFonts w:ascii="Courier New" w:eastAsia="Courier New" w:hAnsi="Courier New" w:cs="Courier New"/>
          <w:b/>
          <w:color w:val="000080"/>
          <w:sz w:val="22"/>
          <w:szCs w:val="22"/>
        </w:rPr>
        <w:t>print</w:t>
      </w:r>
      <w:r w:rsidR="002C48F9" w:rsidRPr="008C539D">
        <w:rPr>
          <w:rFonts w:ascii="Courier New" w:eastAsia="Courier New" w:hAnsi="Courier New" w:cs="Courier New"/>
          <w:color w:val="000000"/>
          <w:sz w:val="22"/>
          <w:szCs w:val="22"/>
        </w:rPr>
        <w:t>(</w:t>
      </w:r>
      <w:r w:rsidR="002C48F9" w:rsidRPr="008C539D">
        <w:rPr>
          <w:rFonts w:ascii="Courier New" w:eastAsia="Courier New" w:hAnsi="Courier New" w:cs="Courier New"/>
          <w:b/>
          <w:color w:val="008000"/>
          <w:sz w:val="22"/>
          <w:szCs w:val="22"/>
        </w:rPr>
        <w:t>"Yes, 'DOB' is one of the keys in the dict dictionary"</w:t>
      </w:r>
      <w:r w:rsidR="002C48F9" w:rsidRPr="008C539D">
        <w:rPr>
          <w:rFonts w:ascii="Courier New" w:eastAsia="Courier New" w:hAnsi="Courier New" w:cs="Courier New"/>
          <w:color w:val="000000"/>
          <w:sz w:val="22"/>
          <w:szCs w:val="22"/>
        </w:rPr>
        <w:t>)</w:t>
      </w:r>
    </w:p>
    <w:p w:rsidR="00A47C9C" w:rsidRPr="008C539D" w:rsidRDefault="00A47C9C">
      <w:pPr>
        <w:tabs>
          <w:tab w:val="left" w:pos="3360"/>
        </w:tabs>
        <w:spacing w:before="40"/>
        <w:ind w:left="140" w:right="-61"/>
        <w:rPr>
          <w:sz w:val="16"/>
          <w:szCs w:val="16"/>
        </w:rPr>
      </w:pPr>
    </w:p>
    <w:p w:rsidR="00C85C73" w:rsidRPr="008C539D" w:rsidRDefault="00C85C73">
      <w:pPr>
        <w:spacing w:before="1" w:line="260" w:lineRule="exact"/>
        <w:ind w:left="140"/>
        <w:rPr>
          <w:b/>
          <w:position w:val="-1"/>
          <w:sz w:val="24"/>
          <w:szCs w:val="24"/>
        </w:rPr>
      </w:pPr>
    </w:p>
    <w:p w:rsidR="00A47C9C" w:rsidRPr="008C539D" w:rsidRDefault="002C48F9">
      <w:pPr>
        <w:spacing w:before="1" w:line="260" w:lineRule="exact"/>
        <w:ind w:left="140"/>
        <w:rPr>
          <w:sz w:val="24"/>
          <w:szCs w:val="24"/>
        </w:rPr>
      </w:pPr>
      <w:r w:rsidRPr="008C539D">
        <w:rPr>
          <w:b/>
          <w:position w:val="-1"/>
          <w:sz w:val="24"/>
          <w:szCs w:val="24"/>
        </w:rPr>
        <w:t>Output:</w:t>
      </w:r>
    </w:p>
    <w:p w:rsidR="00A47C9C" w:rsidRPr="008C539D" w:rsidRDefault="002C48F9" w:rsidP="00C85C73">
      <w:pPr>
        <w:tabs>
          <w:tab w:val="left" w:pos="1880"/>
        </w:tabs>
        <w:spacing w:before="40"/>
        <w:ind w:right="-44"/>
        <w:rPr>
          <w:b/>
          <w:color w:val="76923B"/>
          <w:sz w:val="16"/>
          <w:szCs w:val="16"/>
        </w:rPr>
      </w:pPr>
      <w:r w:rsidRPr="008C539D">
        <w:br w:type="column"/>
      </w:r>
    </w:p>
    <w:p w:rsidR="00C85C73" w:rsidRPr="008C539D" w:rsidRDefault="00C85C73" w:rsidP="00C85C73">
      <w:pPr>
        <w:tabs>
          <w:tab w:val="left" w:pos="1880"/>
        </w:tabs>
        <w:spacing w:before="40"/>
        <w:ind w:right="-44"/>
        <w:rPr>
          <w:b/>
          <w:color w:val="76923B"/>
          <w:sz w:val="16"/>
          <w:szCs w:val="16"/>
        </w:rPr>
      </w:pPr>
    </w:p>
    <w:p w:rsidR="00C85C73" w:rsidRPr="008C539D" w:rsidRDefault="00C85C73" w:rsidP="00C85C73">
      <w:pPr>
        <w:tabs>
          <w:tab w:val="left" w:pos="1880"/>
        </w:tabs>
        <w:spacing w:before="40"/>
        <w:ind w:right="-44"/>
        <w:rPr>
          <w:b/>
          <w:color w:val="76923B"/>
          <w:sz w:val="16"/>
          <w:szCs w:val="16"/>
        </w:rPr>
      </w:pPr>
    </w:p>
    <w:p w:rsidR="00C85C73" w:rsidRPr="008C539D" w:rsidRDefault="00C85C73" w:rsidP="00C85C73">
      <w:pPr>
        <w:tabs>
          <w:tab w:val="left" w:pos="1880"/>
        </w:tabs>
        <w:spacing w:before="40"/>
        <w:ind w:right="-44"/>
        <w:rPr>
          <w:sz w:val="16"/>
          <w:szCs w:val="16"/>
        </w:rPr>
        <w:sectPr w:rsidR="00C85C73" w:rsidRPr="008C539D" w:rsidSect="004E1EF7">
          <w:type w:val="continuous"/>
          <w:pgSz w:w="12240" w:h="15840"/>
          <w:pgMar w:top="1140" w:right="1300" w:bottom="280" w:left="1300" w:header="720" w:footer="720" w:gutter="0"/>
          <w:pgBorders w:offsetFrom="page">
            <w:top w:val="single" w:sz="18" w:space="26" w:color="auto"/>
            <w:left w:val="single" w:sz="18" w:space="31" w:color="auto"/>
            <w:bottom w:val="single" w:sz="18" w:space="26" w:color="auto"/>
            <w:right w:val="single" w:sz="18" w:space="31" w:color="auto"/>
          </w:pgBorders>
          <w:cols w:num="3" w:space="720" w:equalWidth="0">
            <w:col w:w="3366" w:space="507"/>
            <w:col w:w="1894" w:space="2023"/>
            <w:col w:w="1850"/>
          </w:cols>
        </w:sectPr>
      </w:pPr>
    </w:p>
    <w:p w:rsidR="00A47C9C" w:rsidRPr="008C539D" w:rsidRDefault="00A47C9C">
      <w:pPr>
        <w:spacing w:before="9" w:line="140" w:lineRule="exact"/>
        <w:rPr>
          <w:sz w:val="14"/>
          <w:szCs w:val="14"/>
        </w:rPr>
      </w:pPr>
    </w:p>
    <w:p w:rsidR="00A47C9C" w:rsidRPr="008C539D" w:rsidRDefault="00A47C9C">
      <w:pPr>
        <w:spacing w:line="200" w:lineRule="exact"/>
      </w:pPr>
    </w:p>
    <w:p w:rsidR="00A47C9C" w:rsidRPr="008C539D" w:rsidRDefault="00C85C73" w:rsidP="00C85C73">
      <w:pPr>
        <w:spacing w:line="200" w:lineRule="exact"/>
        <w:rPr>
          <w:rFonts w:ascii="Courier New" w:eastAsia="Courier New" w:hAnsi="Courier New" w:cs="Courier New"/>
          <w:b/>
          <w:color w:val="000080"/>
          <w:sz w:val="22"/>
          <w:szCs w:val="22"/>
        </w:rPr>
      </w:pPr>
      <w:r w:rsidRPr="008C539D">
        <w:rPr>
          <w:rFonts w:ascii="Courier New" w:eastAsia="Courier New" w:hAnsi="Courier New" w:cs="Courier New"/>
          <w:b/>
          <w:color w:val="000080"/>
          <w:sz w:val="22"/>
          <w:szCs w:val="22"/>
        </w:rPr>
        <w:t>Yes, 'DOB' is one of the keys in the dict dictionary</w:t>
      </w:r>
    </w:p>
    <w:p w:rsidR="00A47C9C" w:rsidRPr="008C539D" w:rsidRDefault="00A47C9C" w:rsidP="00C85C73">
      <w:pPr>
        <w:spacing w:line="200" w:lineRule="exact"/>
      </w:pPr>
    </w:p>
    <w:p w:rsidR="00A47C9C" w:rsidRPr="008C539D" w:rsidRDefault="00A47C9C">
      <w:pPr>
        <w:spacing w:line="200" w:lineRule="exact"/>
        <w:rPr>
          <w:b/>
          <w:sz w:val="28"/>
          <w:szCs w:val="28"/>
        </w:rPr>
      </w:pPr>
    </w:p>
    <w:p w:rsidR="00C85C73" w:rsidRPr="008C539D" w:rsidRDefault="00C85C73">
      <w:pPr>
        <w:spacing w:line="200" w:lineRule="exact"/>
      </w:pPr>
    </w:p>
    <w:p w:rsidR="00A47C9C" w:rsidRPr="008C539D" w:rsidRDefault="002C48F9">
      <w:pPr>
        <w:spacing w:line="275" w:lineRule="auto"/>
        <w:ind w:left="140" w:right="123"/>
        <w:rPr>
          <w:sz w:val="24"/>
          <w:szCs w:val="24"/>
        </w:rPr>
      </w:pPr>
      <w:r w:rsidRPr="008C539D">
        <w:rPr>
          <w:b/>
          <w:sz w:val="24"/>
          <w:szCs w:val="24"/>
        </w:rPr>
        <w:t xml:space="preserve">Program 6: </w:t>
      </w:r>
      <w:r w:rsidRPr="008C539D">
        <w:rPr>
          <w:sz w:val="24"/>
          <w:szCs w:val="24"/>
        </w:rPr>
        <w:t>Write a program which will add some new information inside the exiting dictionary. Use a concept to update the previous keys with their values and add new information as well.</w:t>
      </w:r>
    </w:p>
    <w:p w:rsidR="00A47C9C" w:rsidRPr="008C539D" w:rsidRDefault="00A47C9C">
      <w:pPr>
        <w:spacing w:before="5" w:line="120" w:lineRule="exact"/>
        <w:rPr>
          <w:sz w:val="12"/>
          <w:szCs w:val="12"/>
        </w:rPr>
      </w:pPr>
    </w:p>
    <w:p w:rsidR="00A47C9C" w:rsidRPr="008C539D" w:rsidRDefault="00A47C9C">
      <w:pPr>
        <w:spacing w:line="200" w:lineRule="exact"/>
      </w:pPr>
    </w:p>
    <w:p w:rsidR="00A47C9C" w:rsidRPr="008C539D" w:rsidRDefault="002C48F9">
      <w:pPr>
        <w:ind w:left="140" w:right="8850"/>
        <w:jc w:val="both"/>
        <w:rPr>
          <w:sz w:val="24"/>
          <w:szCs w:val="24"/>
        </w:rPr>
      </w:pPr>
      <w:r w:rsidRPr="008C539D">
        <w:rPr>
          <w:b/>
          <w:sz w:val="24"/>
          <w:szCs w:val="24"/>
        </w:rPr>
        <w:t>Code:</w:t>
      </w:r>
    </w:p>
    <w:p w:rsidR="00A47C9C" w:rsidRPr="008C539D" w:rsidRDefault="002C48F9">
      <w:pPr>
        <w:spacing w:before="41"/>
        <w:ind w:left="140" w:right="225"/>
        <w:jc w:val="both"/>
        <w:rPr>
          <w:rFonts w:ascii="Courier New" w:eastAsia="Courier New" w:hAnsi="Courier New" w:cs="Courier New"/>
          <w:sz w:val="22"/>
          <w:szCs w:val="22"/>
        </w:rPr>
      </w:pPr>
      <w:r w:rsidRPr="008C539D">
        <w:rPr>
          <w:rFonts w:ascii="Courier New" w:eastAsia="Courier New" w:hAnsi="Courier New" w:cs="Courier New"/>
          <w:sz w:val="22"/>
          <w:szCs w:val="22"/>
        </w:rPr>
        <w:t>dict = {</w:t>
      </w:r>
      <w:r w:rsidRPr="008C539D">
        <w:rPr>
          <w:rFonts w:ascii="Courier New" w:eastAsia="Courier New" w:hAnsi="Courier New" w:cs="Courier New"/>
          <w:b/>
          <w:color w:val="008000"/>
          <w:sz w:val="22"/>
          <w:szCs w:val="22"/>
        </w:rPr>
        <w:t xml:space="preserve">'Name' </w:t>
      </w:r>
      <w:r w:rsidRPr="008C539D">
        <w:rPr>
          <w:rFonts w:ascii="Courier New" w:eastAsia="Courier New" w:hAnsi="Courier New" w:cs="Courier New"/>
          <w:color w:val="000000"/>
          <w:sz w:val="22"/>
          <w:szCs w:val="22"/>
        </w:rPr>
        <w:t xml:space="preserve">: </w:t>
      </w:r>
      <w:r w:rsidRPr="008C539D">
        <w:rPr>
          <w:rFonts w:ascii="Courier New" w:eastAsia="Courier New" w:hAnsi="Courier New" w:cs="Courier New"/>
          <w:b/>
          <w:color w:val="008000"/>
          <w:sz w:val="22"/>
          <w:szCs w:val="22"/>
        </w:rPr>
        <w:t>'Jibran'</w:t>
      </w:r>
      <w:r w:rsidRPr="008C539D">
        <w:rPr>
          <w:rFonts w:ascii="Courier New" w:eastAsia="Courier New" w:hAnsi="Courier New" w:cs="Courier New"/>
          <w:color w:val="000000"/>
          <w:sz w:val="22"/>
          <w:szCs w:val="22"/>
        </w:rPr>
        <w:t xml:space="preserve">, </w:t>
      </w:r>
      <w:r w:rsidRPr="008C539D">
        <w:rPr>
          <w:rFonts w:ascii="Courier New" w:eastAsia="Courier New" w:hAnsi="Courier New" w:cs="Courier New"/>
          <w:b/>
          <w:color w:val="008000"/>
          <w:sz w:val="22"/>
          <w:szCs w:val="22"/>
        </w:rPr>
        <w:t>'Age'</w:t>
      </w:r>
      <w:r w:rsidRPr="008C539D">
        <w:rPr>
          <w:rFonts w:ascii="Courier New" w:eastAsia="Courier New" w:hAnsi="Courier New" w:cs="Courier New"/>
          <w:color w:val="000000"/>
          <w:sz w:val="22"/>
          <w:szCs w:val="22"/>
        </w:rPr>
        <w:t xml:space="preserve">: </w:t>
      </w:r>
      <w:r w:rsidRPr="008C539D">
        <w:rPr>
          <w:rFonts w:ascii="Courier New" w:eastAsia="Courier New" w:hAnsi="Courier New" w:cs="Courier New"/>
          <w:color w:val="0000FF"/>
          <w:sz w:val="22"/>
          <w:szCs w:val="22"/>
        </w:rPr>
        <w:t>12</w:t>
      </w:r>
      <w:r w:rsidRPr="008C539D">
        <w:rPr>
          <w:rFonts w:ascii="Courier New" w:eastAsia="Courier New" w:hAnsi="Courier New" w:cs="Courier New"/>
          <w:color w:val="000000"/>
          <w:sz w:val="22"/>
          <w:szCs w:val="22"/>
        </w:rPr>
        <w:t xml:space="preserve">, </w:t>
      </w:r>
      <w:r w:rsidRPr="008C539D">
        <w:rPr>
          <w:rFonts w:ascii="Courier New" w:eastAsia="Courier New" w:hAnsi="Courier New" w:cs="Courier New"/>
          <w:b/>
          <w:color w:val="008000"/>
          <w:sz w:val="22"/>
          <w:szCs w:val="22"/>
        </w:rPr>
        <w:t>'Class'</w:t>
      </w:r>
      <w:r w:rsidRPr="008C539D">
        <w:rPr>
          <w:rFonts w:ascii="Courier New" w:eastAsia="Courier New" w:hAnsi="Courier New" w:cs="Courier New"/>
          <w:color w:val="000000"/>
          <w:sz w:val="22"/>
          <w:szCs w:val="22"/>
        </w:rPr>
        <w:t>:</w:t>
      </w:r>
      <w:r w:rsidRPr="008C539D">
        <w:rPr>
          <w:rFonts w:ascii="Courier New" w:eastAsia="Courier New" w:hAnsi="Courier New" w:cs="Courier New"/>
          <w:b/>
          <w:color w:val="008000"/>
          <w:sz w:val="22"/>
          <w:szCs w:val="22"/>
        </w:rPr>
        <w:t>'Sixth'</w:t>
      </w:r>
      <w:r w:rsidRPr="008C539D">
        <w:rPr>
          <w:rFonts w:ascii="Courier New" w:eastAsia="Courier New" w:hAnsi="Courier New" w:cs="Courier New"/>
          <w:color w:val="000000"/>
          <w:sz w:val="22"/>
          <w:szCs w:val="22"/>
        </w:rPr>
        <w:t xml:space="preserve">, </w:t>
      </w:r>
      <w:r w:rsidRPr="008C539D">
        <w:rPr>
          <w:rFonts w:ascii="Courier New" w:eastAsia="Courier New" w:hAnsi="Courier New" w:cs="Courier New"/>
          <w:b/>
          <w:color w:val="008000"/>
          <w:sz w:val="22"/>
          <w:szCs w:val="22"/>
        </w:rPr>
        <w:t>'DOB'</w:t>
      </w:r>
      <w:r w:rsidRPr="008C539D">
        <w:rPr>
          <w:rFonts w:ascii="Courier New" w:eastAsia="Courier New" w:hAnsi="Courier New" w:cs="Courier New"/>
          <w:color w:val="000000"/>
          <w:sz w:val="22"/>
          <w:szCs w:val="22"/>
        </w:rPr>
        <w:t>:</w:t>
      </w:r>
      <w:r w:rsidRPr="008C539D">
        <w:rPr>
          <w:rFonts w:ascii="Courier New" w:eastAsia="Courier New" w:hAnsi="Courier New" w:cs="Courier New"/>
          <w:b/>
          <w:color w:val="008000"/>
          <w:sz w:val="22"/>
          <w:szCs w:val="22"/>
        </w:rPr>
        <w:t>'16 April</w:t>
      </w:r>
    </w:p>
    <w:p w:rsidR="00A47C9C" w:rsidRPr="008C539D" w:rsidRDefault="002C48F9">
      <w:pPr>
        <w:ind w:left="140" w:right="8674"/>
        <w:jc w:val="both"/>
        <w:rPr>
          <w:rFonts w:ascii="Courier New" w:eastAsia="Courier New" w:hAnsi="Courier New" w:cs="Courier New"/>
          <w:sz w:val="22"/>
          <w:szCs w:val="22"/>
        </w:rPr>
      </w:pPr>
      <w:r w:rsidRPr="008C539D">
        <w:rPr>
          <w:rFonts w:ascii="Courier New" w:eastAsia="Courier New" w:hAnsi="Courier New" w:cs="Courier New"/>
          <w:b/>
          <w:color w:val="008000"/>
          <w:sz w:val="22"/>
          <w:szCs w:val="22"/>
        </w:rPr>
        <w:t>2006'</w:t>
      </w:r>
      <w:r w:rsidRPr="008C539D">
        <w:rPr>
          <w:rFonts w:ascii="Courier New" w:eastAsia="Courier New" w:hAnsi="Courier New" w:cs="Courier New"/>
          <w:color w:val="000000"/>
          <w:sz w:val="22"/>
          <w:szCs w:val="22"/>
        </w:rPr>
        <w:t>}</w:t>
      </w:r>
    </w:p>
    <w:p w:rsidR="00A47C9C" w:rsidRPr="008C539D" w:rsidRDefault="002C48F9">
      <w:pPr>
        <w:spacing w:line="240" w:lineRule="exact"/>
        <w:ind w:left="140" w:right="7090"/>
        <w:jc w:val="both"/>
        <w:rPr>
          <w:rFonts w:ascii="Courier New" w:eastAsia="Courier New" w:hAnsi="Courier New" w:cs="Courier New"/>
          <w:sz w:val="22"/>
          <w:szCs w:val="22"/>
        </w:rPr>
      </w:pPr>
      <w:r w:rsidRPr="008C539D">
        <w:rPr>
          <w:rFonts w:ascii="Courier New" w:eastAsia="Courier New" w:hAnsi="Courier New" w:cs="Courier New"/>
          <w:position w:val="2"/>
          <w:sz w:val="22"/>
          <w:szCs w:val="22"/>
        </w:rPr>
        <w:t>dict[</w:t>
      </w:r>
      <w:r w:rsidRPr="008C539D">
        <w:rPr>
          <w:rFonts w:ascii="Courier New" w:eastAsia="Courier New" w:hAnsi="Courier New" w:cs="Courier New"/>
          <w:b/>
          <w:color w:val="008000"/>
          <w:position w:val="2"/>
          <w:sz w:val="22"/>
          <w:szCs w:val="22"/>
        </w:rPr>
        <w:t>'Age'</w:t>
      </w:r>
      <w:r w:rsidRPr="008C539D">
        <w:rPr>
          <w:rFonts w:ascii="Courier New" w:eastAsia="Courier New" w:hAnsi="Courier New" w:cs="Courier New"/>
          <w:color w:val="000000"/>
          <w:position w:val="2"/>
          <w:sz w:val="22"/>
          <w:szCs w:val="22"/>
        </w:rPr>
        <w:t xml:space="preserve">] = </w:t>
      </w:r>
      <w:r w:rsidRPr="008C539D">
        <w:rPr>
          <w:rFonts w:ascii="Courier New" w:eastAsia="Courier New" w:hAnsi="Courier New" w:cs="Courier New"/>
          <w:color w:val="0000FF"/>
          <w:position w:val="2"/>
          <w:sz w:val="22"/>
          <w:szCs w:val="22"/>
        </w:rPr>
        <w:t>12.5</w:t>
      </w:r>
    </w:p>
    <w:p w:rsidR="00A47C9C" w:rsidRPr="008C539D" w:rsidRDefault="002C48F9">
      <w:pPr>
        <w:ind w:left="140" w:right="4846"/>
        <w:jc w:val="both"/>
        <w:rPr>
          <w:rFonts w:ascii="Courier New" w:eastAsia="Courier New" w:hAnsi="Courier New" w:cs="Courier New"/>
          <w:sz w:val="22"/>
          <w:szCs w:val="22"/>
        </w:rPr>
      </w:pPr>
      <w:r w:rsidRPr="008C539D">
        <w:rPr>
          <w:rFonts w:ascii="Courier New" w:eastAsia="Courier New" w:hAnsi="Courier New" w:cs="Courier New"/>
          <w:sz w:val="22"/>
          <w:szCs w:val="22"/>
        </w:rPr>
        <w:t>dict[</w:t>
      </w:r>
      <w:r w:rsidRPr="008C539D">
        <w:rPr>
          <w:rFonts w:ascii="Courier New" w:eastAsia="Courier New" w:hAnsi="Courier New" w:cs="Courier New"/>
          <w:b/>
          <w:color w:val="008000"/>
          <w:sz w:val="22"/>
          <w:szCs w:val="22"/>
        </w:rPr>
        <w:t>'School'</w:t>
      </w:r>
      <w:r w:rsidRPr="008C539D">
        <w:rPr>
          <w:rFonts w:ascii="Courier New" w:eastAsia="Courier New" w:hAnsi="Courier New" w:cs="Courier New"/>
          <w:color w:val="000000"/>
          <w:sz w:val="22"/>
          <w:szCs w:val="22"/>
        </w:rPr>
        <w:t xml:space="preserve">] = </w:t>
      </w:r>
      <w:r w:rsidRPr="008C539D">
        <w:rPr>
          <w:rFonts w:ascii="Courier New" w:eastAsia="Courier New" w:hAnsi="Courier New" w:cs="Courier New"/>
          <w:b/>
          <w:color w:val="008000"/>
          <w:sz w:val="22"/>
          <w:szCs w:val="22"/>
        </w:rPr>
        <w:t>'The Seeds School'</w:t>
      </w:r>
    </w:p>
    <w:p w:rsidR="00A47C9C" w:rsidRPr="008C539D" w:rsidRDefault="00A47C9C">
      <w:pPr>
        <w:spacing w:before="10" w:line="240" w:lineRule="exact"/>
        <w:rPr>
          <w:sz w:val="24"/>
          <w:szCs w:val="24"/>
        </w:rPr>
      </w:pPr>
    </w:p>
    <w:p w:rsidR="00A47C9C" w:rsidRPr="008C539D" w:rsidRDefault="002C48F9">
      <w:pPr>
        <w:ind w:left="140" w:right="4842"/>
        <w:jc w:val="both"/>
        <w:rPr>
          <w:rFonts w:ascii="Courier New" w:eastAsia="Courier New" w:hAnsi="Courier New" w:cs="Courier New"/>
          <w:sz w:val="22"/>
          <w:szCs w:val="22"/>
        </w:rPr>
      </w:pPr>
      <w:r w:rsidRPr="008C539D">
        <w:rPr>
          <w:rFonts w:ascii="Courier New" w:eastAsia="Courier New" w:hAnsi="Courier New" w:cs="Courier New"/>
          <w:b/>
          <w:color w:val="000080"/>
          <w:sz w:val="22"/>
          <w:szCs w:val="22"/>
        </w:rPr>
        <w:t>print</w:t>
      </w:r>
      <w:r w:rsidRPr="008C539D">
        <w:rPr>
          <w:rFonts w:ascii="Courier New" w:eastAsia="Courier New" w:hAnsi="Courier New" w:cs="Courier New"/>
          <w:color w:val="000000"/>
          <w:sz w:val="22"/>
          <w:szCs w:val="22"/>
        </w:rPr>
        <w:t>(</w:t>
      </w:r>
      <w:r w:rsidRPr="008C539D">
        <w:rPr>
          <w:rFonts w:ascii="Courier New" w:eastAsia="Courier New" w:hAnsi="Courier New" w:cs="Courier New"/>
          <w:b/>
          <w:color w:val="008000"/>
          <w:sz w:val="22"/>
          <w:szCs w:val="22"/>
        </w:rPr>
        <w:t>"dict['Age']: "</w:t>
      </w:r>
      <w:r w:rsidRPr="008C539D">
        <w:rPr>
          <w:rFonts w:ascii="Courier New" w:eastAsia="Courier New" w:hAnsi="Courier New" w:cs="Courier New"/>
          <w:color w:val="000000"/>
          <w:sz w:val="22"/>
          <w:szCs w:val="22"/>
        </w:rPr>
        <w:t>, dict[</w:t>
      </w:r>
      <w:r w:rsidRPr="008C539D">
        <w:rPr>
          <w:rFonts w:ascii="Courier New" w:eastAsia="Courier New" w:hAnsi="Courier New" w:cs="Courier New"/>
          <w:b/>
          <w:color w:val="008000"/>
          <w:sz w:val="22"/>
          <w:szCs w:val="22"/>
        </w:rPr>
        <w:t>'Age'</w:t>
      </w:r>
      <w:r w:rsidRPr="008C539D">
        <w:rPr>
          <w:rFonts w:ascii="Courier New" w:eastAsia="Courier New" w:hAnsi="Courier New" w:cs="Courier New"/>
          <w:color w:val="000000"/>
          <w:sz w:val="22"/>
          <w:szCs w:val="22"/>
        </w:rPr>
        <w:t>])</w:t>
      </w:r>
    </w:p>
    <w:p w:rsidR="00A47C9C" w:rsidRPr="008C539D" w:rsidRDefault="002C48F9">
      <w:pPr>
        <w:ind w:left="140" w:right="4053"/>
        <w:jc w:val="both"/>
        <w:rPr>
          <w:rFonts w:ascii="Courier New" w:eastAsia="Courier New" w:hAnsi="Courier New" w:cs="Courier New"/>
          <w:sz w:val="22"/>
          <w:szCs w:val="22"/>
        </w:rPr>
      </w:pPr>
      <w:r w:rsidRPr="008C539D">
        <w:rPr>
          <w:rFonts w:ascii="Courier New" w:eastAsia="Courier New" w:hAnsi="Courier New" w:cs="Courier New"/>
          <w:b/>
          <w:color w:val="000080"/>
          <w:sz w:val="22"/>
          <w:szCs w:val="22"/>
        </w:rPr>
        <w:t>print</w:t>
      </w:r>
      <w:r w:rsidRPr="008C539D">
        <w:rPr>
          <w:rFonts w:ascii="Courier New" w:eastAsia="Courier New" w:hAnsi="Courier New" w:cs="Courier New"/>
          <w:color w:val="000000"/>
          <w:sz w:val="22"/>
          <w:szCs w:val="22"/>
        </w:rPr>
        <w:t>(</w:t>
      </w:r>
      <w:r w:rsidRPr="008C539D">
        <w:rPr>
          <w:rFonts w:ascii="Courier New" w:eastAsia="Courier New" w:hAnsi="Courier New" w:cs="Courier New"/>
          <w:b/>
          <w:color w:val="008000"/>
          <w:sz w:val="22"/>
          <w:szCs w:val="22"/>
        </w:rPr>
        <w:t>"dict['School']: "</w:t>
      </w:r>
      <w:r w:rsidRPr="008C539D">
        <w:rPr>
          <w:rFonts w:ascii="Courier New" w:eastAsia="Courier New" w:hAnsi="Courier New" w:cs="Courier New"/>
          <w:color w:val="000000"/>
          <w:sz w:val="22"/>
          <w:szCs w:val="22"/>
        </w:rPr>
        <w:t>, dict[</w:t>
      </w:r>
      <w:r w:rsidRPr="008C539D">
        <w:rPr>
          <w:rFonts w:ascii="Courier New" w:eastAsia="Courier New" w:hAnsi="Courier New" w:cs="Courier New"/>
          <w:b/>
          <w:color w:val="008000"/>
          <w:sz w:val="22"/>
          <w:szCs w:val="22"/>
        </w:rPr>
        <w:t>'School'</w:t>
      </w:r>
      <w:r w:rsidRPr="008C539D">
        <w:rPr>
          <w:rFonts w:ascii="Courier New" w:eastAsia="Courier New" w:hAnsi="Courier New" w:cs="Courier New"/>
          <w:color w:val="000000"/>
          <w:sz w:val="22"/>
          <w:szCs w:val="22"/>
        </w:rPr>
        <w:t>])</w:t>
      </w:r>
    </w:p>
    <w:p w:rsidR="00A47C9C" w:rsidRPr="008C539D" w:rsidRDefault="00A47C9C">
      <w:pPr>
        <w:spacing w:before="8" w:line="240" w:lineRule="exact"/>
        <w:rPr>
          <w:sz w:val="24"/>
          <w:szCs w:val="24"/>
        </w:rPr>
      </w:pPr>
    </w:p>
    <w:p w:rsidR="00A47C9C" w:rsidRPr="008C539D" w:rsidRDefault="002C48F9">
      <w:pPr>
        <w:ind w:left="140" w:right="6162"/>
        <w:jc w:val="both"/>
        <w:rPr>
          <w:rFonts w:ascii="Courier New" w:eastAsia="Courier New" w:hAnsi="Courier New" w:cs="Courier New"/>
          <w:sz w:val="22"/>
          <w:szCs w:val="22"/>
        </w:rPr>
      </w:pPr>
      <w:r w:rsidRPr="008C539D">
        <w:rPr>
          <w:rFonts w:ascii="Courier New" w:eastAsia="Courier New" w:hAnsi="Courier New" w:cs="Courier New"/>
          <w:sz w:val="22"/>
          <w:szCs w:val="22"/>
        </w:rPr>
        <w:t>dict[</w:t>
      </w:r>
      <w:r w:rsidRPr="008C539D">
        <w:rPr>
          <w:rFonts w:ascii="Courier New" w:eastAsia="Courier New" w:hAnsi="Courier New" w:cs="Courier New"/>
          <w:b/>
          <w:color w:val="008000"/>
          <w:sz w:val="22"/>
          <w:szCs w:val="22"/>
        </w:rPr>
        <w:t>'Friend1'</w:t>
      </w:r>
      <w:r w:rsidRPr="008C539D">
        <w:rPr>
          <w:rFonts w:ascii="Courier New" w:eastAsia="Courier New" w:hAnsi="Courier New" w:cs="Courier New"/>
          <w:color w:val="000000"/>
          <w:sz w:val="22"/>
          <w:szCs w:val="22"/>
        </w:rPr>
        <w:t xml:space="preserve">] = </w:t>
      </w:r>
      <w:r w:rsidRPr="008C539D">
        <w:rPr>
          <w:rFonts w:ascii="Courier New" w:eastAsia="Courier New" w:hAnsi="Courier New" w:cs="Courier New"/>
          <w:b/>
          <w:color w:val="008000"/>
          <w:sz w:val="22"/>
          <w:szCs w:val="22"/>
        </w:rPr>
        <w:t xml:space="preserve">'Mohib' </w:t>
      </w:r>
      <w:r w:rsidRPr="008C539D">
        <w:rPr>
          <w:rFonts w:ascii="Courier New" w:eastAsia="Courier New" w:hAnsi="Courier New" w:cs="Courier New"/>
          <w:color w:val="000000"/>
          <w:sz w:val="22"/>
          <w:szCs w:val="22"/>
        </w:rPr>
        <w:t>dict[</w:t>
      </w:r>
      <w:r w:rsidRPr="008C539D">
        <w:rPr>
          <w:rFonts w:ascii="Courier New" w:eastAsia="Courier New" w:hAnsi="Courier New" w:cs="Courier New"/>
          <w:b/>
          <w:color w:val="008000"/>
          <w:sz w:val="22"/>
          <w:szCs w:val="22"/>
        </w:rPr>
        <w:t>'Friend2'</w:t>
      </w:r>
      <w:r w:rsidRPr="008C539D">
        <w:rPr>
          <w:rFonts w:ascii="Courier New" w:eastAsia="Courier New" w:hAnsi="Courier New" w:cs="Courier New"/>
          <w:color w:val="000000"/>
          <w:sz w:val="22"/>
          <w:szCs w:val="22"/>
        </w:rPr>
        <w:t xml:space="preserve">] = </w:t>
      </w:r>
      <w:r w:rsidRPr="008C539D">
        <w:rPr>
          <w:rFonts w:ascii="Courier New" w:eastAsia="Courier New" w:hAnsi="Courier New" w:cs="Courier New"/>
          <w:b/>
          <w:color w:val="008000"/>
          <w:sz w:val="22"/>
          <w:szCs w:val="22"/>
        </w:rPr>
        <w:t xml:space="preserve">'Akbar' </w:t>
      </w:r>
      <w:r w:rsidRPr="008C539D">
        <w:rPr>
          <w:rFonts w:ascii="Courier New" w:eastAsia="Courier New" w:hAnsi="Courier New" w:cs="Courier New"/>
          <w:color w:val="000000"/>
          <w:sz w:val="22"/>
          <w:szCs w:val="22"/>
        </w:rPr>
        <w:t>dict[</w:t>
      </w:r>
      <w:r w:rsidRPr="008C539D">
        <w:rPr>
          <w:rFonts w:ascii="Courier New" w:eastAsia="Courier New" w:hAnsi="Courier New" w:cs="Courier New"/>
          <w:b/>
          <w:color w:val="008000"/>
          <w:sz w:val="22"/>
          <w:szCs w:val="22"/>
        </w:rPr>
        <w:t>'Friend3'</w:t>
      </w:r>
      <w:r w:rsidRPr="008C539D">
        <w:rPr>
          <w:rFonts w:ascii="Courier New" w:eastAsia="Courier New" w:hAnsi="Courier New" w:cs="Courier New"/>
          <w:color w:val="000000"/>
          <w:sz w:val="22"/>
          <w:szCs w:val="22"/>
        </w:rPr>
        <w:t xml:space="preserve">] = </w:t>
      </w:r>
      <w:r w:rsidRPr="008C539D">
        <w:rPr>
          <w:rFonts w:ascii="Courier New" w:eastAsia="Courier New" w:hAnsi="Courier New" w:cs="Courier New"/>
          <w:b/>
          <w:color w:val="008000"/>
          <w:sz w:val="22"/>
          <w:szCs w:val="22"/>
        </w:rPr>
        <w:t>'Jazil'</w:t>
      </w:r>
    </w:p>
    <w:p w:rsidR="00A47C9C" w:rsidRPr="008C539D" w:rsidRDefault="00A47C9C">
      <w:pPr>
        <w:spacing w:before="10" w:line="240" w:lineRule="exact"/>
        <w:rPr>
          <w:sz w:val="24"/>
          <w:szCs w:val="24"/>
        </w:rPr>
      </w:pPr>
    </w:p>
    <w:p w:rsidR="00A47C9C" w:rsidRPr="008C539D" w:rsidRDefault="002C48F9">
      <w:pPr>
        <w:ind w:left="140" w:right="3917"/>
        <w:jc w:val="both"/>
        <w:rPr>
          <w:rFonts w:ascii="Courier New" w:eastAsia="Courier New" w:hAnsi="Courier New" w:cs="Courier New"/>
          <w:sz w:val="22"/>
          <w:szCs w:val="22"/>
        </w:rPr>
      </w:pPr>
      <w:r w:rsidRPr="008C539D">
        <w:rPr>
          <w:rFonts w:ascii="Courier New" w:eastAsia="Courier New" w:hAnsi="Courier New" w:cs="Courier New"/>
          <w:b/>
          <w:color w:val="000080"/>
          <w:sz w:val="22"/>
          <w:szCs w:val="22"/>
        </w:rPr>
        <w:t>print</w:t>
      </w:r>
      <w:r w:rsidRPr="008C539D">
        <w:rPr>
          <w:rFonts w:ascii="Courier New" w:eastAsia="Courier New" w:hAnsi="Courier New" w:cs="Courier New"/>
          <w:color w:val="000000"/>
          <w:sz w:val="22"/>
          <w:szCs w:val="22"/>
        </w:rPr>
        <w:t>(</w:t>
      </w:r>
      <w:r w:rsidRPr="008C539D">
        <w:rPr>
          <w:rFonts w:ascii="Courier New" w:eastAsia="Courier New" w:hAnsi="Courier New" w:cs="Courier New"/>
          <w:b/>
          <w:color w:val="008000"/>
          <w:sz w:val="22"/>
          <w:szCs w:val="22"/>
        </w:rPr>
        <w:t xml:space="preserve">"dict['Friend1']" </w:t>
      </w:r>
      <w:r w:rsidRPr="008C539D">
        <w:rPr>
          <w:rFonts w:ascii="Courier New" w:eastAsia="Courier New" w:hAnsi="Courier New" w:cs="Courier New"/>
          <w:color w:val="000000"/>
          <w:sz w:val="22"/>
          <w:szCs w:val="22"/>
        </w:rPr>
        <w:t>, dict[</w:t>
      </w:r>
      <w:r w:rsidRPr="008C539D">
        <w:rPr>
          <w:rFonts w:ascii="Courier New" w:eastAsia="Courier New" w:hAnsi="Courier New" w:cs="Courier New"/>
          <w:b/>
          <w:color w:val="008000"/>
          <w:sz w:val="22"/>
          <w:szCs w:val="22"/>
        </w:rPr>
        <w:t>'Friend1'</w:t>
      </w:r>
      <w:r w:rsidRPr="008C539D">
        <w:rPr>
          <w:rFonts w:ascii="Courier New" w:eastAsia="Courier New" w:hAnsi="Courier New" w:cs="Courier New"/>
          <w:color w:val="000000"/>
          <w:sz w:val="22"/>
          <w:szCs w:val="22"/>
        </w:rPr>
        <w:t xml:space="preserve">]) </w:t>
      </w:r>
      <w:r w:rsidRPr="008C539D">
        <w:rPr>
          <w:rFonts w:ascii="Courier New" w:eastAsia="Courier New" w:hAnsi="Courier New" w:cs="Courier New"/>
          <w:b/>
          <w:color w:val="000080"/>
          <w:sz w:val="22"/>
          <w:szCs w:val="22"/>
        </w:rPr>
        <w:t>print</w:t>
      </w:r>
      <w:r w:rsidRPr="008C539D">
        <w:rPr>
          <w:rFonts w:ascii="Courier New" w:eastAsia="Courier New" w:hAnsi="Courier New" w:cs="Courier New"/>
          <w:color w:val="000000"/>
          <w:sz w:val="22"/>
          <w:szCs w:val="22"/>
        </w:rPr>
        <w:t>(</w:t>
      </w:r>
      <w:r w:rsidRPr="008C539D">
        <w:rPr>
          <w:rFonts w:ascii="Courier New" w:eastAsia="Courier New" w:hAnsi="Courier New" w:cs="Courier New"/>
          <w:b/>
          <w:color w:val="008000"/>
          <w:sz w:val="22"/>
          <w:szCs w:val="22"/>
        </w:rPr>
        <w:t xml:space="preserve">"dict['Friend2']" </w:t>
      </w:r>
      <w:r w:rsidRPr="008C539D">
        <w:rPr>
          <w:rFonts w:ascii="Courier New" w:eastAsia="Courier New" w:hAnsi="Courier New" w:cs="Courier New"/>
          <w:color w:val="000000"/>
          <w:sz w:val="22"/>
          <w:szCs w:val="22"/>
        </w:rPr>
        <w:t>, dict[</w:t>
      </w:r>
      <w:r w:rsidRPr="008C539D">
        <w:rPr>
          <w:rFonts w:ascii="Courier New" w:eastAsia="Courier New" w:hAnsi="Courier New" w:cs="Courier New"/>
          <w:b/>
          <w:color w:val="008000"/>
          <w:sz w:val="22"/>
          <w:szCs w:val="22"/>
        </w:rPr>
        <w:t>'Friend2'</w:t>
      </w:r>
      <w:r w:rsidRPr="008C539D">
        <w:rPr>
          <w:rFonts w:ascii="Courier New" w:eastAsia="Courier New" w:hAnsi="Courier New" w:cs="Courier New"/>
          <w:color w:val="000000"/>
          <w:sz w:val="22"/>
          <w:szCs w:val="22"/>
        </w:rPr>
        <w:t xml:space="preserve">]) </w:t>
      </w:r>
      <w:r w:rsidRPr="008C539D">
        <w:rPr>
          <w:rFonts w:ascii="Courier New" w:eastAsia="Courier New" w:hAnsi="Courier New" w:cs="Courier New"/>
          <w:b/>
          <w:color w:val="000080"/>
          <w:sz w:val="22"/>
          <w:szCs w:val="22"/>
        </w:rPr>
        <w:t>print</w:t>
      </w:r>
      <w:r w:rsidRPr="008C539D">
        <w:rPr>
          <w:rFonts w:ascii="Courier New" w:eastAsia="Courier New" w:hAnsi="Courier New" w:cs="Courier New"/>
          <w:color w:val="000000"/>
          <w:sz w:val="22"/>
          <w:szCs w:val="22"/>
        </w:rPr>
        <w:t>(</w:t>
      </w:r>
      <w:r w:rsidRPr="008C539D">
        <w:rPr>
          <w:rFonts w:ascii="Courier New" w:eastAsia="Courier New" w:hAnsi="Courier New" w:cs="Courier New"/>
          <w:b/>
          <w:color w:val="008000"/>
          <w:sz w:val="22"/>
          <w:szCs w:val="22"/>
        </w:rPr>
        <w:t xml:space="preserve">"dict['Friend3']" </w:t>
      </w:r>
      <w:r w:rsidRPr="008C539D">
        <w:rPr>
          <w:rFonts w:ascii="Courier New" w:eastAsia="Courier New" w:hAnsi="Courier New" w:cs="Courier New"/>
          <w:color w:val="000000"/>
          <w:sz w:val="22"/>
          <w:szCs w:val="22"/>
        </w:rPr>
        <w:t>, dict[</w:t>
      </w:r>
      <w:r w:rsidRPr="008C539D">
        <w:rPr>
          <w:rFonts w:ascii="Courier New" w:eastAsia="Courier New" w:hAnsi="Courier New" w:cs="Courier New"/>
          <w:b/>
          <w:color w:val="008000"/>
          <w:sz w:val="22"/>
          <w:szCs w:val="22"/>
        </w:rPr>
        <w:t>'Friend3'</w:t>
      </w:r>
      <w:r w:rsidRPr="008C539D">
        <w:rPr>
          <w:rFonts w:ascii="Courier New" w:eastAsia="Courier New" w:hAnsi="Courier New" w:cs="Courier New"/>
          <w:color w:val="000000"/>
          <w:sz w:val="22"/>
          <w:szCs w:val="22"/>
        </w:rPr>
        <w:t>])</w:t>
      </w:r>
    </w:p>
    <w:p w:rsidR="00A47C9C" w:rsidRPr="008C539D" w:rsidRDefault="00A47C9C">
      <w:pPr>
        <w:spacing w:before="6" w:line="100" w:lineRule="exact"/>
        <w:rPr>
          <w:sz w:val="11"/>
          <w:szCs w:val="11"/>
        </w:rPr>
      </w:pPr>
    </w:p>
    <w:p w:rsidR="00A47C9C" w:rsidRPr="008C539D" w:rsidRDefault="00A47C9C">
      <w:pPr>
        <w:spacing w:line="200" w:lineRule="exact"/>
      </w:pPr>
    </w:p>
    <w:p w:rsidR="00A47C9C" w:rsidRPr="008C539D" w:rsidRDefault="00A47C9C">
      <w:pPr>
        <w:spacing w:line="200" w:lineRule="exact"/>
      </w:pPr>
    </w:p>
    <w:p w:rsidR="00C85C73" w:rsidRPr="008C539D" w:rsidRDefault="002C48F9">
      <w:pPr>
        <w:ind w:left="140" w:right="8635"/>
        <w:jc w:val="both"/>
        <w:rPr>
          <w:sz w:val="24"/>
          <w:szCs w:val="24"/>
        </w:rPr>
      </w:pPr>
      <w:r w:rsidRPr="008C539D">
        <w:rPr>
          <w:b/>
          <w:sz w:val="24"/>
          <w:szCs w:val="24"/>
        </w:rPr>
        <w:t>Output:</w:t>
      </w:r>
    </w:p>
    <w:p w:rsidR="00C85C73" w:rsidRPr="008C539D" w:rsidRDefault="00C85C73" w:rsidP="00C85C73">
      <w:pPr>
        <w:rPr>
          <w:sz w:val="24"/>
          <w:szCs w:val="24"/>
        </w:rPr>
      </w:pPr>
    </w:p>
    <w:p w:rsidR="00C85C73" w:rsidRPr="008C539D" w:rsidRDefault="00C85C73" w:rsidP="00C85C73">
      <w:pPr>
        <w:ind w:left="140"/>
        <w:rPr>
          <w:rFonts w:ascii="Courier New" w:eastAsia="Courier New" w:hAnsi="Courier New" w:cs="Courier New"/>
          <w:b/>
          <w:color w:val="000080"/>
          <w:sz w:val="22"/>
          <w:szCs w:val="22"/>
        </w:rPr>
      </w:pPr>
      <w:r w:rsidRPr="008C539D">
        <w:rPr>
          <w:rFonts w:ascii="Courier New" w:eastAsia="Courier New" w:hAnsi="Courier New" w:cs="Courier New"/>
          <w:b/>
          <w:color w:val="000080"/>
          <w:sz w:val="22"/>
          <w:szCs w:val="22"/>
        </w:rPr>
        <w:t>dict['Age']:  12.5</w:t>
      </w:r>
    </w:p>
    <w:p w:rsidR="00C85C73" w:rsidRPr="008C539D" w:rsidRDefault="00C85C73" w:rsidP="00C85C73">
      <w:pPr>
        <w:ind w:left="140"/>
        <w:rPr>
          <w:rFonts w:ascii="Courier New" w:eastAsia="Courier New" w:hAnsi="Courier New" w:cs="Courier New"/>
          <w:b/>
          <w:color w:val="000080"/>
          <w:sz w:val="22"/>
          <w:szCs w:val="22"/>
        </w:rPr>
      </w:pPr>
      <w:r w:rsidRPr="008C539D">
        <w:rPr>
          <w:rFonts w:ascii="Courier New" w:eastAsia="Courier New" w:hAnsi="Courier New" w:cs="Courier New"/>
          <w:b/>
          <w:color w:val="000080"/>
          <w:sz w:val="22"/>
          <w:szCs w:val="22"/>
        </w:rPr>
        <w:t>dict['School']:  The Seeds School</w:t>
      </w:r>
    </w:p>
    <w:p w:rsidR="00C85C73" w:rsidRPr="008C539D" w:rsidRDefault="00C85C73" w:rsidP="00C85C73">
      <w:pPr>
        <w:ind w:left="140"/>
        <w:rPr>
          <w:rFonts w:ascii="Courier New" w:eastAsia="Courier New" w:hAnsi="Courier New" w:cs="Courier New"/>
          <w:b/>
          <w:color w:val="000080"/>
          <w:sz w:val="22"/>
          <w:szCs w:val="22"/>
        </w:rPr>
      </w:pPr>
      <w:r w:rsidRPr="008C539D">
        <w:rPr>
          <w:rFonts w:ascii="Courier New" w:eastAsia="Courier New" w:hAnsi="Courier New" w:cs="Courier New"/>
          <w:b/>
          <w:color w:val="000080"/>
          <w:sz w:val="22"/>
          <w:szCs w:val="22"/>
        </w:rPr>
        <w:t>dict['Friend1'] Mohib</w:t>
      </w:r>
    </w:p>
    <w:p w:rsidR="00C85C73" w:rsidRPr="008C539D" w:rsidRDefault="00C85C73" w:rsidP="00C85C73">
      <w:pPr>
        <w:ind w:left="140"/>
        <w:rPr>
          <w:rFonts w:ascii="Courier New" w:eastAsia="Courier New" w:hAnsi="Courier New" w:cs="Courier New"/>
          <w:b/>
          <w:color w:val="000080"/>
          <w:sz w:val="22"/>
          <w:szCs w:val="22"/>
        </w:rPr>
      </w:pPr>
      <w:r w:rsidRPr="008C539D">
        <w:rPr>
          <w:rFonts w:ascii="Courier New" w:eastAsia="Courier New" w:hAnsi="Courier New" w:cs="Courier New"/>
          <w:b/>
          <w:color w:val="000080"/>
          <w:sz w:val="22"/>
          <w:szCs w:val="22"/>
        </w:rPr>
        <w:t>dict['Friend2'] Akbar</w:t>
      </w:r>
    </w:p>
    <w:p w:rsidR="00C85C73" w:rsidRPr="008C539D" w:rsidRDefault="00C85C73" w:rsidP="00C85C73">
      <w:pPr>
        <w:ind w:left="140"/>
        <w:rPr>
          <w:rFonts w:ascii="Courier New" w:eastAsia="Courier New" w:hAnsi="Courier New" w:cs="Courier New"/>
          <w:b/>
          <w:color w:val="000080"/>
          <w:sz w:val="22"/>
          <w:szCs w:val="22"/>
        </w:rPr>
      </w:pPr>
      <w:r w:rsidRPr="008C539D">
        <w:rPr>
          <w:rFonts w:ascii="Courier New" w:eastAsia="Courier New" w:hAnsi="Courier New" w:cs="Courier New"/>
          <w:b/>
          <w:color w:val="000080"/>
          <w:sz w:val="22"/>
          <w:szCs w:val="22"/>
        </w:rPr>
        <w:t>dict['Friend3'] Jazil</w:t>
      </w:r>
    </w:p>
    <w:p w:rsidR="00A47C9C" w:rsidRPr="008C539D" w:rsidRDefault="00A47C9C" w:rsidP="00C85C73">
      <w:pPr>
        <w:rPr>
          <w:sz w:val="24"/>
          <w:szCs w:val="24"/>
        </w:rPr>
        <w:sectPr w:rsidR="00A47C9C" w:rsidRPr="008C539D" w:rsidSect="004E1EF7">
          <w:type w:val="continuous"/>
          <w:pgSz w:w="12240" w:h="15840"/>
          <w:pgMar w:top="1140" w:right="1300" w:bottom="280" w:left="1300" w:header="720" w:footer="720" w:gutter="0"/>
          <w:pgBorders w:offsetFrom="page">
            <w:top w:val="single" w:sz="18" w:space="26" w:color="auto"/>
            <w:left w:val="single" w:sz="18" w:space="31" w:color="auto"/>
            <w:bottom w:val="single" w:sz="18" w:space="26" w:color="auto"/>
            <w:right w:val="single" w:sz="18" w:space="31" w:color="auto"/>
          </w:pgBorders>
          <w:cols w:space="720"/>
        </w:sectPr>
      </w:pPr>
    </w:p>
    <w:p w:rsidR="00A47C9C" w:rsidRPr="008C539D" w:rsidRDefault="00A47C9C">
      <w:pPr>
        <w:spacing w:before="9" w:line="160" w:lineRule="exact"/>
        <w:rPr>
          <w:sz w:val="16"/>
          <w:szCs w:val="16"/>
        </w:rPr>
        <w:sectPr w:rsidR="00A47C9C" w:rsidRPr="008C539D" w:rsidSect="004E1EF7">
          <w:pgSz w:w="12240" w:h="15840"/>
          <w:pgMar w:top="1140" w:right="1300" w:bottom="280" w:left="1300" w:header="710" w:footer="1139" w:gutter="0"/>
          <w:pgBorders w:offsetFrom="page">
            <w:top w:val="single" w:sz="18" w:space="26" w:color="auto"/>
            <w:left w:val="single" w:sz="18" w:space="31" w:color="auto"/>
            <w:bottom w:val="single" w:sz="18" w:space="26" w:color="auto"/>
            <w:right w:val="single" w:sz="18" w:space="31" w:color="auto"/>
          </w:pgBorders>
          <w:cols w:space="720"/>
        </w:sectPr>
      </w:pPr>
    </w:p>
    <w:p w:rsidR="00A47C9C" w:rsidRPr="008C539D" w:rsidRDefault="00A47C9C">
      <w:pPr>
        <w:spacing w:line="200" w:lineRule="exact"/>
      </w:pPr>
    </w:p>
    <w:p w:rsidR="00A47C9C" w:rsidRPr="008C539D" w:rsidRDefault="002C48F9">
      <w:pPr>
        <w:ind w:left="140"/>
        <w:rPr>
          <w:sz w:val="24"/>
          <w:szCs w:val="24"/>
        </w:rPr>
      </w:pPr>
      <w:r w:rsidRPr="008C539D">
        <w:rPr>
          <w:b/>
          <w:sz w:val="24"/>
          <w:szCs w:val="24"/>
        </w:rPr>
        <w:t xml:space="preserve">Program 7: </w:t>
      </w:r>
      <w:r w:rsidRPr="008C539D">
        <w:rPr>
          <w:sz w:val="24"/>
          <w:szCs w:val="24"/>
        </w:rPr>
        <w:t>Use pop() to remove the key and its item from the exiting dictionary.</w:t>
      </w:r>
    </w:p>
    <w:p w:rsidR="00A47C9C" w:rsidRPr="008C539D" w:rsidRDefault="00A47C9C">
      <w:pPr>
        <w:spacing w:before="2" w:line="160" w:lineRule="exact"/>
        <w:rPr>
          <w:sz w:val="16"/>
          <w:szCs w:val="16"/>
        </w:rPr>
      </w:pPr>
    </w:p>
    <w:p w:rsidR="00A47C9C" w:rsidRPr="008C539D" w:rsidRDefault="00A47C9C">
      <w:pPr>
        <w:spacing w:line="200" w:lineRule="exact"/>
      </w:pPr>
    </w:p>
    <w:p w:rsidR="00A47C9C" w:rsidRPr="008C539D" w:rsidRDefault="002C48F9">
      <w:pPr>
        <w:ind w:left="140"/>
        <w:rPr>
          <w:sz w:val="24"/>
          <w:szCs w:val="24"/>
        </w:rPr>
      </w:pPr>
      <w:r w:rsidRPr="008C539D">
        <w:rPr>
          <w:b/>
          <w:sz w:val="24"/>
          <w:szCs w:val="24"/>
        </w:rPr>
        <w:t>Code:</w:t>
      </w:r>
    </w:p>
    <w:p w:rsidR="00A47C9C" w:rsidRPr="008C539D" w:rsidRDefault="00EE71F0">
      <w:pPr>
        <w:spacing w:before="41"/>
        <w:ind w:left="140"/>
        <w:rPr>
          <w:rFonts w:ascii="Courier New" w:eastAsia="Courier New" w:hAnsi="Courier New" w:cs="Courier New"/>
          <w:sz w:val="22"/>
          <w:szCs w:val="22"/>
        </w:rPr>
      </w:pPr>
      <w:r>
        <w:pict>
          <v:group id="_x0000_s1080" style="position:absolute;left:0;text-align:left;margin-left:1in;margin-top:1.95pt;width:26.4pt;height:12.6pt;z-index:-251654144;mso-position-horizontal-relative:page" coordorigin="1440,39" coordsize="528,252">
            <v:shape id="_x0000_s1081" style="position:absolute;left:1440;top:39;width:528;height:252" coordorigin="1440,39" coordsize="528,252" path="m1440,291r528,l1968,39r-528,l1440,291xe" fillcolor="#ffe3ff" stroked="f">
              <v:path arrowok="t"/>
            </v:shape>
            <w10:wrap anchorx="page"/>
          </v:group>
        </w:pict>
      </w:r>
      <w:r w:rsidR="002C48F9" w:rsidRPr="008C539D">
        <w:rPr>
          <w:rFonts w:ascii="Courier New" w:eastAsia="Courier New" w:hAnsi="Courier New" w:cs="Courier New"/>
          <w:sz w:val="22"/>
          <w:szCs w:val="22"/>
        </w:rPr>
        <w:t>dict = {</w:t>
      </w:r>
      <w:r w:rsidR="002C48F9" w:rsidRPr="008C539D">
        <w:rPr>
          <w:rFonts w:ascii="Courier New" w:eastAsia="Courier New" w:hAnsi="Courier New" w:cs="Courier New"/>
          <w:b/>
          <w:color w:val="008000"/>
          <w:sz w:val="22"/>
          <w:szCs w:val="22"/>
        </w:rPr>
        <w:t xml:space="preserve">'Name' </w:t>
      </w:r>
      <w:r w:rsidR="002C48F9" w:rsidRPr="008C539D">
        <w:rPr>
          <w:rFonts w:ascii="Courier New" w:eastAsia="Courier New" w:hAnsi="Courier New" w:cs="Courier New"/>
          <w:color w:val="000000"/>
          <w:sz w:val="22"/>
          <w:szCs w:val="22"/>
        </w:rPr>
        <w:t xml:space="preserve">: </w:t>
      </w:r>
      <w:r w:rsidR="002C48F9" w:rsidRPr="008C539D">
        <w:rPr>
          <w:rFonts w:ascii="Courier New" w:eastAsia="Courier New" w:hAnsi="Courier New" w:cs="Courier New"/>
          <w:b/>
          <w:color w:val="008000"/>
          <w:sz w:val="22"/>
          <w:szCs w:val="22"/>
        </w:rPr>
        <w:t>'Jibran'</w:t>
      </w:r>
      <w:r w:rsidR="002C48F9" w:rsidRPr="008C539D">
        <w:rPr>
          <w:rFonts w:ascii="Courier New" w:eastAsia="Courier New" w:hAnsi="Courier New" w:cs="Courier New"/>
          <w:color w:val="000000"/>
          <w:sz w:val="22"/>
          <w:szCs w:val="22"/>
        </w:rPr>
        <w:t xml:space="preserve">, </w:t>
      </w:r>
      <w:r w:rsidR="002C48F9" w:rsidRPr="008C539D">
        <w:rPr>
          <w:rFonts w:ascii="Courier New" w:eastAsia="Courier New" w:hAnsi="Courier New" w:cs="Courier New"/>
          <w:b/>
          <w:color w:val="008000"/>
          <w:sz w:val="22"/>
          <w:szCs w:val="22"/>
        </w:rPr>
        <w:t>'Age'</w:t>
      </w:r>
      <w:r w:rsidR="002C48F9" w:rsidRPr="008C539D">
        <w:rPr>
          <w:rFonts w:ascii="Courier New" w:eastAsia="Courier New" w:hAnsi="Courier New" w:cs="Courier New"/>
          <w:color w:val="000000"/>
          <w:sz w:val="22"/>
          <w:szCs w:val="22"/>
        </w:rPr>
        <w:t xml:space="preserve">: </w:t>
      </w:r>
      <w:r w:rsidR="002C48F9" w:rsidRPr="008C539D">
        <w:rPr>
          <w:rFonts w:ascii="Courier New" w:eastAsia="Courier New" w:hAnsi="Courier New" w:cs="Courier New"/>
          <w:color w:val="0000FF"/>
          <w:sz w:val="22"/>
          <w:szCs w:val="22"/>
        </w:rPr>
        <w:t>12</w:t>
      </w:r>
      <w:r w:rsidR="002C48F9" w:rsidRPr="008C539D">
        <w:rPr>
          <w:rFonts w:ascii="Courier New" w:eastAsia="Courier New" w:hAnsi="Courier New" w:cs="Courier New"/>
          <w:color w:val="000000"/>
          <w:sz w:val="22"/>
          <w:szCs w:val="22"/>
        </w:rPr>
        <w:t xml:space="preserve">, </w:t>
      </w:r>
      <w:r w:rsidR="002C48F9" w:rsidRPr="008C539D">
        <w:rPr>
          <w:rFonts w:ascii="Courier New" w:eastAsia="Courier New" w:hAnsi="Courier New" w:cs="Courier New"/>
          <w:b/>
          <w:color w:val="008000"/>
          <w:sz w:val="22"/>
          <w:szCs w:val="22"/>
        </w:rPr>
        <w:t>'Class'</w:t>
      </w:r>
      <w:r w:rsidR="002C48F9" w:rsidRPr="008C539D">
        <w:rPr>
          <w:rFonts w:ascii="Courier New" w:eastAsia="Courier New" w:hAnsi="Courier New" w:cs="Courier New"/>
          <w:color w:val="000000"/>
          <w:sz w:val="22"/>
          <w:szCs w:val="22"/>
        </w:rPr>
        <w:t>:</w:t>
      </w:r>
      <w:r w:rsidR="002C48F9" w:rsidRPr="008C539D">
        <w:rPr>
          <w:rFonts w:ascii="Courier New" w:eastAsia="Courier New" w:hAnsi="Courier New" w:cs="Courier New"/>
          <w:b/>
          <w:color w:val="008000"/>
          <w:sz w:val="22"/>
          <w:szCs w:val="22"/>
        </w:rPr>
        <w:t>'Sixth'</w:t>
      </w:r>
      <w:r w:rsidR="002C48F9" w:rsidRPr="008C539D">
        <w:rPr>
          <w:rFonts w:ascii="Courier New" w:eastAsia="Courier New" w:hAnsi="Courier New" w:cs="Courier New"/>
          <w:color w:val="000000"/>
          <w:sz w:val="22"/>
          <w:szCs w:val="22"/>
        </w:rPr>
        <w:t xml:space="preserve">, </w:t>
      </w:r>
      <w:r w:rsidR="002C48F9" w:rsidRPr="008C539D">
        <w:rPr>
          <w:rFonts w:ascii="Courier New" w:eastAsia="Courier New" w:hAnsi="Courier New" w:cs="Courier New"/>
          <w:b/>
          <w:color w:val="008000"/>
          <w:sz w:val="22"/>
          <w:szCs w:val="22"/>
        </w:rPr>
        <w:t>'DOB'</w:t>
      </w:r>
      <w:r w:rsidR="002C48F9" w:rsidRPr="008C539D">
        <w:rPr>
          <w:rFonts w:ascii="Courier New" w:eastAsia="Courier New" w:hAnsi="Courier New" w:cs="Courier New"/>
          <w:color w:val="000000"/>
          <w:sz w:val="22"/>
          <w:szCs w:val="22"/>
        </w:rPr>
        <w:t>:</w:t>
      </w:r>
      <w:r w:rsidR="002C48F9" w:rsidRPr="008C539D">
        <w:rPr>
          <w:rFonts w:ascii="Courier New" w:eastAsia="Courier New" w:hAnsi="Courier New" w:cs="Courier New"/>
          <w:b/>
          <w:color w:val="008000"/>
          <w:sz w:val="22"/>
          <w:szCs w:val="22"/>
        </w:rPr>
        <w:t>'16 April</w:t>
      </w:r>
    </w:p>
    <w:p w:rsidR="00A47C9C" w:rsidRPr="008C539D" w:rsidRDefault="002C48F9">
      <w:pPr>
        <w:ind w:left="140"/>
        <w:rPr>
          <w:rFonts w:ascii="Courier New" w:eastAsia="Courier New" w:hAnsi="Courier New" w:cs="Courier New"/>
          <w:sz w:val="22"/>
          <w:szCs w:val="22"/>
        </w:rPr>
      </w:pPr>
      <w:r w:rsidRPr="008C539D">
        <w:rPr>
          <w:rFonts w:ascii="Courier New" w:eastAsia="Courier New" w:hAnsi="Courier New" w:cs="Courier New"/>
          <w:b/>
          <w:color w:val="008000"/>
          <w:sz w:val="22"/>
          <w:szCs w:val="22"/>
        </w:rPr>
        <w:t>2006', 'School' : 'The Seeds School', 'Friend1':'Mohib',</w:t>
      </w:r>
    </w:p>
    <w:p w:rsidR="00A47C9C" w:rsidRPr="008C539D" w:rsidRDefault="002C48F9">
      <w:pPr>
        <w:spacing w:line="240" w:lineRule="exact"/>
        <w:ind w:left="140"/>
        <w:rPr>
          <w:rFonts w:ascii="Courier New" w:eastAsia="Courier New" w:hAnsi="Courier New" w:cs="Courier New"/>
          <w:sz w:val="22"/>
          <w:szCs w:val="22"/>
        </w:rPr>
      </w:pPr>
      <w:r w:rsidRPr="008C539D">
        <w:rPr>
          <w:rFonts w:ascii="Courier New" w:eastAsia="Courier New" w:hAnsi="Courier New" w:cs="Courier New"/>
          <w:b/>
          <w:color w:val="008000"/>
          <w:position w:val="1"/>
          <w:sz w:val="22"/>
          <w:szCs w:val="22"/>
        </w:rPr>
        <w:t>'Friend2':'Akbar', 'Friend3':'Jazil'</w:t>
      </w:r>
      <w:r w:rsidRPr="008C539D">
        <w:rPr>
          <w:rFonts w:ascii="Courier New" w:eastAsia="Courier New" w:hAnsi="Courier New" w:cs="Courier New"/>
          <w:color w:val="000000"/>
          <w:position w:val="1"/>
          <w:sz w:val="22"/>
          <w:szCs w:val="22"/>
        </w:rPr>
        <w:t>}</w:t>
      </w:r>
    </w:p>
    <w:p w:rsidR="00A47C9C" w:rsidRPr="008C539D" w:rsidRDefault="00A47C9C">
      <w:pPr>
        <w:spacing w:before="18" w:line="200" w:lineRule="exact"/>
      </w:pPr>
    </w:p>
    <w:p w:rsidR="00A47C9C" w:rsidRPr="008C539D" w:rsidRDefault="00EE71F0">
      <w:pPr>
        <w:spacing w:before="39"/>
        <w:ind w:left="140"/>
        <w:rPr>
          <w:rFonts w:ascii="Courier New" w:eastAsia="Courier New" w:hAnsi="Courier New" w:cs="Courier New"/>
          <w:sz w:val="22"/>
          <w:szCs w:val="22"/>
        </w:rPr>
      </w:pPr>
      <w:r>
        <w:pict>
          <v:group id="_x0000_s1078" style="position:absolute;left:0;text-align:left;margin-left:151.2pt;margin-top:1.85pt;width:26.4pt;height:12.6pt;z-index:-251653120;mso-position-horizontal-relative:page" coordorigin="3024,37" coordsize="528,252">
            <v:shape id="_x0000_s1079" style="position:absolute;left:3024;top:37;width:528;height:252" coordorigin="3024,37" coordsize="528,252" path="m3024,289r528,l3552,37r-528,l3024,289xe" fillcolor="#e3e3ff" stroked="f">
              <v:path arrowok="t"/>
            </v:shape>
            <w10:wrap anchorx="page"/>
          </v:group>
        </w:pict>
      </w:r>
      <w:r w:rsidR="002C48F9" w:rsidRPr="008C539D">
        <w:rPr>
          <w:rFonts w:ascii="Courier New" w:eastAsia="Courier New" w:hAnsi="Courier New" w:cs="Courier New"/>
          <w:b/>
          <w:color w:val="000080"/>
          <w:sz w:val="22"/>
          <w:szCs w:val="22"/>
        </w:rPr>
        <w:t xml:space="preserve">for </w:t>
      </w:r>
      <w:r w:rsidR="002C48F9" w:rsidRPr="008C539D">
        <w:rPr>
          <w:rFonts w:ascii="Courier New" w:eastAsia="Courier New" w:hAnsi="Courier New" w:cs="Courier New"/>
          <w:color w:val="000000"/>
          <w:sz w:val="22"/>
          <w:szCs w:val="22"/>
        </w:rPr>
        <w:t xml:space="preserve">x, y </w:t>
      </w:r>
      <w:r w:rsidR="002C48F9" w:rsidRPr="008C539D">
        <w:rPr>
          <w:rFonts w:ascii="Courier New" w:eastAsia="Courier New" w:hAnsi="Courier New" w:cs="Courier New"/>
          <w:b/>
          <w:color w:val="000080"/>
          <w:sz w:val="22"/>
          <w:szCs w:val="22"/>
        </w:rPr>
        <w:t xml:space="preserve">in </w:t>
      </w:r>
      <w:r w:rsidR="002C48F9" w:rsidRPr="008C539D">
        <w:rPr>
          <w:rFonts w:ascii="Courier New" w:eastAsia="Courier New" w:hAnsi="Courier New" w:cs="Courier New"/>
          <w:color w:val="000000"/>
          <w:sz w:val="22"/>
          <w:szCs w:val="22"/>
        </w:rPr>
        <w:t>dict.items():</w:t>
      </w:r>
    </w:p>
    <w:p w:rsidR="00A47C9C" w:rsidRPr="008C539D" w:rsidRDefault="002C48F9">
      <w:pPr>
        <w:spacing w:line="240" w:lineRule="exact"/>
        <w:ind w:left="404"/>
        <w:rPr>
          <w:rFonts w:ascii="Courier New" w:eastAsia="Courier New" w:hAnsi="Courier New" w:cs="Courier New"/>
          <w:sz w:val="22"/>
          <w:szCs w:val="22"/>
        </w:rPr>
      </w:pPr>
      <w:r w:rsidRPr="008C539D">
        <w:rPr>
          <w:rFonts w:ascii="Courier New" w:eastAsia="Courier New" w:hAnsi="Courier New" w:cs="Courier New"/>
          <w:b/>
          <w:color w:val="000080"/>
          <w:position w:val="2"/>
          <w:sz w:val="22"/>
          <w:szCs w:val="22"/>
        </w:rPr>
        <w:t>print</w:t>
      </w:r>
      <w:r w:rsidRPr="008C539D">
        <w:rPr>
          <w:rFonts w:ascii="Courier New" w:eastAsia="Courier New" w:hAnsi="Courier New" w:cs="Courier New"/>
          <w:color w:val="000000"/>
          <w:position w:val="2"/>
          <w:sz w:val="22"/>
          <w:szCs w:val="22"/>
        </w:rPr>
        <w:t>(x, y)</w:t>
      </w:r>
    </w:p>
    <w:p w:rsidR="00A47C9C" w:rsidRPr="008C539D" w:rsidRDefault="00EE71F0">
      <w:pPr>
        <w:spacing w:before="7"/>
        <w:ind w:left="140"/>
        <w:rPr>
          <w:rFonts w:ascii="Courier New" w:eastAsia="Courier New" w:hAnsi="Courier New" w:cs="Courier New"/>
          <w:sz w:val="22"/>
          <w:szCs w:val="22"/>
        </w:rPr>
      </w:pPr>
      <w:r>
        <w:pict>
          <v:group id="_x0000_s1075" style="position:absolute;left:0;text-align:left;margin-left:71.5pt;margin-top:.15pt;width:126.4pt;height:25.35pt;z-index:-251652096;mso-position-horizontal-relative:page" coordorigin="1430,3" coordsize="2528,507">
            <v:shape id="_x0000_s1077" style="position:absolute;left:1440;top:13;width:2508;height:238" coordorigin="1440,13" coordsize="2508,238" path="m1440,250r2509,l3949,13r-2509,l1440,250xe" fillcolor="#ffe3ff" stroked="f">
              <v:path arrowok="t"/>
            </v:shape>
            <v:shape id="_x0000_s1076" style="position:absolute;left:1440;top:262;width:1452;height:238" coordorigin="1440,262" coordsize="1452,238" path="m1440,500r1452,l2892,262r-1452,l1440,500xe" fillcolor="#ffe3ff" stroked="f">
              <v:path arrowok="t"/>
            </v:shape>
            <w10:wrap anchorx="page"/>
          </v:group>
        </w:pict>
      </w:r>
      <w:r w:rsidR="002C48F9" w:rsidRPr="008C539D">
        <w:rPr>
          <w:rFonts w:ascii="Courier New" w:eastAsia="Courier New" w:hAnsi="Courier New" w:cs="Courier New"/>
          <w:sz w:val="22"/>
          <w:szCs w:val="22"/>
        </w:rPr>
        <w:t>dict.pop("Friend1")</w:t>
      </w:r>
    </w:p>
    <w:p w:rsidR="00A47C9C" w:rsidRPr="008C539D" w:rsidRDefault="002C48F9">
      <w:pPr>
        <w:ind w:left="140"/>
        <w:rPr>
          <w:rFonts w:ascii="Courier New" w:eastAsia="Courier New" w:hAnsi="Courier New" w:cs="Courier New"/>
          <w:sz w:val="22"/>
          <w:szCs w:val="22"/>
        </w:rPr>
      </w:pPr>
      <w:r w:rsidRPr="008C539D">
        <w:rPr>
          <w:rFonts w:ascii="Courier New" w:eastAsia="Courier New" w:hAnsi="Courier New" w:cs="Courier New"/>
          <w:sz w:val="22"/>
          <w:szCs w:val="22"/>
        </w:rPr>
        <w:t>print(dict)</w:t>
      </w:r>
    </w:p>
    <w:p w:rsidR="00A47C9C" w:rsidRPr="008C539D" w:rsidRDefault="00A47C9C">
      <w:pPr>
        <w:spacing w:before="13" w:line="220" w:lineRule="exact"/>
        <w:rPr>
          <w:sz w:val="22"/>
          <w:szCs w:val="22"/>
        </w:rPr>
      </w:pPr>
    </w:p>
    <w:p w:rsidR="00A47C9C" w:rsidRPr="008C539D" w:rsidRDefault="002C48F9">
      <w:pPr>
        <w:spacing w:line="260" w:lineRule="exact"/>
        <w:ind w:left="140"/>
        <w:rPr>
          <w:sz w:val="24"/>
          <w:szCs w:val="24"/>
        </w:rPr>
      </w:pPr>
      <w:r w:rsidRPr="008C539D">
        <w:rPr>
          <w:b/>
          <w:position w:val="-1"/>
          <w:sz w:val="24"/>
          <w:szCs w:val="24"/>
        </w:rPr>
        <w:t>Output:</w:t>
      </w:r>
    </w:p>
    <w:p w:rsidR="00A47C9C" w:rsidRPr="008C539D" w:rsidRDefault="00A47C9C">
      <w:pPr>
        <w:spacing w:before="6" w:line="140" w:lineRule="exact"/>
        <w:rPr>
          <w:sz w:val="14"/>
          <w:szCs w:val="14"/>
        </w:rPr>
      </w:pPr>
    </w:p>
    <w:p w:rsidR="00A47C9C" w:rsidRPr="008C539D" w:rsidRDefault="00A47C9C" w:rsidP="00C85C73">
      <w:pPr>
        <w:ind w:left="140"/>
        <w:rPr>
          <w:rFonts w:ascii="Courier New" w:eastAsia="Courier New" w:hAnsi="Courier New" w:cs="Courier New"/>
          <w:b/>
          <w:color w:val="000080"/>
          <w:sz w:val="22"/>
          <w:szCs w:val="22"/>
        </w:rPr>
      </w:pPr>
    </w:p>
    <w:p w:rsidR="00C85C73" w:rsidRPr="008C539D" w:rsidRDefault="00C85C73" w:rsidP="00C85C73">
      <w:pPr>
        <w:ind w:left="140"/>
        <w:rPr>
          <w:rFonts w:ascii="Courier New" w:eastAsia="Courier New" w:hAnsi="Courier New" w:cs="Courier New"/>
          <w:b/>
          <w:color w:val="000080"/>
          <w:sz w:val="22"/>
          <w:szCs w:val="22"/>
        </w:rPr>
      </w:pPr>
      <w:r w:rsidRPr="008C539D">
        <w:rPr>
          <w:rFonts w:ascii="Courier New" w:eastAsia="Courier New" w:hAnsi="Courier New" w:cs="Courier New"/>
          <w:b/>
          <w:color w:val="000080"/>
          <w:sz w:val="22"/>
          <w:szCs w:val="22"/>
        </w:rPr>
        <w:t>Name Jibran</w:t>
      </w:r>
    </w:p>
    <w:p w:rsidR="00C85C73" w:rsidRPr="008C539D" w:rsidRDefault="00C85C73" w:rsidP="00C85C73">
      <w:pPr>
        <w:ind w:left="140"/>
        <w:rPr>
          <w:rFonts w:ascii="Courier New" w:eastAsia="Courier New" w:hAnsi="Courier New" w:cs="Courier New"/>
          <w:b/>
          <w:color w:val="000080"/>
          <w:sz w:val="22"/>
          <w:szCs w:val="22"/>
        </w:rPr>
      </w:pPr>
      <w:r w:rsidRPr="008C539D">
        <w:rPr>
          <w:rFonts w:ascii="Courier New" w:eastAsia="Courier New" w:hAnsi="Courier New" w:cs="Courier New"/>
          <w:b/>
          <w:color w:val="000080"/>
          <w:sz w:val="22"/>
          <w:szCs w:val="22"/>
        </w:rPr>
        <w:t>Age 12</w:t>
      </w:r>
    </w:p>
    <w:p w:rsidR="00C85C73" w:rsidRPr="008C539D" w:rsidRDefault="00C85C73" w:rsidP="00C85C73">
      <w:pPr>
        <w:ind w:left="140"/>
        <w:rPr>
          <w:rFonts w:ascii="Courier New" w:eastAsia="Courier New" w:hAnsi="Courier New" w:cs="Courier New"/>
          <w:b/>
          <w:color w:val="000080"/>
          <w:sz w:val="22"/>
          <w:szCs w:val="22"/>
        </w:rPr>
      </w:pPr>
      <w:r w:rsidRPr="008C539D">
        <w:rPr>
          <w:rFonts w:ascii="Courier New" w:eastAsia="Courier New" w:hAnsi="Courier New" w:cs="Courier New"/>
          <w:b/>
          <w:color w:val="000080"/>
          <w:sz w:val="22"/>
          <w:szCs w:val="22"/>
        </w:rPr>
        <w:t>Class Sixth</w:t>
      </w:r>
    </w:p>
    <w:p w:rsidR="00C85C73" w:rsidRPr="008C539D" w:rsidRDefault="00C85C73" w:rsidP="00C85C73">
      <w:pPr>
        <w:ind w:left="140"/>
        <w:rPr>
          <w:rFonts w:ascii="Courier New" w:eastAsia="Courier New" w:hAnsi="Courier New" w:cs="Courier New"/>
          <w:b/>
          <w:color w:val="000080"/>
          <w:sz w:val="22"/>
          <w:szCs w:val="22"/>
        </w:rPr>
      </w:pPr>
      <w:r w:rsidRPr="008C539D">
        <w:rPr>
          <w:rFonts w:ascii="Courier New" w:eastAsia="Courier New" w:hAnsi="Courier New" w:cs="Courier New"/>
          <w:b/>
          <w:color w:val="000080"/>
          <w:sz w:val="22"/>
          <w:szCs w:val="22"/>
        </w:rPr>
        <w:t>DOB 16 April 2006</w:t>
      </w:r>
    </w:p>
    <w:p w:rsidR="00C85C73" w:rsidRPr="008C539D" w:rsidRDefault="00C85C73" w:rsidP="00C85C73">
      <w:pPr>
        <w:ind w:left="140"/>
        <w:rPr>
          <w:rFonts w:ascii="Courier New" w:eastAsia="Courier New" w:hAnsi="Courier New" w:cs="Courier New"/>
          <w:b/>
          <w:color w:val="000080"/>
          <w:sz w:val="22"/>
          <w:szCs w:val="22"/>
        </w:rPr>
      </w:pPr>
      <w:r w:rsidRPr="008C539D">
        <w:rPr>
          <w:rFonts w:ascii="Courier New" w:eastAsia="Courier New" w:hAnsi="Courier New" w:cs="Courier New"/>
          <w:b/>
          <w:color w:val="000080"/>
          <w:sz w:val="22"/>
          <w:szCs w:val="22"/>
        </w:rPr>
        <w:t>School The Seeds School</w:t>
      </w:r>
    </w:p>
    <w:p w:rsidR="00C85C73" w:rsidRPr="008C539D" w:rsidRDefault="00C85C73" w:rsidP="00C85C73">
      <w:pPr>
        <w:ind w:left="140"/>
        <w:rPr>
          <w:rFonts w:ascii="Courier New" w:eastAsia="Courier New" w:hAnsi="Courier New" w:cs="Courier New"/>
          <w:b/>
          <w:color w:val="000080"/>
          <w:sz w:val="22"/>
          <w:szCs w:val="22"/>
        </w:rPr>
      </w:pPr>
      <w:r w:rsidRPr="008C539D">
        <w:rPr>
          <w:rFonts w:ascii="Courier New" w:eastAsia="Courier New" w:hAnsi="Courier New" w:cs="Courier New"/>
          <w:b/>
          <w:color w:val="000080"/>
          <w:sz w:val="22"/>
          <w:szCs w:val="22"/>
        </w:rPr>
        <w:t>Friend1 Mohib</w:t>
      </w:r>
    </w:p>
    <w:p w:rsidR="00C85C73" w:rsidRPr="008C539D" w:rsidRDefault="00C85C73" w:rsidP="00C85C73">
      <w:pPr>
        <w:ind w:left="140"/>
        <w:rPr>
          <w:rFonts w:ascii="Courier New" w:eastAsia="Courier New" w:hAnsi="Courier New" w:cs="Courier New"/>
          <w:b/>
          <w:color w:val="000080"/>
          <w:sz w:val="22"/>
          <w:szCs w:val="22"/>
        </w:rPr>
      </w:pPr>
      <w:r w:rsidRPr="008C539D">
        <w:rPr>
          <w:rFonts w:ascii="Courier New" w:eastAsia="Courier New" w:hAnsi="Courier New" w:cs="Courier New"/>
          <w:b/>
          <w:color w:val="000080"/>
          <w:sz w:val="22"/>
          <w:szCs w:val="22"/>
        </w:rPr>
        <w:t>Friend2 Akbar</w:t>
      </w:r>
    </w:p>
    <w:p w:rsidR="00C85C73" w:rsidRPr="008C539D" w:rsidRDefault="00C85C73" w:rsidP="00C85C73">
      <w:pPr>
        <w:ind w:left="140"/>
        <w:rPr>
          <w:rFonts w:ascii="Courier New" w:eastAsia="Courier New" w:hAnsi="Courier New" w:cs="Courier New"/>
          <w:b/>
          <w:color w:val="000080"/>
          <w:sz w:val="22"/>
          <w:szCs w:val="22"/>
        </w:rPr>
      </w:pPr>
      <w:r w:rsidRPr="008C539D">
        <w:rPr>
          <w:rFonts w:ascii="Courier New" w:eastAsia="Courier New" w:hAnsi="Courier New" w:cs="Courier New"/>
          <w:b/>
          <w:color w:val="000080"/>
          <w:sz w:val="22"/>
          <w:szCs w:val="22"/>
        </w:rPr>
        <w:t>Friend3 Jazil</w:t>
      </w:r>
    </w:p>
    <w:p w:rsidR="00A47C9C" w:rsidRPr="008C539D" w:rsidRDefault="00C85C73" w:rsidP="00C85C73">
      <w:pPr>
        <w:ind w:left="140"/>
        <w:rPr>
          <w:rFonts w:ascii="Courier New" w:eastAsia="Courier New" w:hAnsi="Courier New" w:cs="Courier New"/>
          <w:b/>
          <w:color w:val="000080"/>
          <w:sz w:val="22"/>
          <w:szCs w:val="22"/>
        </w:rPr>
      </w:pPr>
      <w:r w:rsidRPr="008C539D">
        <w:rPr>
          <w:rFonts w:ascii="Courier New" w:eastAsia="Courier New" w:hAnsi="Courier New" w:cs="Courier New"/>
          <w:b/>
          <w:color w:val="000080"/>
          <w:sz w:val="22"/>
          <w:szCs w:val="22"/>
        </w:rPr>
        <w:t>{'Name': 'Jibran', 'Age': 12, 'Class': 'Sixth', 'DOB': '16 April 2006', 'School': 'The Seeds School', 'Friend2': 'Akbar', 'Friend3': 'Jazil'}</w:t>
      </w:r>
    </w:p>
    <w:p w:rsidR="00A47C9C" w:rsidRPr="008C539D" w:rsidRDefault="00A47C9C">
      <w:pPr>
        <w:spacing w:line="200" w:lineRule="exact"/>
      </w:pPr>
    </w:p>
    <w:p w:rsidR="00A47C9C" w:rsidRPr="008C539D" w:rsidRDefault="00A47C9C">
      <w:pPr>
        <w:spacing w:line="200" w:lineRule="exact"/>
      </w:pPr>
    </w:p>
    <w:p w:rsidR="00A47C9C" w:rsidRPr="008C539D" w:rsidRDefault="00A47C9C">
      <w:pPr>
        <w:spacing w:line="200" w:lineRule="exact"/>
      </w:pPr>
    </w:p>
    <w:p w:rsidR="00A47C9C" w:rsidRPr="008C539D" w:rsidRDefault="00A47C9C">
      <w:pPr>
        <w:spacing w:line="200" w:lineRule="exact"/>
      </w:pPr>
    </w:p>
    <w:p w:rsidR="00A47C9C" w:rsidRPr="008C539D" w:rsidRDefault="002C48F9" w:rsidP="00C85C73">
      <w:pPr>
        <w:spacing w:line="275" w:lineRule="auto"/>
        <w:ind w:right="125"/>
        <w:rPr>
          <w:sz w:val="24"/>
          <w:szCs w:val="24"/>
        </w:rPr>
      </w:pPr>
      <w:r w:rsidRPr="008C539D">
        <w:rPr>
          <w:b/>
          <w:sz w:val="24"/>
          <w:szCs w:val="24"/>
        </w:rPr>
        <w:t xml:space="preserve">Program 8: </w:t>
      </w:r>
      <w:r w:rsidRPr="008C539D">
        <w:rPr>
          <w:sz w:val="24"/>
          <w:szCs w:val="24"/>
        </w:rPr>
        <w:t>Write a program which will add some new information inside the exiting dictionary. Use a concept to update the previous keys with their values and add new information as well.</w:t>
      </w:r>
    </w:p>
    <w:p w:rsidR="00A47C9C" w:rsidRPr="008C539D" w:rsidRDefault="00A47C9C">
      <w:pPr>
        <w:spacing w:before="6" w:line="120" w:lineRule="exact"/>
        <w:rPr>
          <w:sz w:val="12"/>
          <w:szCs w:val="12"/>
        </w:rPr>
      </w:pPr>
    </w:p>
    <w:p w:rsidR="00A47C9C" w:rsidRPr="008C539D" w:rsidRDefault="00A47C9C">
      <w:pPr>
        <w:spacing w:line="200" w:lineRule="exact"/>
      </w:pPr>
    </w:p>
    <w:p w:rsidR="00A47C9C" w:rsidRPr="008C539D" w:rsidRDefault="002C48F9">
      <w:pPr>
        <w:ind w:left="140"/>
        <w:rPr>
          <w:sz w:val="24"/>
          <w:szCs w:val="24"/>
        </w:rPr>
      </w:pPr>
      <w:r w:rsidRPr="008C539D">
        <w:rPr>
          <w:b/>
          <w:sz w:val="24"/>
          <w:szCs w:val="24"/>
        </w:rPr>
        <w:t>Code:</w:t>
      </w:r>
    </w:p>
    <w:p w:rsidR="00A47C9C" w:rsidRPr="008C539D" w:rsidRDefault="002C48F9">
      <w:pPr>
        <w:spacing w:before="41"/>
        <w:ind w:left="140"/>
        <w:rPr>
          <w:rFonts w:ascii="Courier New" w:eastAsia="Courier New" w:hAnsi="Courier New" w:cs="Courier New"/>
          <w:sz w:val="22"/>
          <w:szCs w:val="22"/>
        </w:rPr>
      </w:pPr>
      <w:r w:rsidRPr="008C539D">
        <w:rPr>
          <w:rFonts w:ascii="Courier New" w:eastAsia="Courier New" w:hAnsi="Courier New" w:cs="Courier New"/>
          <w:sz w:val="22"/>
          <w:szCs w:val="22"/>
        </w:rPr>
        <w:t>dict = {</w:t>
      </w:r>
      <w:r w:rsidRPr="008C539D">
        <w:rPr>
          <w:rFonts w:ascii="Courier New" w:eastAsia="Courier New" w:hAnsi="Courier New" w:cs="Courier New"/>
          <w:b/>
          <w:color w:val="008000"/>
          <w:sz w:val="22"/>
          <w:szCs w:val="22"/>
        </w:rPr>
        <w:t xml:space="preserve">'Name' </w:t>
      </w:r>
      <w:r w:rsidRPr="008C539D">
        <w:rPr>
          <w:rFonts w:ascii="Courier New" w:eastAsia="Courier New" w:hAnsi="Courier New" w:cs="Courier New"/>
          <w:color w:val="000000"/>
          <w:sz w:val="22"/>
          <w:szCs w:val="22"/>
        </w:rPr>
        <w:t xml:space="preserve">: </w:t>
      </w:r>
      <w:r w:rsidRPr="008C539D">
        <w:rPr>
          <w:rFonts w:ascii="Courier New" w:eastAsia="Courier New" w:hAnsi="Courier New" w:cs="Courier New"/>
          <w:b/>
          <w:color w:val="008000"/>
          <w:sz w:val="22"/>
          <w:szCs w:val="22"/>
        </w:rPr>
        <w:t>'Jibran'</w:t>
      </w:r>
      <w:r w:rsidRPr="008C539D">
        <w:rPr>
          <w:rFonts w:ascii="Courier New" w:eastAsia="Courier New" w:hAnsi="Courier New" w:cs="Courier New"/>
          <w:color w:val="000000"/>
          <w:sz w:val="22"/>
          <w:szCs w:val="22"/>
        </w:rPr>
        <w:t xml:space="preserve">, </w:t>
      </w:r>
      <w:r w:rsidRPr="008C539D">
        <w:rPr>
          <w:rFonts w:ascii="Courier New" w:eastAsia="Courier New" w:hAnsi="Courier New" w:cs="Courier New"/>
          <w:b/>
          <w:color w:val="008000"/>
          <w:sz w:val="22"/>
          <w:szCs w:val="22"/>
        </w:rPr>
        <w:t>'Age'</w:t>
      </w:r>
      <w:r w:rsidRPr="008C539D">
        <w:rPr>
          <w:rFonts w:ascii="Courier New" w:eastAsia="Courier New" w:hAnsi="Courier New" w:cs="Courier New"/>
          <w:color w:val="000000"/>
          <w:sz w:val="22"/>
          <w:szCs w:val="22"/>
        </w:rPr>
        <w:t xml:space="preserve">: </w:t>
      </w:r>
      <w:r w:rsidRPr="008C539D">
        <w:rPr>
          <w:rFonts w:ascii="Courier New" w:eastAsia="Courier New" w:hAnsi="Courier New" w:cs="Courier New"/>
          <w:color w:val="0000FF"/>
          <w:sz w:val="22"/>
          <w:szCs w:val="22"/>
        </w:rPr>
        <w:t>12</w:t>
      </w:r>
      <w:r w:rsidRPr="008C539D">
        <w:rPr>
          <w:rFonts w:ascii="Courier New" w:eastAsia="Courier New" w:hAnsi="Courier New" w:cs="Courier New"/>
          <w:color w:val="000000"/>
          <w:sz w:val="22"/>
          <w:szCs w:val="22"/>
        </w:rPr>
        <w:t xml:space="preserve">, </w:t>
      </w:r>
      <w:r w:rsidRPr="008C539D">
        <w:rPr>
          <w:rFonts w:ascii="Courier New" w:eastAsia="Courier New" w:hAnsi="Courier New" w:cs="Courier New"/>
          <w:b/>
          <w:color w:val="008000"/>
          <w:sz w:val="22"/>
          <w:szCs w:val="22"/>
        </w:rPr>
        <w:t>'Class'</w:t>
      </w:r>
      <w:r w:rsidRPr="008C539D">
        <w:rPr>
          <w:rFonts w:ascii="Courier New" w:eastAsia="Courier New" w:hAnsi="Courier New" w:cs="Courier New"/>
          <w:color w:val="000000"/>
          <w:sz w:val="22"/>
          <w:szCs w:val="22"/>
        </w:rPr>
        <w:t>:</w:t>
      </w:r>
      <w:r w:rsidRPr="008C539D">
        <w:rPr>
          <w:rFonts w:ascii="Courier New" w:eastAsia="Courier New" w:hAnsi="Courier New" w:cs="Courier New"/>
          <w:b/>
          <w:color w:val="008000"/>
          <w:sz w:val="22"/>
          <w:szCs w:val="22"/>
        </w:rPr>
        <w:t>'Sixth'</w:t>
      </w:r>
      <w:r w:rsidRPr="008C539D">
        <w:rPr>
          <w:rFonts w:ascii="Courier New" w:eastAsia="Courier New" w:hAnsi="Courier New" w:cs="Courier New"/>
          <w:color w:val="000000"/>
          <w:sz w:val="22"/>
          <w:szCs w:val="22"/>
        </w:rPr>
        <w:t xml:space="preserve">, </w:t>
      </w:r>
      <w:r w:rsidRPr="008C539D">
        <w:rPr>
          <w:rFonts w:ascii="Courier New" w:eastAsia="Courier New" w:hAnsi="Courier New" w:cs="Courier New"/>
          <w:b/>
          <w:color w:val="008000"/>
          <w:sz w:val="22"/>
          <w:szCs w:val="22"/>
        </w:rPr>
        <w:t>'DOB'</w:t>
      </w:r>
      <w:r w:rsidRPr="008C539D">
        <w:rPr>
          <w:rFonts w:ascii="Courier New" w:eastAsia="Courier New" w:hAnsi="Courier New" w:cs="Courier New"/>
          <w:color w:val="000000"/>
          <w:sz w:val="22"/>
          <w:szCs w:val="22"/>
        </w:rPr>
        <w:t>:</w:t>
      </w:r>
      <w:r w:rsidRPr="008C539D">
        <w:rPr>
          <w:rFonts w:ascii="Courier New" w:eastAsia="Courier New" w:hAnsi="Courier New" w:cs="Courier New"/>
          <w:b/>
          <w:color w:val="008000"/>
          <w:sz w:val="22"/>
          <w:szCs w:val="22"/>
        </w:rPr>
        <w:t>'16 April</w:t>
      </w:r>
    </w:p>
    <w:p w:rsidR="00A47C9C" w:rsidRPr="008C539D" w:rsidRDefault="002C48F9">
      <w:pPr>
        <w:ind w:left="140"/>
        <w:rPr>
          <w:rFonts w:ascii="Courier New" w:eastAsia="Courier New" w:hAnsi="Courier New" w:cs="Courier New"/>
          <w:sz w:val="22"/>
          <w:szCs w:val="22"/>
        </w:rPr>
      </w:pPr>
      <w:r w:rsidRPr="008C539D">
        <w:rPr>
          <w:rFonts w:ascii="Courier New" w:eastAsia="Courier New" w:hAnsi="Courier New" w:cs="Courier New"/>
          <w:b/>
          <w:color w:val="008000"/>
          <w:sz w:val="22"/>
          <w:szCs w:val="22"/>
        </w:rPr>
        <w:t>2006'</w:t>
      </w:r>
      <w:r w:rsidRPr="008C539D">
        <w:rPr>
          <w:rFonts w:ascii="Courier New" w:eastAsia="Courier New" w:hAnsi="Courier New" w:cs="Courier New"/>
          <w:color w:val="000000"/>
          <w:sz w:val="22"/>
          <w:szCs w:val="22"/>
        </w:rPr>
        <w:t>}</w:t>
      </w:r>
    </w:p>
    <w:p w:rsidR="00A47C9C" w:rsidRPr="008C539D" w:rsidRDefault="002C48F9">
      <w:pPr>
        <w:ind w:left="140"/>
        <w:rPr>
          <w:rFonts w:ascii="Courier New" w:eastAsia="Courier New" w:hAnsi="Courier New" w:cs="Courier New"/>
          <w:sz w:val="22"/>
          <w:szCs w:val="22"/>
        </w:rPr>
      </w:pPr>
      <w:r w:rsidRPr="008C539D">
        <w:rPr>
          <w:rFonts w:ascii="Courier New" w:eastAsia="Courier New" w:hAnsi="Courier New" w:cs="Courier New"/>
          <w:sz w:val="22"/>
          <w:szCs w:val="22"/>
        </w:rPr>
        <w:t>dict[</w:t>
      </w:r>
      <w:r w:rsidRPr="008C539D">
        <w:rPr>
          <w:rFonts w:ascii="Courier New" w:eastAsia="Courier New" w:hAnsi="Courier New" w:cs="Courier New"/>
          <w:b/>
          <w:color w:val="008000"/>
          <w:sz w:val="22"/>
          <w:szCs w:val="22"/>
        </w:rPr>
        <w:t>'Age'</w:t>
      </w:r>
      <w:r w:rsidRPr="008C539D">
        <w:rPr>
          <w:rFonts w:ascii="Courier New" w:eastAsia="Courier New" w:hAnsi="Courier New" w:cs="Courier New"/>
          <w:color w:val="000000"/>
          <w:sz w:val="22"/>
          <w:szCs w:val="22"/>
        </w:rPr>
        <w:t xml:space="preserve">] = </w:t>
      </w:r>
      <w:r w:rsidRPr="008C539D">
        <w:rPr>
          <w:rFonts w:ascii="Courier New" w:eastAsia="Courier New" w:hAnsi="Courier New" w:cs="Courier New"/>
          <w:color w:val="0000FF"/>
          <w:sz w:val="22"/>
          <w:szCs w:val="22"/>
        </w:rPr>
        <w:t>12.5</w:t>
      </w:r>
    </w:p>
    <w:p w:rsidR="00A47C9C" w:rsidRPr="008C539D" w:rsidRDefault="002C48F9">
      <w:pPr>
        <w:ind w:left="140"/>
        <w:rPr>
          <w:rFonts w:ascii="Courier New" w:eastAsia="Courier New" w:hAnsi="Courier New" w:cs="Courier New"/>
          <w:sz w:val="22"/>
          <w:szCs w:val="22"/>
        </w:rPr>
      </w:pPr>
      <w:r w:rsidRPr="008C539D">
        <w:rPr>
          <w:rFonts w:ascii="Courier New" w:eastAsia="Courier New" w:hAnsi="Courier New" w:cs="Courier New"/>
          <w:sz w:val="22"/>
          <w:szCs w:val="22"/>
        </w:rPr>
        <w:t>dict[</w:t>
      </w:r>
      <w:r w:rsidRPr="008C539D">
        <w:rPr>
          <w:rFonts w:ascii="Courier New" w:eastAsia="Courier New" w:hAnsi="Courier New" w:cs="Courier New"/>
          <w:b/>
          <w:color w:val="008000"/>
          <w:sz w:val="22"/>
          <w:szCs w:val="22"/>
        </w:rPr>
        <w:t>'School'</w:t>
      </w:r>
      <w:r w:rsidRPr="008C539D">
        <w:rPr>
          <w:rFonts w:ascii="Courier New" w:eastAsia="Courier New" w:hAnsi="Courier New" w:cs="Courier New"/>
          <w:color w:val="000000"/>
          <w:sz w:val="22"/>
          <w:szCs w:val="22"/>
        </w:rPr>
        <w:t xml:space="preserve">] = </w:t>
      </w:r>
      <w:r w:rsidRPr="008C539D">
        <w:rPr>
          <w:rFonts w:ascii="Courier New" w:eastAsia="Courier New" w:hAnsi="Courier New" w:cs="Courier New"/>
          <w:b/>
          <w:color w:val="008000"/>
          <w:sz w:val="22"/>
          <w:szCs w:val="22"/>
        </w:rPr>
        <w:t>'The Seeds School'</w:t>
      </w:r>
    </w:p>
    <w:p w:rsidR="00A47C9C" w:rsidRPr="008C539D" w:rsidRDefault="00A47C9C">
      <w:pPr>
        <w:spacing w:before="8" w:line="240" w:lineRule="exact"/>
        <w:rPr>
          <w:sz w:val="24"/>
          <w:szCs w:val="24"/>
        </w:rPr>
      </w:pPr>
    </w:p>
    <w:p w:rsidR="00A47C9C" w:rsidRPr="008C539D" w:rsidRDefault="002C48F9">
      <w:pPr>
        <w:ind w:left="140"/>
        <w:rPr>
          <w:rFonts w:ascii="Courier New" w:eastAsia="Courier New" w:hAnsi="Courier New" w:cs="Courier New"/>
          <w:sz w:val="22"/>
          <w:szCs w:val="22"/>
        </w:rPr>
      </w:pPr>
      <w:r w:rsidRPr="008C539D">
        <w:rPr>
          <w:rFonts w:ascii="Courier New" w:eastAsia="Courier New" w:hAnsi="Courier New" w:cs="Courier New"/>
          <w:b/>
          <w:color w:val="000080"/>
          <w:sz w:val="22"/>
          <w:szCs w:val="22"/>
        </w:rPr>
        <w:t>print</w:t>
      </w:r>
      <w:r w:rsidRPr="008C539D">
        <w:rPr>
          <w:rFonts w:ascii="Courier New" w:eastAsia="Courier New" w:hAnsi="Courier New" w:cs="Courier New"/>
          <w:color w:val="000000"/>
          <w:sz w:val="22"/>
          <w:szCs w:val="22"/>
        </w:rPr>
        <w:t>(</w:t>
      </w:r>
      <w:r w:rsidRPr="008C539D">
        <w:rPr>
          <w:rFonts w:ascii="Courier New" w:eastAsia="Courier New" w:hAnsi="Courier New" w:cs="Courier New"/>
          <w:b/>
          <w:color w:val="008000"/>
          <w:sz w:val="22"/>
          <w:szCs w:val="22"/>
        </w:rPr>
        <w:t>"dict['Age']: "</w:t>
      </w:r>
      <w:r w:rsidRPr="008C539D">
        <w:rPr>
          <w:rFonts w:ascii="Courier New" w:eastAsia="Courier New" w:hAnsi="Courier New" w:cs="Courier New"/>
          <w:color w:val="000000"/>
          <w:sz w:val="22"/>
          <w:szCs w:val="22"/>
        </w:rPr>
        <w:t>, dict[</w:t>
      </w:r>
      <w:r w:rsidRPr="008C539D">
        <w:rPr>
          <w:rFonts w:ascii="Courier New" w:eastAsia="Courier New" w:hAnsi="Courier New" w:cs="Courier New"/>
          <w:b/>
          <w:color w:val="008000"/>
          <w:sz w:val="22"/>
          <w:szCs w:val="22"/>
        </w:rPr>
        <w:t>'Age'</w:t>
      </w:r>
      <w:r w:rsidRPr="008C539D">
        <w:rPr>
          <w:rFonts w:ascii="Courier New" w:eastAsia="Courier New" w:hAnsi="Courier New" w:cs="Courier New"/>
          <w:color w:val="000000"/>
          <w:sz w:val="22"/>
          <w:szCs w:val="22"/>
        </w:rPr>
        <w:t>])</w:t>
      </w:r>
    </w:p>
    <w:p w:rsidR="00A47C9C" w:rsidRPr="008C539D" w:rsidRDefault="002C48F9">
      <w:pPr>
        <w:ind w:left="140"/>
        <w:rPr>
          <w:rFonts w:ascii="Courier New" w:eastAsia="Courier New" w:hAnsi="Courier New" w:cs="Courier New"/>
          <w:sz w:val="22"/>
          <w:szCs w:val="22"/>
        </w:rPr>
        <w:sectPr w:rsidR="00A47C9C" w:rsidRPr="008C539D" w:rsidSect="004E1EF7">
          <w:type w:val="continuous"/>
          <w:pgSz w:w="12240" w:h="15840"/>
          <w:pgMar w:top="1140" w:right="1300" w:bottom="280" w:left="1300" w:header="720" w:footer="720" w:gutter="0"/>
          <w:pgBorders w:offsetFrom="page">
            <w:top w:val="single" w:sz="18" w:space="26" w:color="auto"/>
            <w:left w:val="single" w:sz="18" w:space="31" w:color="auto"/>
            <w:bottom w:val="single" w:sz="18" w:space="26" w:color="auto"/>
            <w:right w:val="single" w:sz="18" w:space="31" w:color="auto"/>
          </w:pgBorders>
          <w:cols w:space="720"/>
        </w:sectPr>
      </w:pPr>
      <w:r w:rsidRPr="008C539D">
        <w:rPr>
          <w:rFonts w:ascii="Courier New" w:eastAsia="Courier New" w:hAnsi="Courier New" w:cs="Courier New"/>
          <w:b/>
          <w:color w:val="000080"/>
          <w:sz w:val="22"/>
          <w:szCs w:val="22"/>
        </w:rPr>
        <w:t>print</w:t>
      </w:r>
      <w:r w:rsidRPr="008C539D">
        <w:rPr>
          <w:rFonts w:ascii="Courier New" w:eastAsia="Courier New" w:hAnsi="Courier New" w:cs="Courier New"/>
          <w:color w:val="000000"/>
          <w:sz w:val="22"/>
          <w:szCs w:val="22"/>
        </w:rPr>
        <w:t>(</w:t>
      </w:r>
      <w:r w:rsidRPr="008C539D">
        <w:rPr>
          <w:rFonts w:ascii="Courier New" w:eastAsia="Courier New" w:hAnsi="Courier New" w:cs="Courier New"/>
          <w:b/>
          <w:color w:val="008000"/>
          <w:sz w:val="22"/>
          <w:szCs w:val="22"/>
        </w:rPr>
        <w:t>"dict['School']: "</w:t>
      </w:r>
      <w:r w:rsidRPr="008C539D">
        <w:rPr>
          <w:rFonts w:ascii="Courier New" w:eastAsia="Courier New" w:hAnsi="Courier New" w:cs="Courier New"/>
          <w:color w:val="000000"/>
          <w:sz w:val="22"/>
          <w:szCs w:val="22"/>
        </w:rPr>
        <w:t>, dict[</w:t>
      </w:r>
      <w:r w:rsidRPr="008C539D">
        <w:rPr>
          <w:rFonts w:ascii="Courier New" w:eastAsia="Courier New" w:hAnsi="Courier New" w:cs="Courier New"/>
          <w:b/>
          <w:color w:val="008000"/>
          <w:sz w:val="22"/>
          <w:szCs w:val="22"/>
        </w:rPr>
        <w:t>'School'</w:t>
      </w:r>
      <w:r w:rsidR="004E1EF7">
        <w:rPr>
          <w:rFonts w:ascii="Courier New" w:eastAsia="Courier New" w:hAnsi="Courier New" w:cs="Courier New"/>
          <w:color w:val="000000"/>
          <w:sz w:val="22"/>
          <w:szCs w:val="22"/>
        </w:rPr>
        <w:t>]</w:t>
      </w:r>
    </w:p>
    <w:p w:rsidR="00A47C9C" w:rsidRPr="008C539D" w:rsidRDefault="00A47C9C">
      <w:pPr>
        <w:spacing w:before="9" w:line="160" w:lineRule="exact"/>
        <w:rPr>
          <w:sz w:val="16"/>
          <w:szCs w:val="16"/>
        </w:rPr>
        <w:sectPr w:rsidR="00A47C9C" w:rsidRPr="008C539D" w:rsidSect="004E1EF7">
          <w:pgSz w:w="12240" w:h="15840"/>
          <w:pgMar w:top="1140" w:right="1300" w:bottom="280" w:left="1300" w:header="710" w:footer="1139" w:gutter="0"/>
          <w:pgBorders w:offsetFrom="page">
            <w:top w:val="single" w:sz="18" w:space="26" w:color="auto"/>
            <w:left w:val="single" w:sz="18" w:space="31" w:color="auto"/>
            <w:bottom w:val="single" w:sz="18" w:space="26" w:color="auto"/>
            <w:right w:val="single" w:sz="18" w:space="31" w:color="auto"/>
          </w:pgBorders>
          <w:cols w:space="720"/>
        </w:sectPr>
      </w:pPr>
    </w:p>
    <w:p w:rsidR="00A47C9C" w:rsidRPr="008C539D" w:rsidRDefault="00A47C9C" w:rsidP="00C85C73">
      <w:pPr>
        <w:tabs>
          <w:tab w:val="left" w:pos="3360"/>
        </w:tabs>
        <w:spacing w:before="40"/>
        <w:ind w:right="-37"/>
        <w:rPr>
          <w:rFonts w:ascii="Courier New" w:eastAsia="Courier New" w:hAnsi="Courier New" w:cs="Courier New"/>
          <w:sz w:val="22"/>
          <w:szCs w:val="22"/>
        </w:rPr>
        <w:sectPr w:rsidR="00A47C9C" w:rsidRPr="008C539D" w:rsidSect="004E1EF7">
          <w:type w:val="continuous"/>
          <w:pgSz w:w="12240" w:h="15840"/>
          <w:pgMar w:top="1138" w:right="1296" w:bottom="274" w:left="1296" w:header="720" w:footer="720" w:gutter="0"/>
          <w:pgBorders w:offsetFrom="page">
            <w:top w:val="single" w:sz="18" w:space="26" w:color="auto"/>
            <w:left w:val="single" w:sz="18" w:space="31" w:color="auto"/>
            <w:bottom w:val="single" w:sz="18" w:space="26" w:color="auto"/>
            <w:right w:val="single" w:sz="18" w:space="31" w:color="auto"/>
          </w:pgBorders>
          <w:cols w:num="3" w:space="720" w:equalWidth="0">
            <w:col w:w="3445" w:space="432"/>
            <w:col w:w="1894" w:space="2023"/>
            <w:col w:w="1854"/>
          </w:cols>
        </w:sectPr>
      </w:pPr>
    </w:p>
    <w:p w:rsidR="00A47C9C" w:rsidRPr="008C539D" w:rsidRDefault="00A47C9C">
      <w:pPr>
        <w:spacing w:before="8" w:line="200" w:lineRule="exact"/>
      </w:pPr>
    </w:p>
    <w:p w:rsidR="00A47C9C" w:rsidRPr="008C539D" w:rsidRDefault="002C48F9" w:rsidP="00F87719">
      <w:pPr>
        <w:spacing w:line="260" w:lineRule="exact"/>
        <w:ind w:left="140" w:right="8635"/>
        <w:jc w:val="both"/>
        <w:rPr>
          <w:sz w:val="24"/>
          <w:szCs w:val="24"/>
        </w:rPr>
      </w:pPr>
      <w:r w:rsidRPr="008C539D">
        <w:rPr>
          <w:b/>
          <w:position w:val="-1"/>
          <w:sz w:val="24"/>
          <w:szCs w:val="24"/>
        </w:rPr>
        <w:t>Output:</w:t>
      </w:r>
    </w:p>
    <w:p w:rsidR="00A47C9C" w:rsidRPr="008C539D" w:rsidRDefault="00A47C9C" w:rsidP="00F87719">
      <w:pPr>
        <w:spacing w:before="6" w:line="140" w:lineRule="exact"/>
        <w:ind w:left="140"/>
        <w:rPr>
          <w:sz w:val="14"/>
          <w:szCs w:val="14"/>
        </w:rPr>
      </w:pPr>
    </w:p>
    <w:p w:rsidR="00A47C9C" w:rsidRPr="008C539D" w:rsidRDefault="00A47C9C" w:rsidP="00F87719">
      <w:pPr>
        <w:spacing w:line="200" w:lineRule="exact"/>
        <w:ind w:left="140"/>
        <w:rPr>
          <w:rFonts w:ascii="Courier New" w:eastAsia="Courier New" w:hAnsi="Courier New" w:cs="Courier New"/>
          <w:b/>
          <w:color w:val="000080"/>
          <w:sz w:val="22"/>
          <w:szCs w:val="22"/>
        </w:rPr>
      </w:pPr>
    </w:p>
    <w:p w:rsidR="00F87719" w:rsidRPr="008C539D" w:rsidRDefault="00F87719" w:rsidP="00F87719">
      <w:pPr>
        <w:spacing w:line="200" w:lineRule="exact"/>
        <w:ind w:left="140"/>
        <w:rPr>
          <w:rFonts w:ascii="Courier New" w:eastAsia="Courier New" w:hAnsi="Courier New" w:cs="Courier New"/>
          <w:b/>
          <w:color w:val="000080"/>
          <w:sz w:val="22"/>
          <w:szCs w:val="22"/>
        </w:rPr>
      </w:pPr>
      <w:r w:rsidRPr="008C539D">
        <w:rPr>
          <w:rFonts w:ascii="Courier New" w:eastAsia="Courier New" w:hAnsi="Courier New" w:cs="Courier New"/>
          <w:b/>
          <w:color w:val="000080"/>
          <w:sz w:val="22"/>
          <w:szCs w:val="22"/>
        </w:rPr>
        <w:t>dict['Age']:  12.5</w:t>
      </w:r>
    </w:p>
    <w:p w:rsidR="00A47C9C" w:rsidRPr="008C539D" w:rsidRDefault="00F87719" w:rsidP="00F87719">
      <w:pPr>
        <w:spacing w:line="200" w:lineRule="exact"/>
        <w:ind w:left="140"/>
        <w:rPr>
          <w:rFonts w:ascii="Courier New" w:eastAsia="Courier New" w:hAnsi="Courier New" w:cs="Courier New"/>
          <w:b/>
          <w:color w:val="000080"/>
          <w:sz w:val="22"/>
          <w:szCs w:val="22"/>
        </w:rPr>
      </w:pPr>
      <w:r w:rsidRPr="008C539D">
        <w:rPr>
          <w:rFonts w:ascii="Courier New" w:eastAsia="Courier New" w:hAnsi="Courier New" w:cs="Courier New"/>
          <w:b/>
          <w:color w:val="000080"/>
          <w:sz w:val="22"/>
          <w:szCs w:val="22"/>
        </w:rPr>
        <w:t>dict['School']:  The Seeds School</w:t>
      </w:r>
    </w:p>
    <w:p w:rsidR="00A47C9C" w:rsidRPr="008C539D" w:rsidRDefault="00A47C9C" w:rsidP="00F87719">
      <w:pPr>
        <w:spacing w:line="200" w:lineRule="exact"/>
        <w:ind w:left="140"/>
        <w:rPr>
          <w:rFonts w:ascii="Courier New" w:eastAsia="Courier New" w:hAnsi="Courier New" w:cs="Courier New"/>
          <w:b/>
          <w:color w:val="000080"/>
          <w:sz w:val="22"/>
          <w:szCs w:val="22"/>
        </w:rPr>
      </w:pPr>
    </w:p>
    <w:p w:rsidR="00A47C9C" w:rsidRPr="008C539D" w:rsidRDefault="00A47C9C" w:rsidP="00F87719">
      <w:pPr>
        <w:spacing w:line="200" w:lineRule="exact"/>
        <w:ind w:left="140"/>
        <w:rPr>
          <w:rFonts w:ascii="Courier New" w:eastAsia="Courier New" w:hAnsi="Courier New" w:cs="Courier New"/>
          <w:b/>
          <w:color w:val="000080"/>
          <w:sz w:val="22"/>
          <w:szCs w:val="22"/>
        </w:rPr>
      </w:pPr>
    </w:p>
    <w:p w:rsidR="00A47C9C" w:rsidRPr="008C539D" w:rsidRDefault="00A47C9C">
      <w:pPr>
        <w:spacing w:before="9" w:line="280" w:lineRule="exact"/>
        <w:rPr>
          <w:sz w:val="28"/>
          <w:szCs w:val="28"/>
        </w:rPr>
      </w:pPr>
    </w:p>
    <w:p w:rsidR="00A47C9C" w:rsidRPr="008C539D" w:rsidRDefault="002C48F9">
      <w:pPr>
        <w:spacing w:line="278" w:lineRule="auto"/>
        <w:ind w:left="140" w:right="447"/>
        <w:rPr>
          <w:sz w:val="24"/>
          <w:szCs w:val="24"/>
        </w:rPr>
      </w:pPr>
      <w:r w:rsidRPr="008C539D">
        <w:rPr>
          <w:b/>
          <w:sz w:val="24"/>
          <w:szCs w:val="24"/>
        </w:rPr>
        <w:t xml:space="preserve">Program 9: </w:t>
      </w:r>
      <w:r w:rsidRPr="008C539D">
        <w:rPr>
          <w:sz w:val="24"/>
          <w:szCs w:val="24"/>
        </w:rPr>
        <w:t xml:space="preserve">Write a program which will delete the last key with value from the exiting dictionary. Print the remaining dictionary. </w:t>
      </w:r>
      <w:r w:rsidRPr="008C539D">
        <w:rPr>
          <w:b/>
          <w:sz w:val="24"/>
          <w:szCs w:val="24"/>
        </w:rPr>
        <w:t>[Hint: Use pop() to delete from the last based on FILO.]</w:t>
      </w:r>
    </w:p>
    <w:p w:rsidR="00A47C9C" w:rsidRPr="008C539D" w:rsidRDefault="00A47C9C">
      <w:pPr>
        <w:spacing w:before="8" w:line="280" w:lineRule="exact"/>
        <w:rPr>
          <w:sz w:val="28"/>
          <w:szCs w:val="28"/>
        </w:rPr>
      </w:pPr>
    </w:p>
    <w:p w:rsidR="00A47C9C" w:rsidRPr="008C539D" w:rsidRDefault="002C48F9">
      <w:pPr>
        <w:ind w:left="140"/>
        <w:rPr>
          <w:rFonts w:ascii="Courier New" w:eastAsia="Courier New" w:hAnsi="Courier New" w:cs="Courier New"/>
          <w:sz w:val="22"/>
          <w:szCs w:val="22"/>
        </w:rPr>
      </w:pPr>
      <w:r w:rsidRPr="008C539D">
        <w:rPr>
          <w:rFonts w:ascii="Courier New" w:eastAsia="Courier New" w:hAnsi="Courier New" w:cs="Courier New"/>
          <w:sz w:val="22"/>
          <w:szCs w:val="22"/>
        </w:rPr>
        <w:t>dict = {</w:t>
      </w:r>
      <w:r w:rsidRPr="008C539D">
        <w:rPr>
          <w:rFonts w:ascii="Courier New" w:eastAsia="Courier New" w:hAnsi="Courier New" w:cs="Courier New"/>
          <w:b/>
          <w:color w:val="008080"/>
          <w:sz w:val="22"/>
          <w:szCs w:val="22"/>
        </w:rPr>
        <w:t xml:space="preserve">'Name' </w:t>
      </w:r>
      <w:r w:rsidRPr="008C539D">
        <w:rPr>
          <w:rFonts w:ascii="Courier New" w:eastAsia="Courier New" w:hAnsi="Courier New" w:cs="Courier New"/>
          <w:color w:val="000000"/>
          <w:sz w:val="22"/>
          <w:szCs w:val="22"/>
        </w:rPr>
        <w:t xml:space="preserve">: </w:t>
      </w:r>
      <w:r w:rsidRPr="008C539D">
        <w:rPr>
          <w:rFonts w:ascii="Courier New" w:eastAsia="Courier New" w:hAnsi="Courier New" w:cs="Courier New"/>
          <w:b/>
          <w:color w:val="008080"/>
          <w:sz w:val="22"/>
          <w:szCs w:val="22"/>
        </w:rPr>
        <w:t>'Jibran'</w:t>
      </w:r>
      <w:r w:rsidRPr="008C539D">
        <w:rPr>
          <w:rFonts w:ascii="Courier New" w:eastAsia="Courier New" w:hAnsi="Courier New" w:cs="Courier New"/>
          <w:color w:val="000000"/>
          <w:sz w:val="22"/>
          <w:szCs w:val="22"/>
        </w:rPr>
        <w:t xml:space="preserve">, </w:t>
      </w:r>
      <w:r w:rsidRPr="008C539D">
        <w:rPr>
          <w:rFonts w:ascii="Courier New" w:eastAsia="Courier New" w:hAnsi="Courier New" w:cs="Courier New"/>
          <w:b/>
          <w:color w:val="008080"/>
          <w:sz w:val="22"/>
          <w:szCs w:val="22"/>
        </w:rPr>
        <w:t>'Age'</w:t>
      </w:r>
      <w:r w:rsidRPr="008C539D">
        <w:rPr>
          <w:rFonts w:ascii="Courier New" w:eastAsia="Courier New" w:hAnsi="Courier New" w:cs="Courier New"/>
          <w:color w:val="000000"/>
          <w:sz w:val="22"/>
          <w:szCs w:val="22"/>
        </w:rPr>
        <w:t xml:space="preserve">: </w:t>
      </w:r>
      <w:r w:rsidRPr="008C539D">
        <w:rPr>
          <w:rFonts w:ascii="Courier New" w:eastAsia="Courier New" w:hAnsi="Courier New" w:cs="Courier New"/>
          <w:color w:val="0000FF"/>
          <w:sz w:val="22"/>
          <w:szCs w:val="22"/>
        </w:rPr>
        <w:t>12</w:t>
      </w:r>
      <w:r w:rsidRPr="008C539D">
        <w:rPr>
          <w:rFonts w:ascii="Courier New" w:eastAsia="Courier New" w:hAnsi="Courier New" w:cs="Courier New"/>
          <w:color w:val="000000"/>
          <w:sz w:val="22"/>
          <w:szCs w:val="22"/>
        </w:rPr>
        <w:t xml:space="preserve">, </w:t>
      </w:r>
      <w:r w:rsidRPr="008C539D">
        <w:rPr>
          <w:rFonts w:ascii="Courier New" w:eastAsia="Courier New" w:hAnsi="Courier New" w:cs="Courier New"/>
          <w:b/>
          <w:color w:val="008080"/>
          <w:sz w:val="22"/>
          <w:szCs w:val="22"/>
        </w:rPr>
        <w:t>'Class'</w:t>
      </w:r>
      <w:r w:rsidRPr="008C539D">
        <w:rPr>
          <w:rFonts w:ascii="Courier New" w:eastAsia="Courier New" w:hAnsi="Courier New" w:cs="Courier New"/>
          <w:color w:val="000000"/>
          <w:sz w:val="22"/>
          <w:szCs w:val="22"/>
        </w:rPr>
        <w:t>:</w:t>
      </w:r>
      <w:r w:rsidRPr="008C539D">
        <w:rPr>
          <w:rFonts w:ascii="Courier New" w:eastAsia="Courier New" w:hAnsi="Courier New" w:cs="Courier New"/>
          <w:b/>
          <w:color w:val="008080"/>
          <w:sz w:val="22"/>
          <w:szCs w:val="22"/>
        </w:rPr>
        <w:t>'Sixth'</w:t>
      </w:r>
      <w:r w:rsidRPr="008C539D">
        <w:rPr>
          <w:rFonts w:ascii="Courier New" w:eastAsia="Courier New" w:hAnsi="Courier New" w:cs="Courier New"/>
          <w:color w:val="000000"/>
          <w:sz w:val="22"/>
          <w:szCs w:val="22"/>
        </w:rPr>
        <w:t xml:space="preserve">, </w:t>
      </w:r>
      <w:r w:rsidRPr="008C539D">
        <w:rPr>
          <w:rFonts w:ascii="Courier New" w:eastAsia="Courier New" w:hAnsi="Courier New" w:cs="Courier New"/>
          <w:b/>
          <w:color w:val="008080"/>
          <w:sz w:val="22"/>
          <w:szCs w:val="22"/>
        </w:rPr>
        <w:t>'DOB'</w:t>
      </w:r>
      <w:r w:rsidRPr="008C539D">
        <w:rPr>
          <w:rFonts w:ascii="Courier New" w:eastAsia="Courier New" w:hAnsi="Courier New" w:cs="Courier New"/>
          <w:color w:val="000000"/>
          <w:sz w:val="22"/>
          <w:szCs w:val="22"/>
        </w:rPr>
        <w:t>:</w:t>
      </w:r>
      <w:r w:rsidRPr="008C539D">
        <w:rPr>
          <w:rFonts w:ascii="Courier New" w:eastAsia="Courier New" w:hAnsi="Courier New" w:cs="Courier New"/>
          <w:b/>
          <w:color w:val="008080"/>
          <w:sz w:val="22"/>
          <w:szCs w:val="22"/>
        </w:rPr>
        <w:t>'16 April</w:t>
      </w:r>
    </w:p>
    <w:p w:rsidR="00A47C9C" w:rsidRPr="008C539D" w:rsidRDefault="002C48F9">
      <w:pPr>
        <w:ind w:left="140"/>
        <w:rPr>
          <w:rFonts w:ascii="Courier New" w:eastAsia="Courier New" w:hAnsi="Courier New" w:cs="Courier New"/>
          <w:sz w:val="22"/>
          <w:szCs w:val="22"/>
        </w:rPr>
      </w:pPr>
      <w:r w:rsidRPr="008C539D">
        <w:rPr>
          <w:rFonts w:ascii="Courier New" w:eastAsia="Courier New" w:hAnsi="Courier New" w:cs="Courier New"/>
          <w:b/>
          <w:color w:val="008080"/>
          <w:sz w:val="22"/>
          <w:szCs w:val="22"/>
        </w:rPr>
        <w:t>2006'</w:t>
      </w:r>
      <w:r w:rsidRPr="008C539D">
        <w:rPr>
          <w:rFonts w:ascii="Courier New" w:eastAsia="Courier New" w:hAnsi="Courier New" w:cs="Courier New"/>
          <w:color w:val="000000"/>
          <w:sz w:val="22"/>
          <w:szCs w:val="22"/>
        </w:rPr>
        <w:t xml:space="preserve">, </w:t>
      </w:r>
      <w:r w:rsidRPr="008C539D">
        <w:rPr>
          <w:rFonts w:ascii="Courier New" w:eastAsia="Courier New" w:hAnsi="Courier New" w:cs="Courier New"/>
          <w:b/>
          <w:color w:val="008080"/>
          <w:sz w:val="22"/>
          <w:szCs w:val="22"/>
        </w:rPr>
        <w:t xml:space="preserve">'School' </w:t>
      </w:r>
      <w:r w:rsidRPr="008C539D">
        <w:rPr>
          <w:rFonts w:ascii="Courier New" w:eastAsia="Courier New" w:hAnsi="Courier New" w:cs="Courier New"/>
          <w:color w:val="000000"/>
          <w:sz w:val="22"/>
          <w:szCs w:val="22"/>
        </w:rPr>
        <w:t xml:space="preserve">: </w:t>
      </w:r>
      <w:r w:rsidRPr="008C539D">
        <w:rPr>
          <w:rFonts w:ascii="Courier New" w:eastAsia="Courier New" w:hAnsi="Courier New" w:cs="Courier New"/>
          <w:b/>
          <w:color w:val="008080"/>
          <w:sz w:val="22"/>
          <w:szCs w:val="22"/>
        </w:rPr>
        <w:t>'The Seeds School'</w:t>
      </w:r>
      <w:r w:rsidRPr="008C539D">
        <w:rPr>
          <w:rFonts w:ascii="Courier New" w:eastAsia="Courier New" w:hAnsi="Courier New" w:cs="Courier New"/>
          <w:color w:val="000000"/>
          <w:sz w:val="22"/>
          <w:szCs w:val="22"/>
        </w:rPr>
        <w:t xml:space="preserve">, </w:t>
      </w:r>
      <w:r w:rsidRPr="008C539D">
        <w:rPr>
          <w:rFonts w:ascii="Courier New" w:eastAsia="Courier New" w:hAnsi="Courier New" w:cs="Courier New"/>
          <w:b/>
          <w:color w:val="008080"/>
          <w:sz w:val="22"/>
          <w:szCs w:val="22"/>
        </w:rPr>
        <w:t>'Friend1'</w:t>
      </w:r>
      <w:r w:rsidRPr="008C539D">
        <w:rPr>
          <w:rFonts w:ascii="Courier New" w:eastAsia="Courier New" w:hAnsi="Courier New" w:cs="Courier New"/>
          <w:color w:val="000000"/>
          <w:sz w:val="22"/>
          <w:szCs w:val="22"/>
        </w:rPr>
        <w:t>:</w:t>
      </w:r>
      <w:r w:rsidRPr="008C539D">
        <w:rPr>
          <w:rFonts w:ascii="Courier New" w:eastAsia="Courier New" w:hAnsi="Courier New" w:cs="Courier New"/>
          <w:b/>
          <w:color w:val="008080"/>
          <w:sz w:val="22"/>
          <w:szCs w:val="22"/>
        </w:rPr>
        <w:t>'Mohib'</w:t>
      </w:r>
      <w:r w:rsidRPr="008C539D">
        <w:rPr>
          <w:rFonts w:ascii="Courier New" w:eastAsia="Courier New" w:hAnsi="Courier New" w:cs="Courier New"/>
          <w:color w:val="000000"/>
          <w:sz w:val="22"/>
          <w:szCs w:val="22"/>
        </w:rPr>
        <w:t>,</w:t>
      </w:r>
    </w:p>
    <w:p w:rsidR="00A47C9C" w:rsidRPr="008C539D" w:rsidRDefault="002C48F9">
      <w:pPr>
        <w:ind w:left="140"/>
        <w:rPr>
          <w:rFonts w:ascii="Courier New" w:eastAsia="Courier New" w:hAnsi="Courier New" w:cs="Courier New"/>
          <w:sz w:val="22"/>
          <w:szCs w:val="22"/>
        </w:rPr>
      </w:pPr>
      <w:r w:rsidRPr="008C539D">
        <w:rPr>
          <w:rFonts w:ascii="Courier New" w:eastAsia="Courier New" w:hAnsi="Courier New" w:cs="Courier New"/>
          <w:b/>
          <w:color w:val="008080"/>
          <w:sz w:val="22"/>
          <w:szCs w:val="22"/>
        </w:rPr>
        <w:t>'Friend2'</w:t>
      </w:r>
      <w:r w:rsidRPr="008C539D">
        <w:rPr>
          <w:rFonts w:ascii="Courier New" w:eastAsia="Courier New" w:hAnsi="Courier New" w:cs="Courier New"/>
          <w:color w:val="000000"/>
          <w:sz w:val="22"/>
          <w:szCs w:val="22"/>
        </w:rPr>
        <w:t>:</w:t>
      </w:r>
      <w:r w:rsidRPr="008C539D">
        <w:rPr>
          <w:rFonts w:ascii="Courier New" w:eastAsia="Courier New" w:hAnsi="Courier New" w:cs="Courier New"/>
          <w:b/>
          <w:color w:val="008080"/>
          <w:sz w:val="22"/>
          <w:szCs w:val="22"/>
        </w:rPr>
        <w:t>'Akbar'</w:t>
      </w:r>
      <w:r w:rsidRPr="008C539D">
        <w:rPr>
          <w:rFonts w:ascii="Courier New" w:eastAsia="Courier New" w:hAnsi="Courier New" w:cs="Courier New"/>
          <w:color w:val="000000"/>
          <w:sz w:val="22"/>
          <w:szCs w:val="22"/>
        </w:rPr>
        <w:t xml:space="preserve">, </w:t>
      </w:r>
      <w:r w:rsidRPr="008C539D">
        <w:rPr>
          <w:rFonts w:ascii="Courier New" w:eastAsia="Courier New" w:hAnsi="Courier New" w:cs="Courier New"/>
          <w:b/>
          <w:color w:val="008080"/>
          <w:sz w:val="22"/>
          <w:szCs w:val="22"/>
        </w:rPr>
        <w:t>'Friend3'</w:t>
      </w:r>
      <w:r w:rsidRPr="008C539D">
        <w:rPr>
          <w:rFonts w:ascii="Courier New" w:eastAsia="Courier New" w:hAnsi="Courier New" w:cs="Courier New"/>
          <w:color w:val="000000"/>
          <w:sz w:val="22"/>
          <w:szCs w:val="22"/>
        </w:rPr>
        <w:t>:</w:t>
      </w:r>
      <w:r w:rsidRPr="008C539D">
        <w:rPr>
          <w:rFonts w:ascii="Courier New" w:eastAsia="Courier New" w:hAnsi="Courier New" w:cs="Courier New"/>
          <w:b/>
          <w:color w:val="008080"/>
          <w:sz w:val="22"/>
          <w:szCs w:val="22"/>
        </w:rPr>
        <w:t>'Jazil'</w:t>
      </w:r>
      <w:r w:rsidRPr="008C539D">
        <w:rPr>
          <w:rFonts w:ascii="Courier New" w:eastAsia="Courier New" w:hAnsi="Courier New" w:cs="Courier New"/>
          <w:color w:val="000000"/>
          <w:sz w:val="22"/>
          <w:szCs w:val="22"/>
        </w:rPr>
        <w:t>}</w:t>
      </w:r>
    </w:p>
    <w:p w:rsidR="00A47C9C" w:rsidRPr="008C539D" w:rsidRDefault="002C48F9">
      <w:pPr>
        <w:spacing w:before="5"/>
        <w:ind w:left="140"/>
        <w:rPr>
          <w:rFonts w:ascii="Courier New" w:eastAsia="Courier New" w:hAnsi="Courier New" w:cs="Courier New"/>
          <w:sz w:val="22"/>
          <w:szCs w:val="22"/>
        </w:rPr>
      </w:pPr>
      <w:r w:rsidRPr="008C539D">
        <w:rPr>
          <w:rFonts w:ascii="Courier New" w:eastAsia="Courier New" w:hAnsi="Courier New" w:cs="Courier New"/>
          <w:color w:val="000080"/>
          <w:sz w:val="22"/>
          <w:szCs w:val="22"/>
        </w:rPr>
        <w:t>print</w:t>
      </w:r>
      <w:r w:rsidRPr="008C539D">
        <w:rPr>
          <w:rFonts w:ascii="Courier New" w:eastAsia="Courier New" w:hAnsi="Courier New" w:cs="Courier New"/>
          <w:color w:val="000000"/>
          <w:sz w:val="22"/>
          <w:szCs w:val="22"/>
        </w:rPr>
        <w:t>(dict)</w:t>
      </w:r>
    </w:p>
    <w:p w:rsidR="00A47C9C" w:rsidRPr="008C539D" w:rsidRDefault="002C48F9">
      <w:pPr>
        <w:spacing w:line="240" w:lineRule="exact"/>
        <w:ind w:left="140"/>
        <w:rPr>
          <w:rFonts w:ascii="Courier New" w:eastAsia="Courier New" w:hAnsi="Courier New" w:cs="Courier New"/>
          <w:sz w:val="22"/>
          <w:szCs w:val="22"/>
        </w:rPr>
      </w:pPr>
      <w:r w:rsidRPr="008C539D">
        <w:rPr>
          <w:rFonts w:ascii="Courier New" w:eastAsia="Courier New" w:hAnsi="Courier New" w:cs="Courier New"/>
          <w:b/>
          <w:color w:val="000080"/>
          <w:position w:val="2"/>
          <w:sz w:val="22"/>
          <w:szCs w:val="22"/>
        </w:rPr>
        <w:t xml:space="preserve">for </w:t>
      </w:r>
      <w:r w:rsidRPr="008C539D">
        <w:rPr>
          <w:rFonts w:ascii="Courier New" w:eastAsia="Courier New" w:hAnsi="Courier New" w:cs="Courier New"/>
          <w:color w:val="000000"/>
          <w:position w:val="2"/>
          <w:sz w:val="22"/>
          <w:szCs w:val="22"/>
        </w:rPr>
        <w:t xml:space="preserve">x, y </w:t>
      </w:r>
      <w:r w:rsidRPr="008C539D">
        <w:rPr>
          <w:rFonts w:ascii="Courier New" w:eastAsia="Courier New" w:hAnsi="Courier New" w:cs="Courier New"/>
          <w:b/>
          <w:color w:val="000080"/>
          <w:position w:val="2"/>
          <w:sz w:val="22"/>
          <w:szCs w:val="22"/>
        </w:rPr>
        <w:t xml:space="preserve">in </w:t>
      </w:r>
      <w:r w:rsidRPr="008C539D">
        <w:rPr>
          <w:rFonts w:ascii="Courier New" w:eastAsia="Courier New" w:hAnsi="Courier New" w:cs="Courier New"/>
          <w:color w:val="000000"/>
          <w:position w:val="2"/>
          <w:sz w:val="22"/>
          <w:szCs w:val="22"/>
        </w:rPr>
        <w:t>dict.items():</w:t>
      </w:r>
    </w:p>
    <w:p w:rsidR="00A47C9C" w:rsidRPr="008C539D" w:rsidRDefault="002C48F9">
      <w:pPr>
        <w:spacing w:before="7"/>
        <w:ind w:left="404"/>
        <w:rPr>
          <w:rFonts w:ascii="Courier New" w:eastAsia="Courier New" w:hAnsi="Courier New" w:cs="Courier New"/>
          <w:sz w:val="22"/>
          <w:szCs w:val="22"/>
        </w:rPr>
      </w:pPr>
      <w:r w:rsidRPr="008C539D">
        <w:rPr>
          <w:rFonts w:ascii="Courier New" w:eastAsia="Courier New" w:hAnsi="Courier New" w:cs="Courier New"/>
          <w:color w:val="000080"/>
          <w:sz w:val="22"/>
          <w:szCs w:val="22"/>
        </w:rPr>
        <w:t>print</w:t>
      </w:r>
      <w:r w:rsidRPr="008C539D">
        <w:rPr>
          <w:rFonts w:ascii="Courier New" w:eastAsia="Courier New" w:hAnsi="Courier New" w:cs="Courier New"/>
          <w:color w:val="000000"/>
          <w:sz w:val="22"/>
          <w:szCs w:val="22"/>
        </w:rPr>
        <w:t>(x, y)</w:t>
      </w:r>
    </w:p>
    <w:p w:rsidR="00A47C9C" w:rsidRPr="008C539D" w:rsidRDefault="002C48F9">
      <w:pPr>
        <w:ind w:left="140"/>
        <w:rPr>
          <w:rFonts w:ascii="Courier New" w:eastAsia="Courier New" w:hAnsi="Courier New" w:cs="Courier New"/>
          <w:sz w:val="22"/>
          <w:szCs w:val="22"/>
        </w:rPr>
      </w:pPr>
      <w:r w:rsidRPr="008C539D">
        <w:rPr>
          <w:rFonts w:ascii="Courier New" w:eastAsia="Courier New" w:hAnsi="Courier New" w:cs="Courier New"/>
          <w:sz w:val="22"/>
          <w:szCs w:val="22"/>
        </w:rPr>
        <w:t>dict.popitem()</w:t>
      </w:r>
    </w:p>
    <w:p w:rsidR="00A47C9C" w:rsidRPr="008C539D" w:rsidRDefault="002C48F9">
      <w:pPr>
        <w:spacing w:line="240" w:lineRule="exact"/>
        <w:ind w:left="140"/>
        <w:rPr>
          <w:rFonts w:ascii="Courier New" w:eastAsia="Courier New" w:hAnsi="Courier New" w:cs="Courier New"/>
          <w:sz w:val="22"/>
          <w:szCs w:val="22"/>
        </w:rPr>
      </w:pPr>
      <w:r w:rsidRPr="008C539D">
        <w:rPr>
          <w:rFonts w:ascii="Courier New" w:eastAsia="Courier New" w:hAnsi="Courier New" w:cs="Courier New"/>
          <w:color w:val="000080"/>
          <w:position w:val="2"/>
          <w:sz w:val="22"/>
          <w:szCs w:val="22"/>
        </w:rPr>
        <w:t>print</w:t>
      </w:r>
      <w:r w:rsidRPr="008C539D">
        <w:rPr>
          <w:rFonts w:ascii="Courier New" w:eastAsia="Courier New" w:hAnsi="Courier New" w:cs="Courier New"/>
          <w:color w:val="000000"/>
          <w:position w:val="2"/>
          <w:sz w:val="22"/>
          <w:szCs w:val="22"/>
        </w:rPr>
        <w:t>(</w:t>
      </w:r>
      <w:r w:rsidRPr="008C539D">
        <w:rPr>
          <w:rFonts w:ascii="Courier New" w:eastAsia="Courier New" w:hAnsi="Courier New" w:cs="Courier New"/>
          <w:b/>
          <w:color w:val="008080"/>
          <w:position w:val="2"/>
          <w:sz w:val="22"/>
          <w:szCs w:val="22"/>
        </w:rPr>
        <w:t>"After poping from the dictionary the remaining elements are:</w:t>
      </w:r>
    </w:p>
    <w:p w:rsidR="00A47C9C" w:rsidRPr="008C539D" w:rsidRDefault="002C48F9">
      <w:pPr>
        <w:ind w:left="140"/>
        <w:rPr>
          <w:rFonts w:ascii="Courier New" w:eastAsia="Courier New" w:hAnsi="Courier New" w:cs="Courier New"/>
          <w:sz w:val="22"/>
          <w:szCs w:val="22"/>
        </w:rPr>
      </w:pPr>
      <w:r w:rsidRPr="008C539D">
        <w:rPr>
          <w:rFonts w:ascii="Courier New" w:eastAsia="Courier New" w:hAnsi="Courier New" w:cs="Courier New"/>
          <w:b/>
          <w:color w:val="008080"/>
          <w:sz w:val="22"/>
          <w:szCs w:val="22"/>
        </w:rPr>
        <w:t>"</w:t>
      </w:r>
      <w:r w:rsidRPr="008C539D">
        <w:rPr>
          <w:rFonts w:ascii="Courier New" w:eastAsia="Courier New" w:hAnsi="Courier New" w:cs="Courier New"/>
          <w:color w:val="000000"/>
          <w:sz w:val="22"/>
          <w:szCs w:val="22"/>
        </w:rPr>
        <w:t>,dict)</w:t>
      </w:r>
    </w:p>
    <w:p w:rsidR="00A47C9C" w:rsidRPr="008C539D" w:rsidRDefault="00A47C9C">
      <w:pPr>
        <w:spacing w:before="11" w:line="280" w:lineRule="exact"/>
        <w:rPr>
          <w:sz w:val="28"/>
          <w:szCs w:val="28"/>
        </w:rPr>
      </w:pPr>
    </w:p>
    <w:p w:rsidR="00F87719" w:rsidRPr="008C539D" w:rsidRDefault="002C48F9">
      <w:pPr>
        <w:ind w:left="140"/>
        <w:rPr>
          <w:sz w:val="24"/>
          <w:szCs w:val="24"/>
        </w:rPr>
      </w:pPr>
      <w:r w:rsidRPr="008C539D">
        <w:rPr>
          <w:b/>
          <w:sz w:val="24"/>
          <w:szCs w:val="24"/>
        </w:rPr>
        <w:t>Output:</w:t>
      </w:r>
    </w:p>
    <w:p w:rsidR="00F87719" w:rsidRPr="008C539D" w:rsidRDefault="00F87719" w:rsidP="00F87719">
      <w:pPr>
        <w:rPr>
          <w:sz w:val="24"/>
          <w:szCs w:val="24"/>
        </w:rPr>
      </w:pPr>
    </w:p>
    <w:p w:rsidR="00F87719" w:rsidRPr="008C539D" w:rsidRDefault="00F87719" w:rsidP="00F87719">
      <w:pPr>
        <w:rPr>
          <w:sz w:val="24"/>
          <w:szCs w:val="24"/>
        </w:rPr>
      </w:pPr>
    </w:p>
    <w:p w:rsidR="00F87719" w:rsidRPr="008C539D" w:rsidRDefault="00F87719" w:rsidP="00F87719">
      <w:pPr>
        <w:spacing w:line="240" w:lineRule="exact"/>
        <w:ind w:left="140"/>
        <w:rPr>
          <w:rFonts w:ascii="Courier New" w:eastAsia="Courier New" w:hAnsi="Courier New" w:cs="Courier New"/>
          <w:color w:val="000080"/>
          <w:position w:val="2"/>
          <w:sz w:val="22"/>
          <w:szCs w:val="22"/>
        </w:rPr>
      </w:pPr>
      <w:r w:rsidRPr="008C539D">
        <w:rPr>
          <w:sz w:val="24"/>
          <w:szCs w:val="24"/>
        </w:rPr>
        <w:t>{</w:t>
      </w:r>
      <w:r w:rsidRPr="008C539D">
        <w:rPr>
          <w:rFonts w:ascii="Courier New" w:eastAsia="Courier New" w:hAnsi="Courier New" w:cs="Courier New"/>
          <w:color w:val="000080"/>
          <w:position w:val="2"/>
          <w:sz w:val="22"/>
          <w:szCs w:val="22"/>
        </w:rPr>
        <w:t>'Name': 'Jibran', 'Age': 12, 'Class': 'Sixth', 'DOB': '16 April 2006', 'School': 'The Seeds School', 'Friend1': 'Mohib', 'Friend2': 'Akbar', 'Friend3': 'Jazil'}</w:t>
      </w:r>
    </w:p>
    <w:p w:rsidR="00F87719" w:rsidRPr="008C539D" w:rsidRDefault="00F87719" w:rsidP="00F87719">
      <w:pPr>
        <w:spacing w:line="240" w:lineRule="exact"/>
        <w:ind w:left="140"/>
        <w:rPr>
          <w:rFonts w:ascii="Courier New" w:eastAsia="Courier New" w:hAnsi="Courier New" w:cs="Courier New"/>
          <w:color w:val="000080"/>
          <w:position w:val="2"/>
          <w:sz w:val="22"/>
          <w:szCs w:val="22"/>
        </w:rPr>
      </w:pPr>
      <w:r w:rsidRPr="008C539D">
        <w:rPr>
          <w:rFonts w:ascii="Courier New" w:eastAsia="Courier New" w:hAnsi="Courier New" w:cs="Courier New"/>
          <w:color w:val="000080"/>
          <w:position w:val="2"/>
          <w:sz w:val="22"/>
          <w:szCs w:val="22"/>
        </w:rPr>
        <w:t>Name Jibran</w:t>
      </w:r>
    </w:p>
    <w:p w:rsidR="00F87719" w:rsidRPr="008C539D" w:rsidRDefault="00F87719" w:rsidP="00F87719">
      <w:pPr>
        <w:spacing w:line="240" w:lineRule="exact"/>
        <w:ind w:left="140"/>
        <w:rPr>
          <w:rFonts w:ascii="Courier New" w:eastAsia="Courier New" w:hAnsi="Courier New" w:cs="Courier New"/>
          <w:color w:val="000080"/>
          <w:position w:val="2"/>
          <w:sz w:val="22"/>
          <w:szCs w:val="22"/>
        </w:rPr>
      </w:pPr>
      <w:r w:rsidRPr="008C539D">
        <w:rPr>
          <w:rFonts w:ascii="Courier New" w:eastAsia="Courier New" w:hAnsi="Courier New" w:cs="Courier New"/>
          <w:color w:val="000080"/>
          <w:position w:val="2"/>
          <w:sz w:val="22"/>
          <w:szCs w:val="22"/>
        </w:rPr>
        <w:t>Age 12</w:t>
      </w:r>
    </w:p>
    <w:p w:rsidR="00F87719" w:rsidRPr="008C539D" w:rsidRDefault="00F87719" w:rsidP="00F87719">
      <w:pPr>
        <w:spacing w:line="240" w:lineRule="exact"/>
        <w:ind w:left="140"/>
        <w:rPr>
          <w:rFonts w:ascii="Courier New" w:eastAsia="Courier New" w:hAnsi="Courier New" w:cs="Courier New"/>
          <w:color w:val="000080"/>
          <w:position w:val="2"/>
          <w:sz w:val="22"/>
          <w:szCs w:val="22"/>
        </w:rPr>
      </w:pPr>
      <w:r w:rsidRPr="008C539D">
        <w:rPr>
          <w:rFonts w:ascii="Courier New" w:eastAsia="Courier New" w:hAnsi="Courier New" w:cs="Courier New"/>
          <w:color w:val="000080"/>
          <w:position w:val="2"/>
          <w:sz w:val="22"/>
          <w:szCs w:val="22"/>
        </w:rPr>
        <w:t>Class Sixth</w:t>
      </w:r>
    </w:p>
    <w:p w:rsidR="00F87719" w:rsidRPr="008C539D" w:rsidRDefault="00F87719" w:rsidP="00F87719">
      <w:pPr>
        <w:spacing w:line="240" w:lineRule="exact"/>
        <w:ind w:left="140"/>
        <w:rPr>
          <w:rFonts w:ascii="Courier New" w:eastAsia="Courier New" w:hAnsi="Courier New" w:cs="Courier New"/>
          <w:color w:val="000080"/>
          <w:position w:val="2"/>
          <w:sz w:val="22"/>
          <w:szCs w:val="22"/>
        </w:rPr>
      </w:pPr>
      <w:r w:rsidRPr="008C539D">
        <w:rPr>
          <w:rFonts w:ascii="Courier New" w:eastAsia="Courier New" w:hAnsi="Courier New" w:cs="Courier New"/>
          <w:color w:val="000080"/>
          <w:position w:val="2"/>
          <w:sz w:val="22"/>
          <w:szCs w:val="22"/>
        </w:rPr>
        <w:t>DOB 16 April 2006</w:t>
      </w:r>
    </w:p>
    <w:p w:rsidR="00F87719" w:rsidRPr="008C539D" w:rsidRDefault="00F87719" w:rsidP="00F87719">
      <w:pPr>
        <w:spacing w:line="240" w:lineRule="exact"/>
        <w:ind w:left="140"/>
        <w:rPr>
          <w:rFonts w:ascii="Courier New" w:eastAsia="Courier New" w:hAnsi="Courier New" w:cs="Courier New"/>
          <w:color w:val="000080"/>
          <w:position w:val="2"/>
          <w:sz w:val="22"/>
          <w:szCs w:val="22"/>
        </w:rPr>
      </w:pPr>
      <w:r w:rsidRPr="008C539D">
        <w:rPr>
          <w:rFonts w:ascii="Courier New" w:eastAsia="Courier New" w:hAnsi="Courier New" w:cs="Courier New"/>
          <w:color w:val="000080"/>
          <w:position w:val="2"/>
          <w:sz w:val="22"/>
          <w:szCs w:val="22"/>
        </w:rPr>
        <w:t>School The Seeds School</w:t>
      </w:r>
    </w:p>
    <w:p w:rsidR="00F87719" w:rsidRPr="008C539D" w:rsidRDefault="00F87719" w:rsidP="00F87719">
      <w:pPr>
        <w:spacing w:line="240" w:lineRule="exact"/>
        <w:ind w:left="140"/>
        <w:rPr>
          <w:rFonts w:ascii="Courier New" w:eastAsia="Courier New" w:hAnsi="Courier New" w:cs="Courier New"/>
          <w:color w:val="000080"/>
          <w:position w:val="2"/>
          <w:sz w:val="22"/>
          <w:szCs w:val="22"/>
        </w:rPr>
      </w:pPr>
      <w:r w:rsidRPr="008C539D">
        <w:rPr>
          <w:rFonts w:ascii="Courier New" w:eastAsia="Courier New" w:hAnsi="Courier New" w:cs="Courier New"/>
          <w:color w:val="000080"/>
          <w:position w:val="2"/>
          <w:sz w:val="22"/>
          <w:szCs w:val="22"/>
        </w:rPr>
        <w:t>Friend1 Mohib</w:t>
      </w:r>
    </w:p>
    <w:p w:rsidR="00F87719" w:rsidRPr="008C539D" w:rsidRDefault="00F87719" w:rsidP="00F87719">
      <w:pPr>
        <w:spacing w:line="240" w:lineRule="exact"/>
        <w:ind w:left="140"/>
        <w:rPr>
          <w:rFonts w:ascii="Courier New" w:eastAsia="Courier New" w:hAnsi="Courier New" w:cs="Courier New"/>
          <w:color w:val="000080"/>
          <w:position w:val="2"/>
          <w:sz w:val="22"/>
          <w:szCs w:val="22"/>
        </w:rPr>
      </w:pPr>
      <w:r w:rsidRPr="008C539D">
        <w:rPr>
          <w:rFonts w:ascii="Courier New" w:eastAsia="Courier New" w:hAnsi="Courier New" w:cs="Courier New"/>
          <w:color w:val="000080"/>
          <w:position w:val="2"/>
          <w:sz w:val="22"/>
          <w:szCs w:val="22"/>
        </w:rPr>
        <w:t>Friend2 Akbar</w:t>
      </w:r>
    </w:p>
    <w:p w:rsidR="00F87719" w:rsidRPr="008C539D" w:rsidRDefault="00F87719" w:rsidP="00F87719">
      <w:pPr>
        <w:spacing w:line="240" w:lineRule="exact"/>
        <w:ind w:left="140"/>
        <w:rPr>
          <w:rFonts w:ascii="Courier New" w:eastAsia="Courier New" w:hAnsi="Courier New" w:cs="Courier New"/>
          <w:color w:val="000080"/>
          <w:position w:val="2"/>
          <w:sz w:val="22"/>
          <w:szCs w:val="22"/>
        </w:rPr>
      </w:pPr>
      <w:r w:rsidRPr="008C539D">
        <w:rPr>
          <w:rFonts w:ascii="Courier New" w:eastAsia="Courier New" w:hAnsi="Courier New" w:cs="Courier New"/>
          <w:color w:val="000080"/>
          <w:position w:val="2"/>
          <w:sz w:val="22"/>
          <w:szCs w:val="22"/>
        </w:rPr>
        <w:t>Friend3 Jazil</w:t>
      </w:r>
    </w:p>
    <w:p w:rsidR="00F87719" w:rsidRPr="008C539D" w:rsidRDefault="00F87719" w:rsidP="00F87719">
      <w:pPr>
        <w:spacing w:line="240" w:lineRule="exact"/>
        <w:ind w:left="140"/>
        <w:rPr>
          <w:rFonts w:ascii="Courier New" w:eastAsia="Courier New" w:hAnsi="Courier New" w:cs="Courier New"/>
          <w:color w:val="000080"/>
          <w:position w:val="2"/>
          <w:sz w:val="22"/>
          <w:szCs w:val="22"/>
        </w:rPr>
      </w:pPr>
    </w:p>
    <w:p w:rsidR="00A47C9C" w:rsidRPr="008C539D" w:rsidRDefault="00F87719" w:rsidP="00F87719">
      <w:pPr>
        <w:spacing w:line="240" w:lineRule="exact"/>
        <w:ind w:left="140"/>
        <w:rPr>
          <w:rFonts w:ascii="Courier New" w:eastAsia="Courier New" w:hAnsi="Courier New" w:cs="Courier New"/>
          <w:color w:val="000080"/>
          <w:position w:val="2"/>
          <w:sz w:val="22"/>
          <w:szCs w:val="22"/>
        </w:rPr>
        <w:sectPr w:rsidR="00A47C9C" w:rsidRPr="008C539D" w:rsidSect="004E1EF7">
          <w:type w:val="continuous"/>
          <w:pgSz w:w="12240" w:h="15840"/>
          <w:pgMar w:top="1140" w:right="1300" w:bottom="280" w:left="1300" w:header="720" w:footer="720" w:gutter="0"/>
          <w:pgBorders w:offsetFrom="page">
            <w:top w:val="single" w:sz="18" w:space="26" w:color="auto"/>
            <w:left w:val="single" w:sz="18" w:space="31" w:color="auto"/>
            <w:bottom w:val="single" w:sz="18" w:space="26" w:color="auto"/>
            <w:right w:val="single" w:sz="18" w:space="31" w:color="auto"/>
          </w:pgBorders>
          <w:cols w:space="720"/>
        </w:sectPr>
      </w:pPr>
      <w:r w:rsidRPr="008C539D">
        <w:rPr>
          <w:rFonts w:ascii="Courier New" w:eastAsia="Courier New" w:hAnsi="Courier New" w:cs="Courier New"/>
          <w:color w:val="000080"/>
          <w:position w:val="2"/>
          <w:sz w:val="22"/>
          <w:szCs w:val="22"/>
        </w:rPr>
        <w:t>After poping from the dictionary the remaining elements are:  {'Name': 'Jibran', 'Age': 12, 'Class': 'Sixth', 'DOB': '16 April 2006', 'School': 'The Seeds School', 'Friend1': 'Mohib', 'Friend2': 'Akbar'}</w:t>
      </w:r>
    </w:p>
    <w:p w:rsidR="00A47C9C" w:rsidRPr="008C539D" w:rsidRDefault="00A47C9C">
      <w:pPr>
        <w:spacing w:before="9" w:line="160" w:lineRule="exact"/>
        <w:rPr>
          <w:sz w:val="16"/>
          <w:szCs w:val="16"/>
        </w:rPr>
        <w:sectPr w:rsidR="00A47C9C" w:rsidRPr="008C539D" w:rsidSect="004E1EF7">
          <w:pgSz w:w="12240" w:h="15840"/>
          <w:pgMar w:top="1140" w:right="1300" w:bottom="280" w:left="1300" w:header="710" w:footer="1139" w:gutter="0"/>
          <w:pgBorders w:offsetFrom="page">
            <w:top w:val="single" w:sz="18" w:space="26" w:color="auto"/>
            <w:left w:val="single" w:sz="18" w:space="31" w:color="auto"/>
            <w:bottom w:val="single" w:sz="18" w:space="26" w:color="auto"/>
            <w:right w:val="single" w:sz="18" w:space="31" w:color="auto"/>
          </w:pgBorders>
          <w:cols w:space="720"/>
        </w:sectPr>
      </w:pPr>
    </w:p>
    <w:p w:rsidR="00A47C9C" w:rsidRPr="008C539D" w:rsidRDefault="00A47C9C">
      <w:pPr>
        <w:spacing w:before="4" w:line="200" w:lineRule="exact"/>
      </w:pPr>
    </w:p>
    <w:p w:rsidR="00A47C9C" w:rsidRPr="008C539D" w:rsidRDefault="002C48F9">
      <w:pPr>
        <w:spacing w:line="272" w:lineRule="auto"/>
        <w:ind w:left="140" w:right="408"/>
        <w:rPr>
          <w:sz w:val="22"/>
          <w:szCs w:val="22"/>
        </w:rPr>
      </w:pPr>
      <w:r w:rsidRPr="008C539D">
        <w:rPr>
          <w:b/>
          <w:sz w:val="24"/>
          <w:szCs w:val="24"/>
        </w:rPr>
        <w:t xml:space="preserve">Program 10: </w:t>
      </w:r>
      <w:r w:rsidRPr="008C539D">
        <w:rPr>
          <w:sz w:val="22"/>
          <w:szCs w:val="22"/>
        </w:rPr>
        <w:t xml:space="preserve">Write a record set for the faculty members </w:t>
      </w:r>
      <w:r w:rsidR="00AB3F92" w:rsidRPr="008C539D">
        <w:rPr>
          <w:sz w:val="22"/>
          <w:szCs w:val="22"/>
        </w:rPr>
        <w:t>of Software</w:t>
      </w:r>
      <w:r w:rsidR="006D703A" w:rsidRPr="008C539D">
        <w:rPr>
          <w:sz w:val="22"/>
          <w:szCs w:val="22"/>
        </w:rPr>
        <w:t xml:space="preserve"> Engineering </w:t>
      </w:r>
      <w:r w:rsidR="00AB3F92" w:rsidRPr="008C539D">
        <w:rPr>
          <w:sz w:val="22"/>
          <w:szCs w:val="22"/>
        </w:rPr>
        <w:t>Department, NED</w:t>
      </w:r>
      <w:r w:rsidR="006D703A" w:rsidRPr="008C539D">
        <w:rPr>
          <w:sz w:val="22"/>
          <w:szCs w:val="22"/>
        </w:rPr>
        <w:t xml:space="preserve"> University</w:t>
      </w:r>
      <w:r w:rsidRPr="008C539D">
        <w:rPr>
          <w:sz w:val="22"/>
          <w:szCs w:val="22"/>
        </w:rPr>
        <w:t>. Using the concept of nested dictionary or nested dictionary.</w:t>
      </w:r>
    </w:p>
    <w:p w:rsidR="00A47C9C" w:rsidRPr="008C539D" w:rsidRDefault="00A47C9C">
      <w:pPr>
        <w:spacing w:before="9" w:line="200" w:lineRule="exact"/>
      </w:pPr>
    </w:p>
    <w:p w:rsidR="00A47C9C" w:rsidRPr="008C539D" w:rsidRDefault="002C48F9">
      <w:pPr>
        <w:spacing w:line="260" w:lineRule="exact"/>
        <w:ind w:left="140"/>
        <w:rPr>
          <w:sz w:val="24"/>
          <w:szCs w:val="24"/>
        </w:rPr>
      </w:pPr>
      <w:r w:rsidRPr="008C539D">
        <w:rPr>
          <w:b/>
          <w:position w:val="-1"/>
          <w:sz w:val="24"/>
          <w:szCs w:val="24"/>
        </w:rPr>
        <w:t>Code:</w:t>
      </w:r>
    </w:p>
    <w:p w:rsidR="00A47C9C" w:rsidRPr="008C539D" w:rsidRDefault="00A47C9C">
      <w:pPr>
        <w:spacing w:before="2" w:line="200" w:lineRule="exact"/>
      </w:pPr>
    </w:p>
    <w:p w:rsidR="00A47C9C" w:rsidRPr="008C539D" w:rsidRDefault="00EE71F0">
      <w:pPr>
        <w:spacing w:before="42"/>
        <w:ind w:left="140"/>
        <w:rPr>
          <w:rFonts w:ascii="Courier New" w:eastAsia="Courier New" w:hAnsi="Courier New" w:cs="Courier New"/>
          <w:sz w:val="18"/>
          <w:szCs w:val="18"/>
        </w:rPr>
      </w:pPr>
      <w:r>
        <w:pict>
          <v:group id="_x0000_s1042" style="position:absolute;left:0;text-align:left;margin-left:1in;margin-top:2.15pt;width:37.8pt;height:10.2pt;z-index:-251648000;mso-position-horizontal-relative:page" coordorigin="1440,43" coordsize="756,204">
            <v:shape id="_x0000_s1043" style="position:absolute;left:1440;top:43;width:756;height:204" coordorigin="1440,43" coordsize="756,204" path="m1440,247r756,l2196,43r-756,l1440,247xe" fillcolor="#ffe3ff" stroked="f">
              <v:path arrowok="t"/>
            </v:shape>
            <w10:wrap anchorx="page"/>
          </v:group>
        </w:pict>
      </w:r>
      <w:r w:rsidR="002C48F9" w:rsidRPr="008C539D">
        <w:rPr>
          <w:rFonts w:ascii="Courier New" w:eastAsia="Courier New" w:hAnsi="Courier New" w:cs="Courier New"/>
          <w:sz w:val="18"/>
          <w:szCs w:val="18"/>
        </w:rPr>
        <w:t>faculty = {</w:t>
      </w:r>
      <w:r w:rsidR="002C48F9" w:rsidRPr="008C539D">
        <w:rPr>
          <w:rFonts w:ascii="Courier New" w:eastAsia="Courier New" w:hAnsi="Courier New" w:cs="Courier New"/>
          <w:color w:val="0000FF"/>
          <w:sz w:val="18"/>
          <w:szCs w:val="18"/>
        </w:rPr>
        <w:t>1</w:t>
      </w:r>
      <w:r w:rsidR="002C48F9" w:rsidRPr="008C539D">
        <w:rPr>
          <w:rFonts w:ascii="Courier New" w:eastAsia="Courier New" w:hAnsi="Courier New" w:cs="Courier New"/>
          <w:color w:val="000000"/>
          <w:sz w:val="18"/>
          <w:szCs w:val="18"/>
        </w:rPr>
        <w:t>: {</w:t>
      </w:r>
      <w:r w:rsidR="002C48F9" w:rsidRPr="008C539D">
        <w:rPr>
          <w:rFonts w:ascii="Courier New" w:eastAsia="Courier New" w:hAnsi="Courier New" w:cs="Courier New"/>
          <w:b/>
          <w:color w:val="008080"/>
          <w:sz w:val="18"/>
          <w:szCs w:val="18"/>
        </w:rPr>
        <w:t>'name'</w:t>
      </w:r>
      <w:r w:rsidR="002C48F9" w:rsidRPr="008C539D">
        <w:rPr>
          <w:rFonts w:ascii="Courier New" w:eastAsia="Courier New" w:hAnsi="Courier New" w:cs="Courier New"/>
          <w:color w:val="000000"/>
          <w:sz w:val="18"/>
          <w:szCs w:val="18"/>
        </w:rPr>
        <w:t xml:space="preserve">: </w:t>
      </w:r>
      <w:r w:rsidR="006D703A" w:rsidRPr="008C539D">
        <w:rPr>
          <w:rFonts w:ascii="Courier New" w:eastAsia="Courier New" w:hAnsi="Courier New" w:cs="Courier New"/>
          <w:b/>
          <w:color w:val="008080"/>
          <w:sz w:val="18"/>
          <w:szCs w:val="18"/>
        </w:rPr>
        <w:t>‘Asma Khan’</w:t>
      </w:r>
      <w:r w:rsidR="002C48F9" w:rsidRPr="008C539D">
        <w:rPr>
          <w:rFonts w:ascii="Courier New" w:eastAsia="Courier New" w:hAnsi="Courier New" w:cs="Courier New"/>
          <w:color w:val="000000"/>
          <w:sz w:val="18"/>
          <w:szCs w:val="18"/>
        </w:rPr>
        <w:t xml:space="preserve">, </w:t>
      </w:r>
      <w:r w:rsidR="002C48F9" w:rsidRPr="008C539D">
        <w:rPr>
          <w:rFonts w:ascii="Courier New" w:eastAsia="Courier New" w:hAnsi="Courier New" w:cs="Courier New"/>
          <w:b/>
          <w:color w:val="008080"/>
          <w:sz w:val="18"/>
          <w:szCs w:val="18"/>
        </w:rPr>
        <w:t>'experience'</w:t>
      </w:r>
      <w:r w:rsidR="002C48F9" w:rsidRPr="008C539D">
        <w:rPr>
          <w:rFonts w:ascii="Courier New" w:eastAsia="Courier New" w:hAnsi="Courier New" w:cs="Courier New"/>
          <w:color w:val="000000"/>
          <w:sz w:val="18"/>
          <w:szCs w:val="18"/>
        </w:rPr>
        <w:t xml:space="preserve">: </w:t>
      </w:r>
      <w:r w:rsidR="002C48F9" w:rsidRPr="008C539D">
        <w:rPr>
          <w:rFonts w:ascii="Courier New" w:eastAsia="Courier New" w:hAnsi="Courier New" w:cs="Courier New"/>
          <w:b/>
          <w:color w:val="008080"/>
          <w:sz w:val="18"/>
          <w:szCs w:val="18"/>
        </w:rPr>
        <w:t>'21'</w:t>
      </w:r>
      <w:r w:rsidR="002C48F9" w:rsidRPr="008C539D">
        <w:rPr>
          <w:rFonts w:ascii="Courier New" w:eastAsia="Courier New" w:hAnsi="Courier New" w:cs="Courier New"/>
          <w:color w:val="000000"/>
          <w:sz w:val="18"/>
          <w:szCs w:val="18"/>
        </w:rPr>
        <w:t xml:space="preserve">, </w:t>
      </w:r>
      <w:r w:rsidR="002C48F9" w:rsidRPr="008C539D">
        <w:rPr>
          <w:rFonts w:ascii="Courier New" w:eastAsia="Courier New" w:hAnsi="Courier New" w:cs="Courier New"/>
          <w:b/>
          <w:color w:val="008080"/>
          <w:sz w:val="18"/>
          <w:szCs w:val="18"/>
        </w:rPr>
        <w:t>'gender'</w:t>
      </w:r>
      <w:r w:rsidR="002C48F9" w:rsidRPr="008C539D">
        <w:rPr>
          <w:rFonts w:ascii="Courier New" w:eastAsia="Courier New" w:hAnsi="Courier New" w:cs="Courier New"/>
          <w:color w:val="000000"/>
          <w:sz w:val="18"/>
          <w:szCs w:val="18"/>
        </w:rPr>
        <w:t xml:space="preserve">: </w:t>
      </w:r>
      <w:r w:rsidR="002C48F9" w:rsidRPr="008C539D">
        <w:rPr>
          <w:rFonts w:ascii="Courier New" w:eastAsia="Courier New" w:hAnsi="Courier New" w:cs="Courier New"/>
          <w:b/>
          <w:color w:val="008080"/>
          <w:sz w:val="18"/>
          <w:szCs w:val="18"/>
        </w:rPr>
        <w:t>'</w:t>
      </w:r>
      <w:r w:rsidR="006D703A" w:rsidRPr="008C539D">
        <w:rPr>
          <w:rFonts w:ascii="Courier New" w:eastAsia="Courier New" w:hAnsi="Courier New" w:cs="Courier New"/>
          <w:b/>
          <w:color w:val="008080"/>
          <w:sz w:val="18"/>
          <w:szCs w:val="18"/>
        </w:rPr>
        <w:t xml:space="preserve"> Female </w:t>
      </w:r>
      <w:r w:rsidR="002C48F9" w:rsidRPr="008C539D">
        <w:rPr>
          <w:rFonts w:ascii="Courier New" w:eastAsia="Courier New" w:hAnsi="Courier New" w:cs="Courier New"/>
          <w:b/>
          <w:color w:val="008080"/>
          <w:sz w:val="18"/>
          <w:szCs w:val="18"/>
        </w:rPr>
        <w:t>'</w:t>
      </w:r>
      <w:r w:rsidR="002C48F9" w:rsidRPr="008C539D">
        <w:rPr>
          <w:rFonts w:ascii="Courier New" w:eastAsia="Courier New" w:hAnsi="Courier New" w:cs="Courier New"/>
          <w:color w:val="000000"/>
          <w:sz w:val="18"/>
          <w:szCs w:val="18"/>
        </w:rPr>
        <w:t>},</w:t>
      </w:r>
    </w:p>
    <w:p w:rsidR="00A47C9C" w:rsidRPr="008C539D" w:rsidRDefault="002C48F9">
      <w:pPr>
        <w:ind w:left="1220"/>
        <w:rPr>
          <w:rFonts w:ascii="Courier New" w:eastAsia="Courier New" w:hAnsi="Courier New" w:cs="Courier New"/>
          <w:sz w:val="18"/>
          <w:szCs w:val="18"/>
        </w:rPr>
      </w:pPr>
      <w:r w:rsidRPr="008C539D">
        <w:rPr>
          <w:rFonts w:ascii="Courier New" w:eastAsia="Courier New" w:hAnsi="Courier New" w:cs="Courier New"/>
          <w:color w:val="0000FF"/>
          <w:sz w:val="18"/>
          <w:szCs w:val="18"/>
        </w:rPr>
        <w:t>2</w:t>
      </w:r>
      <w:r w:rsidRPr="008C539D">
        <w:rPr>
          <w:rFonts w:ascii="Courier New" w:eastAsia="Courier New" w:hAnsi="Courier New" w:cs="Courier New"/>
          <w:color w:val="000000"/>
          <w:sz w:val="18"/>
          <w:szCs w:val="18"/>
        </w:rPr>
        <w:t>: {</w:t>
      </w:r>
      <w:r w:rsidRPr="008C539D">
        <w:rPr>
          <w:rFonts w:ascii="Courier New" w:eastAsia="Courier New" w:hAnsi="Courier New" w:cs="Courier New"/>
          <w:b/>
          <w:color w:val="008080"/>
          <w:sz w:val="18"/>
          <w:szCs w:val="18"/>
        </w:rPr>
        <w:t>'name'</w:t>
      </w:r>
      <w:r w:rsidRPr="008C539D">
        <w:rPr>
          <w:rFonts w:ascii="Courier New" w:eastAsia="Courier New" w:hAnsi="Courier New" w:cs="Courier New"/>
          <w:color w:val="000000"/>
          <w:sz w:val="18"/>
          <w:szCs w:val="18"/>
        </w:rPr>
        <w:t xml:space="preserve">: </w:t>
      </w:r>
      <w:r w:rsidRPr="008C539D">
        <w:rPr>
          <w:rFonts w:ascii="Courier New" w:eastAsia="Courier New" w:hAnsi="Courier New" w:cs="Courier New"/>
          <w:b/>
          <w:color w:val="008080"/>
          <w:sz w:val="18"/>
          <w:szCs w:val="18"/>
        </w:rPr>
        <w:t xml:space="preserve">'Dr. </w:t>
      </w:r>
      <w:r w:rsidR="006D703A" w:rsidRPr="008C539D">
        <w:rPr>
          <w:rFonts w:ascii="Courier New" w:eastAsia="Courier New" w:hAnsi="Courier New" w:cs="Courier New"/>
          <w:b/>
          <w:color w:val="008080"/>
          <w:sz w:val="18"/>
          <w:szCs w:val="18"/>
        </w:rPr>
        <w:t>Raheela</w:t>
      </w:r>
      <w:r w:rsidRPr="008C539D">
        <w:rPr>
          <w:rFonts w:ascii="Courier New" w:eastAsia="Courier New" w:hAnsi="Courier New" w:cs="Courier New"/>
          <w:b/>
          <w:color w:val="008080"/>
          <w:sz w:val="18"/>
          <w:szCs w:val="18"/>
        </w:rPr>
        <w:t>'</w:t>
      </w:r>
      <w:r w:rsidRPr="008C539D">
        <w:rPr>
          <w:rFonts w:ascii="Courier New" w:eastAsia="Courier New" w:hAnsi="Courier New" w:cs="Courier New"/>
          <w:color w:val="000000"/>
          <w:sz w:val="18"/>
          <w:szCs w:val="18"/>
        </w:rPr>
        <w:t xml:space="preserve">, </w:t>
      </w:r>
      <w:r w:rsidRPr="008C539D">
        <w:rPr>
          <w:rFonts w:ascii="Courier New" w:eastAsia="Courier New" w:hAnsi="Courier New" w:cs="Courier New"/>
          <w:b/>
          <w:color w:val="008080"/>
          <w:sz w:val="18"/>
          <w:szCs w:val="18"/>
        </w:rPr>
        <w:t>'experience'</w:t>
      </w:r>
      <w:r w:rsidRPr="008C539D">
        <w:rPr>
          <w:rFonts w:ascii="Courier New" w:eastAsia="Courier New" w:hAnsi="Courier New" w:cs="Courier New"/>
          <w:color w:val="000000"/>
          <w:sz w:val="18"/>
          <w:szCs w:val="18"/>
        </w:rPr>
        <w:t xml:space="preserve">: </w:t>
      </w:r>
      <w:r w:rsidRPr="008C539D">
        <w:rPr>
          <w:rFonts w:ascii="Courier New" w:eastAsia="Courier New" w:hAnsi="Courier New" w:cs="Courier New"/>
          <w:b/>
          <w:color w:val="008080"/>
          <w:sz w:val="18"/>
          <w:szCs w:val="18"/>
        </w:rPr>
        <w:t>'22'</w:t>
      </w:r>
      <w:r w:rsidRPr="008C539D">
        <w:rPr>
          <w:rFonts w:ascii="Courier New" w:eastAsia="Courier New" w:hAnsi="Courier New" w:cs="Courier New"/>
          <w:color w:val="000000"/>
          <w:sz w:val="18"/>
          <w:szCs w:val="18"/>
        </w:rPr>
        <w:t xml:space="preserve">, </w:t>
      </w:r>
      <w:r w:rsidRPr="008C539D">
        <w:rPr>
          <w:rFonts w:ascii="Courier New" w:eastAsia="Courier New" w:hAnsi="Courier New" w:cs="Courier New"/>
          <w:b/>
          <w:color w:val="008080"/>
          <w:sz w:val="18"/>
          <w:szCs w:val="18"/>
        </w:rPr>
        <w:t>'gender'</w:t>
      </w:r>
      <w:r w:rsidRPr="008C539D">
        <w:rPr>
          <w:rFonts w:ascii="Courier New" w:eastAsia="Courier New" w:hAnsi="Courier New" w:cs="Courier New"/>
          <w:color w:val="000000"/>
          <w:sz w:val="18"/>
          <w:szCs w:val="18"/>
        </w:rPr>
        <w:t xml:space="preserve">: </w:t>
      </w:r>
      <w:r w:rsidRPr="008C539D">
        <w:rPr>
          <w:rFonts w:ascii="Courier New" w:eastAsia="Courier New" w:hAnsi="Courier New" w:cs="Courier New"/>
          <w:b/>
          <w:color w:val="008080"/>
          <w:sz w:val="18"/>
          <w:szCs w:val="18"/>
        </w:rPr>
        <w:t>'</w:t>
      </w:r>
      <w:r w:rsidR="006D703A" w:rsidRPr="008C539D">
        <w:rPr>
          <w:rFonts w:ascii="Courier New" w:eastAsia="Courier New" w:hAnsi="Courier New" w:cs="Courier New"/>
          <w:b/>
          <w:color w:val="008080"/>
          <w:sz w:val="18"/>
          <w:szCs w:val="18"/>
        </w:rPr>
        <w:t xml:space="preserve"> Female </w:t>
      </w:r>
      <w:r w:rsidRPr="008C539D">
        <w:rPr>
          <w:rFonts w:ascii="Courier New" w:eastAsia="Courier New" w:hAnsi="Courier New" w:cs="Courier New"/>
          <w:b/>
          <w:color w:val="008080"/>
          <w:sz w:val="18"/>
          <w:szCs w:val="18"/>
        </w:rPr>
        <w:t>'</w:t>
      </w:r>
      <w:r w:rsidRPr="008C539D">
        <w:rPr>
          <w:rFonts w:ascii="Courier New" w:eastAsia="Courier New" w:hAnsi="Courier New" w:cs="Courier New"/>
          <w:color w:val="000000"/>
          <w:sz w:val="18"/>
          <w:szCs w:val="18"/>
        </w:rPr>
        <w:t>},</w:t>
      </w:r>
    </w:p>
    <w:p w:rsidR="00A47C9C" w:rsidRPr="008C539D" w:rsidRDefault="002C48F9">
      <w:pPr>
        <w:ind w:left="1220"/>
        <w:rPr>
          <w:rFonts w:ascii="Courier New" w:eastAsia="Courier New" w:hAnsi="Courier New" w:cs="Courier New"/>
          <w:sz w:val="18"/>
          <w:szCs w:val="18"/>
        </w:rPr>
      </w:pPr>
      <w:r w:rsidRPr="008C539D">
        <w:rPr>
          <w:rFonts w:ascii="Courier New" w:eastAsia="Courier New" w:hAnsi="Courier New" w:cs="Courier New"/>
          <w:color w:val="0000FF"/>
          <w:sz w:val="18"/>
          <w:szCs w:val="18"/>
        </w:rPr>
        <w:t>3</w:t>
      </w:r>
      <w:r w:rsidRPr="008C539D">
        <w:rPr>
          <w:rFonts w:ascii="Courier New" w:eastAsia="Courier New" w:hAnsi="Courier New" w:cs="Courier New"/>
          <w:color w:val="000000"/>
          <w:sz w:val="18"/>
          <w:szCs w:val="18"/>
        </w:rPr>
        <w:t>: {</w:t>
      </w:r>
      <w:r w:rsidRPr="008C539D">
        <w:rPr>
          <w:rFonts w:ascii="Courier New" w:eastAsia="Courier New" w:hAnsi="Courier New" w:cs="Courier New"/>
          <w:b/>
          <w:color w:val="008080"/>
          <w:sz w:val="18"/>
          <w:szCs w:val="18"/>
        </w:rPr>
        <w:t>'name'</w:t>
      </w:r>
      <w:r w:rsidRPr="008C539D">
        <w:rPr>
          <w:rFonts w:ascii="Courier New" w:eastAsia="Courier New" w:hAnsi="Courier New" w:cs="Courier New"/>
          <w:color w:val="000000"/>
          <w:sz w:val="18"/>
          <w:szCs w:val="18"/>
        </w:rPr>
        <w:t xml:space="preserve">: </w:t>
      </w:r>
      <w:r w:rsidRPr="008C539D">
        <w:rPr>
          <w:rFonts w:ascii="Courier New" w:eastAsia="Courier New" w:hAnsi="Courier New" w:cs="Courier New"/>
          <w:b/>
          <w:color w:val="008080"/>
          <w:sz w:val="18"/>
          <w:szCs w:val="18"/>
        </w:rPr>
        <w:t xml:space="preserve">'Dr. </w:t>
      </w:r>
      <w:r w:rsidR="006D703A" w:rsidRPr="008C539D">
        <w:rPr>
          <w:rFonts w:ascii="Courier New" w:eastAsia="Courier New" w:hAnsi="Courier New" w:cs="Courier New"/>
          <w:b/>
          <w:color w:val="008080"/>
          <w:sz w:val="18"/>
          <w:szCs w:val="18"/>
        </w:rPr>
        <w:t>Kashif</w:t>
      </w:r>
      <w:r w:rsidRPr="008C539D">
        <w:rPr>
          <w:rFonts w:ascii="Courier New" w:eastAsia="Courier New" w:hAnsi="Courier New" w:cs="Courier New"/>
          <w:b/>
          <w:color w:val="008080"/>
          <w:sz w:val="18"/>
          <w:szCs w:val="18"/>
        </w:rPr>
        <w:t>'</w:t>
      </w:r>
      <w:r w:rsidRPr="008C539D">
        <w:rPr>
          <w:rFonts w:ascii="Courier New" w:eastAsia="Courier New" w:hAnsi="Courier New" w:cs="Courier New"/>
          <w:color w:val="000000"/>
          <w:sz w:val="18"/>
          <w:szCs w:val="18"/>
        </w:rPr>
        <w:t xml:space="preserve"> </w:t>
      </w:r>
      <w:r w:rsidRPr="008C539D">
        <w:rPr>
          <w:rFonts w:ascii="Courier New" w:eastAsia="Courier New" w:hAnsi="Courier New" w:cs="Courier New"/>
          <w:b/>
          <w:color w:val="008080"/>
          <w:sz w:val="18"/>
          <w:szCs w:val="18"/>
        </w:rPr>
        <w:t>'experience'</w:t>
      </w:r>
      <w:r w:rsidRPr="008C539D">
        <w:rPr>
          <w:rFonts w:ascii="Courier New" w:eastAsia="Courier New" w:hAnsi="Courier New" w:cs="Courier New"/>
          <w:color w:val="000000"/>
          <w:sz w:val="18"/>
          <w:szCs w:val="18"/>
        </w:rPr>
        <w:t xml:space="preserve">: </w:t>
      </w:r>
      <w:r w:rsidRPr="008C539D">
        <w:rPr>
          <w:rFonts w:ascii="Courier New" w:eastAsia="Courier New" w:hAnsi="Courier New" w:cs="Courier New"/>
          <w:b/>
          <w:color w:val="008080"/>
          <w:sz w:val="18"/>
          <w:szCs w:val="18"/>
        </w:rPr>
        <w:t>'22'</w:t>
      </w:r>
      <w:r w:rsidRPr="008C539D">
        <w:rPr>
          <w:rFonts w:ascii="Courier New" w:eastAsia="Courier New" w:hAnsi="Courier New" w:cs="Courier New"/>
          <w:color w:val="000000"/>
          <w:sz w:val="18"/>
          <w:szCs w:val="18"/>
        </w:rPr>
        <w:t xml:space="preserve">, </w:t>
      </w:r>
      <w:r w:rsidRPr="008C539D">
        <w:rPr>
          <w:rFonts w:ascii="Courier New" w:eastAsia="Courier New" w:hAnsi="Courier New" w:cs="Courier New"/>
          <w:b/>
          <w:color w:val="008080"/>
          <w:sz w:val="18"/>
          <w:szCs w:val="18"/>
        </w:rPr>
        <w:t>'gender'</w:t>
      </w:r>
      <w:r w:rsidRPr="008C539D">
        <w:rPr>
          <w:rFonts w:ascii="Courier New" w:eastAsia="Courier New" w:hAnsi="Courier New" w:cs="Courier New"/>
          <w:color w:val="000000"/>
          <w:sz w:val="18"/>
          <w:szCs w:val="18"/>
        </w:rPr>
        <w:t xml:space="preserve">: </w:t>
      </w:r>
      <w:r w:rsidRPr="008C539D">
        <w:rPr>
          <w:rFonts w:ascii="Courier New" w:eastAsia="Courier New" w:hAnsi="Courier New" w:cs="Courier New"/>
          <w:b/>
          <w:color w:val="008080"/>
          <w:sz w:val="18"/>
          <w:szCs w:val="18"/>
        </w:rPr>
        <w:t>'Male'</w:t>
      </w:r>
      <w:r w:rsidRPr="008C539D">
        <w:rPr>
          <w:rFonts w:ascii="Courier New" w:eastAsia="Courier New" w:hAnsi="Courier New" w:cs="Courier New"/>
          <w:color w:val="000000"/>
          <w:sz w:val="18"/>
          <w:szCs w:val="18"/>
        </w:rPr>
        <w:t>},</w:t>
      </w:r>
    </w:p>
    <w:p w:rsidR="00A47C9C" w:rsidRPr="008C539D" w:rsidRDefault="002C48F9">
      <w:pPr>
        <w:ind w:left="1220"/>
        <w:rPr>
          <w:rFonts w:ascii="Courier New" w:eastAsia="Courier New" w:hAnsi="Courier New" w:cs="Courier New"/>
          <w:sz w:val="18"/>
          <w:szCs w:val="18"/>
        </w:rPr>
      </w:pPr>
      <w:r w:rsidRPr="008C539D">
        <w:rPr>
          <w:rFonts w:ascii="Courier New" w:eastAsia="Courier New" w:hAnsi="Courier New" w:cs="Courier New"/>
          <w:color w:val="0000FF"/>
          <w:sz w:val="18"/>
          <w:szCs w:val="18"/>
        </w:rPr>
        <w:t>4</w:t>
      </w:r>
      <w:r w:rsidRPr="008C539D">
        <w:rPr>
          <w:rFonts w:ascii="Courier New" w:eastAsia="Courier New" w:hAnsi="Courier New" w:cs="Courier New"/>
          <w:color w:val="000000"/>
          <w:sz w:val="18"/>
          <w:szCs w:val="18"/>
        </w:rPr>
        <w:t>: {</w:t>
      </w:r>
      <w:r w:rsidRPr="008C539D">
        <w:rPr>
          <w:rFonts w:ascii="Courier New" w:eastAsia="Courier New" w:hAnsi="Courier New" w:cs="Courier New"/>
          <w:b/>
          <w:color w:val="008080"/>
          <w:sz w:val="18"/>
          <w:szCs w:val="18"/>
        </w:rPr>
        <w:t>'name'</w:t>
      </w:r>
      <w:r w:rsidRPr="008C539D">
        <w:rPr>
          <w:rFonts w:ascii="Courier New" w:eastAsia="Courier New" w:hAnsi="Courier New" w:cs="Courier New"/>
          <w:color w:val="000000"/>
          <w:sz w:val="18"/>
          <w:szCs w:val="18"/>
        </w:rPr>
        <w:t xml:space="preserve">: </w:t>
      </w:r>
      <w:r w:rsidR="006D703A" w:rsidRPr="008C539D">
        <w:rPr>
          <w:rFonts w:ascii="Courier New" w:eastAsia="Courier New" w:hAnsi="Courier New" w:cs="Courier New"/>
          <w:b/>
          <w:color w:val="008080"/>
          <w:sz w:val="18"/>
          <w:szCs w:val="18"/>
        </w:rPr>
        <w:t>‘Dr.Wahab</w:t>
      </w:r>
      <w:r w:rsidRPr="008C539D">
        <w:rPr>
          <w:rFonts w:ascii="Courier New" w:eastAsia="Courier New" w:hAnsi="Courier New" w:cs="Courier New"/>
          <w:b/>
          <w:color w:val="008080"/>
          <w:sz w:val="18"/>
          <w:szCs w:val="18"/>
        </w:rPr>
        <w:t>'</w:t>
      </w:r>
      <w:r w:rsidRPr="008C539D">
        <w:rPr>
          <w:rFonts w:ascii="Courier New" w:eastAsia="Courier New" w:hAnsi="Courier New" w:cs="Courier New"/>
          <w:color w:val="000000"/>
          <w:sz w:val="18"/>
          <w:szCs w:val="18"/>
        </w:rPr>
        <w:t xml:space="preserve">, </w:t>
      </w:r>
      <w:r w:rsidRPr="008C539D">
        <w:rPr>
          <w:rFonts w:ascii="Courier New" w:eastAsia="Courier New" w:hAnsi="Courier New" w:cs="Courier New"/>
          <w:b/>
          <w:color w:val="008080"/>
          <w:sz w:val="18"/>
          <w:szCs w:val="18"/>
        </w:rPr>
        <w:t>'experience'</w:t>
      </w:r>
      <w:r w:rsidRPr="008C539D">
        <w:rPr>
          <w:rFonts w:ascii="Courier New" w:eastAsia="Courier New" w:hAnsi="Courier New" w:cs="Courier New"/>
          <w:color w:val="000000"/>
          <w:sz w:val="18"/>
          <w:szCs w:val="18"/>
        </w:rPr>
        <w:t xml:space="preserve">: </w:t>
      </w:r>
      <w:r w:rsidRPr="008C539D">
        <w:rPr>
          <w:rFonts w:ascii="Courier New" w:eastAsia="Courier New" w:hAnsi="Courier New" w:cs="Courier New"/>
          <w:b/>
          <w:color w:val="008080"/>
          <w:sz w:val="18"/>
          <w:szCs w:val="18"/>
        </w:rPr>
        <w:t>'3'</w:t>
      </w:r>
      <w:r w:rsidRPr="008C539D">
        <w:rPr>
          <w:rFonts w:ascii="Courier New" w:eastAsia="Courier New" w:hAnsi="Courier New" w:cs="Courier New"/>
          <w:color w:val="000000"/>
          <w:sz w:val="18"/>
          <w:szCs w:val="18"/>
        </w:rPr>
        <w:t xml:space="preserve">, </w:t>
      </w:r>
      <w:r w:rsidRPr="008C539D">
        <w:rPr>
          <w:rFonts w:ascii="Courier New" w:eastAsia="Courier New" w:hAnsi="Courier New" w:cs="Courier New"/>
          <w:b/>
          <w:color w:val="008080"/>
          <w:sz w:val="18"/>
          <w:szCs w:val="18"/>
        </w:rPr>
        <w:t>'gender'</w:t>
      </w:r>
      <w:r w:rsidRPr="008C539D">
        <w:rPr>
          <w:rFonts w:ascii="Courier New" w:eastAsia="Courier New" w:hAnsi="Courier New" w:cs="Courier New"/>
          <w:color w:val="000000"/>
          <w:sz w:val="18"/>
          <w:szCs w:val="18"/>
        </w:rPr>
        <w:t xml:space="preserve">: </w:t>
      </w:r>
      <w:r w:rsidRPr="008C539D">
        <w:rPr>
          <w:rFonts w:ascii="Courier New" w:eastAsia="Courier New" w:hAnsi="Courier New" w:cs="Courier New"/>
          <w:b/>
          <w:color w:val="008080"/>
          <w:sz w:val="18"/>
          <w:szCs w:val="18"/>
        </w:rPr>
        <w:t>'</w:t>
      </w:r>
      <w:r w:rsidR="006D703A" w:rsidRPr="008C539D">
        <w:rPr>
          <w:rFonts w:ascii="Courier New" w:eastAsia="Courier New" w:hAnsi="Courier New" w:cs="Courier New"/>
          <w:b/>
          <w:color w:val="008080"/>
          <w:sz w:val="18"/>
          <w:szCs w:val="18"/>
        </w:rPr>
        <w:t>Male</w:t>
      </w:r>
      <w:r w:rsidRPr="008C539D">
        <w:rPr>
          <w:rFonts w:ascii="Courier New" w:eastAsia="Courier New" w:hAnsi="Courier New" w:cs="Courier New"/>
          <w:b/>
          <w:color w:val="008080"/>
          <w:sz w:val="18"/>
          <w:szCs w:val="18"/>
        </w:rPr>
        <w:t>'</w:t>
      </w:r>
      <w:r w:rsidRPr="008C539D">
        <w:rPr>
          <w:rFonts w:ascii="Courier New" w:eastAsia="Courier New" w:hAnsi="Courier New" w:cs="Courier New"/>
          <w:color w:val="000000"/>
          <w:sz w:val="18"/>
          <w:szCs w:val="18"/>
        </w:rPr>
        <w:t>},</w:t>
      </w:r>
    </w:p>
    <w:p w:rsidR="00A47C9C" w:rsidRPr="008C539D" w:rsidRDefault="002C48F9">
      <w:pPr>
        <w:ind w:left="1220"/>
        <w:rPr>
          <w:rFonts w:ascii="Courier New" w:eastAsia="Courier New" w:hAnsi="Courier New" w:cs="Courier New"/>
          <w:sz w:val="18"/>
          <w:szCs w:val="18"/>
        </w:rPr>
      </w:pPr>
      <w:r w:rsidRPr="008C539D">
        <w:rPr>
          <w:rFonts w:ascii="Courier New" w:eastAsia="Courier New" w:hAnsi="Courier New" w:cs="Courier New"/>
          <w:color w:val="0000FF"/>
          <w:sz w:val="18"/>
          <w:szCs w:val="18"/>
        </w:rPr>
        <w:t>5</w:t>
      </w:r>
      <w:r w:rsidRPr="008C539D">
        <w:rPr>
          <w:rFonts w:ascii="Courier New" w:eastAsia="Courier New" w:hAnsi="Courier New" w:cs="Courier New"/>
          <w:color w:val="000000"/>
          <w:sz w:val="18"/>
          <w:szCs w:val="18"/>
        </w:rPr>
        <w:t>: {</w:t>
      </w:r>
      <w:r w:rsidRPr="008C539D">
        <w:rPr>
          <w:rFonts w:ascii="Courier New" w:eastAsia="Courier New" w:hAnsi="Courier New" w:cs="Courier New"/>
          <w:b/>
          <w:color w:val="008080"/>
          <w:sz w:val="18"/>
          <w:szCs w:val="18"/>
        </w:rPr>
        <w:t>'name'</w:t>
      </w:r>
      <w:r w:rsidRPr="008C539D">
        <w:rPr>
          <w:rFonts w:ascii="Courier New" w:eastAsia="Courier New" w:hAnsi="Courier New" w:cs="Courier New"/>
          <w:color w:val="000000"/>
          <w:sz w:val="18"/>
          <w:szCs w:val="18"/>
        </w:rPr>
        <w:t xml:space="preserve">: </w:t>
      </w:r>
      <w:r w:rsidR="006D703A" w:rsidRPr="008C539D">
        <w:rPr>
          <w:rFonts w:ascii="Courier New" w:eastAsia="Courier New" w:hAnsi="Courier New" w:cs="Courier New"/>
          <w:b/>
          <w:color w:val="008080"/>
          <w:sz w:val="18"/>
          <w:szCs w:val="18"/>
        </w:rPr>
        <w:t>Miss Simrah</w:t>
      </w:r>
      <w:r w:rsidRPr="008C539D">
        <w:rPr>
          <w:rFonts w:ascii="Courier New" w:eastAsia="Courier New" w:hAnsi="Courier New" w:cs="Courier New"/>
          <w:b/>
          <w:color w:val="008080"/>
          <w:sz w:val="18"/>
          <w:szCs w:val="18"/>
        </w:rPr>
        <w:t>'</w:t>
      </w:r>
      <w:r w:rsidRPr="008C539D">
        <w:rPr>
          <w:rFonts w:ascii="Courier New" w:eastAsia="Courier New" w:hAnsi="Courier New" w:cs="Courier New"/>
          <w:color w:val="000000"/>
          <w:sz w:val="18"/>
          <w:szCs w:val="18"/>
        </w:rPr>
        <w:t xml:space="preserve">, </w:t>
      </w:r>
      <w:r w:rsidRPr="008C539D">
        <w:rPr>
          <w:rFonts w:ascii="Courier New" w:eastAsia="Courier New" w:hAnsi="Courier New" w:cs="Courier New"/>
          <w:b/>
          <w:color w:val="008080"/>
          <w:sz w:val="18"/>
          <w:szCs w:val="18"/>
        </w:rPr>
        <w:t>'experience'</w:t>
      </w:r>
      <w:r w:rsidRPr="008C539D">
        <w:rPr>
          <w:rFonts w:ascii="Courier New" w:eastAsia="Courier New" w:hAnsi="Courier New" w:cs="Courier New"/>
          <w:color w:val="000000"/>
          <w:sz w:val="18"/>
          <w:szCs w:val="18"/>
        </w:rPr>
        <w:t xml:space="preserve">: </w:t>
      </w:r>
      <w:r w:rsidRPr="008C539D">
        <w:rPr>
          <w:rFonts w:ascii="Courier New" w:eastAsia="Courier New" w:hAnsi="Courier New" w:cs="Courier New"/>
          <w:b/>
          <w:color w:val="008080"/>
          <w:sz w:val="18"/>
          <w:szCs w:val="18"/>
        </w:rPr>
        <w:t>'19'</w:t>
      </w:r>
      <w:r w:rsidRPr="008C539D">
        <w:rPr>
          <w:rFonts w:ascii="Courier New" w:eastAsia="Courier New" w:hAnsi="Courier New" w:cs="Courier New"/>
          <w:color w:val="000000"/>
          <w:sz w:val="18"/>
          <w:szCs w:val="18"/>
        </w:rPr>
        <w:t xml:space="preserve">, </w:t>
      </w:r>
      <w:r w:rsidRPr="008C539D">
        <w:rPr>
          <w:rFonts w:ascii="Courier New" w:eastAsia="Courier New" w:hAnsi="Courier New" w:cs="Courier New"/>
          <w:b/>
          <w:color w:val="008080"/>
          <w:sz w:val="18"/>
          <w:szCs w:val="18"/>
        </w:rPr>
        <w:t>'gender'</w:t>
      </w:r>
      <w:r w:rsidRPr="008C539D">
        <w:rPr>
          <w:rFonts w:ascii="Courier New" w:eastAsia="Courier New" w:hAnsi="Courier New" w:cs="Courier New"/>
          <w:color w:val="000000"/>
          <w:sz w:val="18"/>
          <w:szCs w:val="18"/>
        </w:rPr>
        <w:t xml:space="preserve">: </w:t>
      </w:r>
      <w:r w:rsidRPr="008C539D">
        <w:rPr>
          <w:rFonts w:ascii="Courier New" w:eastAsia="Courier New" w:hAnsi="Courier New" w:cs="Courier New"/>
          <w:b/>
          <w:color w:val="008080"/>
          <w:sz w:val="18"/>
          <w:szCs w:val="18"/>
        </w:rPr>
        <w:t>'</w:t>
      </w:r>
      <w:r w:rsidR="006D703A" w:rsidRPr="008C539D">
        <w:rPr>
          <w:rFonts w:ascii="Courier New" w:eastAsia="Courier New" w:hAnsi="Courier New" w:cs="Courier New"/>
          <w:b/>
          <w:color w:val="008080"/>
          <w:sz w:val="18"/>
          <w:szCs w:val="18"/>
        </w:rPr>
        <w:t xml:space="preserve"> Female </w:t>
      </w:r>
      <w:r w:rsidRPr="008C539D">
        <w:rPr>
          <w:rFonts w:ascii="Courier New" w:eastAsia="Courier New" w:hAnsi="Courier New" w:cs="Courier New"/>
          <w:b/>
          <w:color w:val="008080"/>
          <w:sz w:val="18"/>
          <w:szCs w:val="18"/>
        </w:rPr>
        <w:t>'</w:t>
      </w:r>
      <w:r w:rsidRPr="008C539D">
        <w:rPr>
          <w:rFonts w:ascii="Courier New" w:eastAsia="Courier New" w:hAnsi="Courier New" w:cs="Courier New"/>
          <w:color w:val="000000"/>
          <w:sz w:val="18"/>
          <w:szCs w:val="18"/>
        </w:rPr>
        <w:t>},</w:t>
      </w:r>
    </w:p>
    <w:p w:rsidR="00A47C9C" w:rsidRPr="008C539D" w:rsidRDefault="002C48F9">
      <w:pPr>
        <w:spacing w:line="180" w:lineRule="exact"/>
        <w:ind w:left="1220"/>
        <w:rPr>
          <w:rFonts w:ascii="Courier New" w:eastAsia="Courier New" w:hAnsi="Courier New" w:cs="Courier New"/>
          <w:sz w:val="18"/>
          <w:szCs w:val="18"/>
        </w:rPr>
      </w:pPr>
      <w:r w:rsidRPr="008C539D">
        <w:rPr>
          <w:rFonts w:ascii="Courier New" w:eastAsia="Courier New" w:hAnsi="Courier New" w:cs="Courier New"/>
          <w:color w:val="0000FF"/>
          <w:position w:val="1"/>
          <w:sz w:val="18"/>
          <w:szCs w:val="18"/>
        </w:rPr>
        <w:t>6</w:t>
      </w:r>
      <w:r w:rsidRPr="008C539D">
        <w:rPr>
          <w:rFonts w:ascii="Courier New" w:eastAsia="Courier New" w:hAnsi="Courier New" w:cs="Courier New"/>
          <w:color w:val="000000"/>
          <w:position w:val="1"/>
          <w:sz w:val="18"/>
          <w:szCs w:val="18"/>
        </w:rPr>
        <w:t>: {</w:t>
      </w:r>
      <w:r w:rsidRPr="008C539D">
        <w:rPr>
          <w:rFonts w:ascii="Courier New" w:eastAsia="Courier New" w:hAnsi="Courier New" w:cs="Courier New"/>
          <w:b/>
          <w:color w:val="008080"/>
          <w:position w:val="1"/>
          <w:sz w:val="18"/>
          <w:szCs w:val="18"/>
        </w:rPr>
        <w:t>'name'</w:t>
      </w:r>
      <w:r w:rsidRPr="008C539D">
        <w:rPr>
          <w:rFonts w:ascii="Courier New" w:eastAsia="Courier New" w:hAnsi="Courier New" w:cs="Courier New"/>
          <w:color w:val="000000"/>
          <w:position w:val="1"/>
          <w:sz w:val="18"/>
          <w:szCs w:val="18"/>
        </w:rPr>
        <w:t xml:space="preserve">: </w:t>
      </w:r>
      <w:r w:rsidR="006D703A" w:rsidRPr="008C539D">
        <w:rPr>
          <w:rFonts w:ascii="Courier New" w:eastAsia="Courier New" w:hAnsi="Courier New" w:cs="Courier New"/>
          <w:b/>
          <w:color w:val="008080"/>
          <w:position w:val="1"/>
          <w:sz w:val="18"/>
          <w:szCs w:val="18"/>
        </w:rPr>
        <w:t>Miss Shumaila</w:t>
      </w:r>
      <w:r w:rsidRPr="008C539D">
        <w:rPr>
          <w:rFonts w:ascii="Courier New" w:eastAsia="Courier New" w:hAnsi="Courier New" w:cs="Courier New"/>
          <w:color w:val="000000"/>
          <w:position w:val="1"/>
          <w:sz w:val="18"/>
          <w:szCs w:val="18"/>
        </w:rPr>
        <w:t xml:space="preserve">, </w:t>
      </w:r>
      <w:r w:rsidRPr="008C539D">
        <w:rPr>
          <w:rFonts w:ascii="Courier New" w:eastAsia="Courier New" w:hAnsi="Courier New" w:cs="Courier New"/>
          <w:b/>
          <w:color w:val="008080"/>
          <w:position w:val="1"/>
          <w:sz w:val="18"/>
          <w:szCs w:val="18"/>
        </w:rPr>
        <w:t>'experience'</w:t>
      </w:r>
      <w:r w:rsidRPr="008C539D">
        <w:rPr>
          <w:rFonts w:ascii="Courier New" w:eastAsia="Courier New" w:hAnsi="Courier New" w:cs="Courier New"/>
          <w:color w:val="000000"/>
          <w:position w:val="1"/>
          <w:sz w:val="18"/>
          <w:szCs w:val="18"/>
        </w:rPr>
        <w:t xml:space="preserve">: </w:t>
      </w:r>
      <w:r w:rsidRPr="008C539D">
        <w:rPr>
          <w:rFonts w:ascii="Courier New" w:eastAsia="Courier New" w:hAnsi="Courier New" w:cs="Courier New"/>
          <w:b/>
          <w:color w:val="008080"/>
          <w:position w:val="1"/>
          <w:sz w:val="18"/>
          <w:szCs w:val="18"/>
        </w:rPr>
        <w:t>'15'</w:t>
      </w:r>
      <w:r w:rsidRPr="008C539D">
        <w:rPr>
          <w:rFonts w:ascii="Courier New" w:eastAsia="Courier New" w:hAnsi="Courier New" w:cs="Courier New"/>
          <w:color w:val="000000"/>
          <w:position w:val="1"/>
          <w:sz w:val="18"/>
          <w:szCs w:val="18"/>
        </w:rPr>
        <w:t xml:space="preserve">, </w:t>
      </w:r>
      <w:r w:rsidRPr="008C539D">
        <w:rPr>
          <w:rFonts w:ascii="Courier New" w:eastAsia="Courier New" w:hAnsi="Courier New" w:cs="Courier New"/>
          <w:b/>
          <w:color w:val="008080"/>
          <w:position w:val="1"/>
          <w:sz w:val="18"/>
          <w:szCs w:val="18"/>
        </w:rPr>
        <w:t>'gender'</w:t>
      </w:r>
      <w:r w:rsidRPr="008C539D">
        <w:rPr>
          <w:rFonts w:ascii="Courier New" w:eastAsia="Courier New" w:hAnsi="Courier New" w:cs="Courier New"/>
          <w:color w:val="000000"/>
          <w:position w:val="1"/>
          <w:sz w:val="18"/>
          <w:szCs w:val="18"/>
        </w:rPr>
        <w:t xml:space="preserve">: </w:t>
      </w:r>
      <w:r w:rsidRPr="008C539D">
        <w:rPr>
          <w:rFonts w:ascii="Courier New" w:eastAsia="Courier New" w:hAnsi="Courier New" w:cs="Courier New"/>
          <w:b/>
          <w:color w:val="008080"/>
          <w:position w:val="1"/>
          <w:sz w:val="18"/>
          <w:szCs w:val="18"/>
        </w:rPr>
        <w:t>'</w:t>
      </w:r>
      <w:r w:rsidR="006D703A" w:rsidRPr="008C539D">
        <w:rPr>
          <w:rFonts w:ascii="Courier New" w:eastAsia="Courier New" w:hAnsi="Courier New" w:cs="Courier New"/>
          <w:b/>
          <w:color w:val="008080"/>
          <w:sz w:val="18"/>
          <w:szCs w:val="18"/>
        </w:rPr>
        <w:t xml:space="preserve"> Female</w:t>
      </w:r>
      <w:r w:rsidR="006D703A" w:rsidRPr="008C539D">
        <w:rPr>
          <w:rFonts w:ascii="Courier New" w:eastAsia="Courier New" w:hAnsi="Courier New" w:cs="Courier New"/>
          <w:b/>
          <w:color w:val="008080"/>
          <w:position w:val="1"/>
          <w:sz w:val="18"/>
          <w:szCs w:val="18"/>
        </w:rPr>
        <w:t xml:space="preserve"> </w:t>
      </w:r>
      <w:r w:rsidRPr="008C539D">
        <w:rPr>
          <w:rFonts w:ascii="Courier New" w:eastAsia="Courier New" w:hAnsi="Courier New" w:cs="Courier New"/>
          <w:b/>
          <w:color w:val="008080"/>
          <w:position w:val="1"/>
          <w:sz w:val="18"/>
          <w:szCs w:val="18"/>
        </w:rPr>
        <w:t>'</w:t>
      </w:r>
      <w:r w:rsidRPr="008C539D">
        <w:rPr>
          <w:rFonts w:ascii="Courier New" w:eastAsia="Courier New" w:hAnsi="Courier New" w:cs="Courier New"/>
          <w:color w:val="000000"/>
          <w:position w:val="1"/>
          <w:sz w:val="18"/>
          <w:szCs w:val="18"/>
        </w:rPr>
        <w:t>}}</w:t>
      </w:r>
    </w:p>
    <w:p w:rsidR="00A47C9C" w:rsidRPr="008C539D" w:rsidRDefault="00A47C9C">
      <w:pPr>
        <w:spacing w:before="3" w:line="160" w:lineRule="exact"/>
        <w:rPr>
          <w:sz w:val="16"/>
          <w:szCs w:val="17"/>
        </w:rPr>
      </w:pPr>
    </w:p>
    <w:p w:rsidR="00A47C9C" w:rsidRPr="008C539D" w:rsidRDefault="00EE71F0">
      <w:pPr>
        <w:spacing w:before="42"/>
        <w:ind w:left="140"/>
        <w:rPr>
          <w:rFonts w:ascii="Courier New" w:eastAsia="Courier New" w:hAnsi="Courier New" w:cs="Courier New"/>
          <w:sz w:val="18"/>
          <w:szCs w:val="18"/>
        </w:rPr>
      </w:pPr>
      <w:r>
        <w:pict>
          <v:group id="_x0000_s1040" style="position:absolute;left:0;text-align:left;margin-left:104.4pt;margin-top:2.5pt;width:37.8pt;height:9.6pt;z-index:-251646976;mso-position-horizontal-relative:page" coordorigin="2088,50" coordsize="756,192">
            <v:shape id="_x0000_s1041" style="position:absolute;left:2088;top:50;width:756;height:192" coordorigin="2088,50" coordsize="756,192" path="m2088,242r756,l2844,50r-756,l2088,242xe" fillcolor="#e3e3ff" stroked="f">
              <v:path arrowok="t"/>
            </v:shape>
            <w10:wrap anchorx="page"/>
          </v:group>
        </w:pict>
      </w:r>
      <w:r w:rsidR="002C48F9" w:rsidRPr="008C539D">
        <w:rPr>
          <w:rFonts w:ascii="Courier New" w:eastAsia="Courier New" w:hAnsi="Courier New" w:cs="Courier New"/>
          <w:color w:val="000080"/>
          <w:sz w:val="18"/>
          <w:szCs w:val="18"/>
        </w:rPr>
        <w:t>print</w:t>
      </w:r>
      <w:r w:rsidR="002C48F9" w:rsidRPr="008C539D">
        <w:rPr>
          <w:rFonts w:ascii="Courier New" w:eastAsia="Courier New" w:hAnsi="Courier New" w:cs="Courier New"/>
          <w:color w:val="000000"/>
          <w:sz w:val="18"/>
          <w:szCs w:val="18"/>
        </w:rPr>
        <w:t>(faculty)</w:t>
      </w:r>
    </w:p>
    <w:p w:rsidR="00A47C9C" w:rsidRPr="008C539D" w:rsidRDefault="00A47C9C">
      <w:pPr>
        <w:spacing w:line="200" w:lineRule="exact"/>
      </w:pPr>
    </w:p>
    <w:p w:rsidR="00A47C9C" w:rsidRPr="008C539D" w:rsidRDefault="00A47C9C">
      <w:pPr>
        <w:spacing w:before="5" w:line="280" w:lineRule="exact"/>
        <w:rPr>
          <w:sz w:val="28"/>
          <w:szCs w:val="28"/>
        </w:rPr>
      </w:pPr>
    </w:p>
    <w:p w:rsidR="00EE3C24" w:rsidRPr="008C539D" w:rsidRDefault="002C48F9">
      <w:pPr>
        <w:ind w:left="140"/>
        <w:rPr>
          <w:sz w:val="24"/>
          <w:szCs w:val="24"/>
        </w:rPr>
      </w:pPr>
      <w:r w:rsidRPr="008C539D">
        <w:rPr>
          <w:b/>
          <w:sz w:val="24"/>
          <w:szCs w:val="24"/>
        </w:rPr>
        <w:t>Output:</w:t>
      </w:r>
    </w:p>
    <w:p w:rsidR="00EE3C24" w:rsidRPr="008C539D" w:rsidRDefault="00EE3C24" w:rsidP="00EE3C24">
      <w:pPr>
        <w:rPr>
          <w:sz w:val="24"/>
          <w:szCs w:val="24"/>
        </w:rPr>
      </w:pPr>
    </w:p>
    <w:p w:rsidR="00EE3C24" w:rsidRPr="008C539D" w:rsidRDefault="00EE3C24" w:rsidP="00EE3C24">
      <w:pPr>
        <w:spacing w:before="42"/>
        <w:ind w:left="140"/>
        <w:rPr>
          <w:rFonts w:ascii="Courier New" w:eastAsia="Courier New" w:hAnsi="Courier New" w:cs="Courier New"/>
          <w:sz w:val="18"/>
          <w:szCs w:val="18"/>
        </w:rPr>
      </w:pPr>
      <w:r w:rsidRPr="008C539D">
        <w:rPr>
          <w:rFonts w:ascii="Courier New" w:eastAsia="Courier New" w:hAnsi="Courier New" w:cs="Courier New"/>
          <w:sz w:val="18"/>
          <w:szCs w:val="18"/>
        </w:rPr>
        <w:t>{</w:t>
      </w:r>
      <w:r w:rsidRPr="008C539D">
        <w:rPr>
          <w:rFonts w:ascii="Courier New" w:eastAsia="Courier New" w:hAnsi="Courier New" w:cs="Courier New"/>
          <w:color w:val="0000FF"/>
          <w:sz w:val="18"/>
          <w:szCs w:val="18"/>
        </w:rPr>
        <w:t>1</w:t>
      </w:r>
      <w:r w:rsidRPr="008C539D">
        <w:rPr>
          <w:rFonts w:ascii="Courier New" w:eastAsia="Courier New" w:hAnsi="Courier New" w:cs="Courier New"/>
          <w:color w:val="000000"/>
          <w:sz w:val="18"/>
          <w:szCs w:val="18"/>
        </w:rPr>
        <w:t>: {</w:t>
      </w:r>
      <w:r w:rsidRPr="008C539D">
        <w:rPr>
          <w:rFonts w:ascii="Courier New" w:eastAsia="Courier New" w:hAnsi="Courier New" w:cs="Courier New"/>
          <w:b/>
          <w:color w:val="008080"/>
          <w:sz w:val="18"/>
          <w:szCs w:val="18"/>
        </w:rPr>
        <w:t>'name'</w:t>
      </w:r>
      <w:r w:rsidRPr="008C539D">
        <w:rPr>
          <w:rFonts w:ascii="Courier New" w:eastAsia="Courier New" w:hAnsi="Courier New" w:cs="Courier New"/>
          <w:color w:val="000000"/>
          <w:sz w:val="18"/>
          <w:szCs w:val="18"/>
        </w:rPr>
        <w:t xml:space="preserve">: </w:t>
      </w:r>
      <w:r w:rsidRPr="008C539D">
        <w:rPr>
          <w:rFonts w:ascii="Courier New" w:eastAsia="Courier New" w:hAnsi="Courier New" w:cs="Courier New"/>
          <w:b/>
          <w:color w:val="008080"/>
          <w:sz w:val="18"/>
          <w:szCs w:val="18"/>
        </w:rPr>
        <w:t>‘Asma Khan’</w:t>
      </w:r>
      <w:r w:rsidRPr="008C539D">
        <w:rPr>
          <w:rFonts w:ascii="Courier New" w:eastAsia="Courier New" w:hAnsi="Courier New" w:cs="Courier New"/>
          <w:color w:val="000000"/>
          <w:sz w:val="18"/>
          <w:szCs w:val="18"/>
        </w:rPr>
        <w:t xml:space="preserve">, </w:t>
      </w:r>
      <w:r w:rsidRPr="008C539D">
        <w:rPr>
          <w:rFonts w:ascii="Courier New" w:eastAsia="Courier New" w:hAnsi="Courier New" w:cs="Courier New"/>
          <w:b/>
          <w:color w:val="008080"/>
          <w:sz w:val="18"/>
          <w:szCs w:val="18"/>
        </w:rPr>
        <w:t>'experience'</w:t>
      </w:r>
      <w:r w:rsidRPr="008C539D">
        <w:rPr>
          <w:rFonts w:ascii="Courier New" w:eastAsia="Courier New" w:hAnsi="Courier New" w:cs="Courier New"/>
          <w:color w:val="000000"/>
          <w:sz w:val="18"/>
          <w:szCs w:val="18"/>
        </w:rPr>
        <w:t xml:space="preserve">: </w:t>
      </w:r>
      <w:r w:rsidRPr="008C539D">
        <w:rPr>
          <w:rFonts w:ascii="Courier New" w:eastAsia="Courier New" w:hAnsi="Courier New" w:cs="Courier New"/>
          <w:b/>
          <w:color w:val="008080"/>
          <w:sz w:val="18"/>
          <w:szCs w:val="18"/>
        </w:rPr>
        <w:t>'21'</w:t>
      </w:r>
      <w:r w:rsidRPr="008C539D">
        <w:rPr>
          <w:rFonts w:ascii="Courier New" w:eastAsia="Courier New" w:hAnsi="Courier New" w:cs="Courier New"/>
          <w:color w:val="000000"/>
          <w:sz w:val="18"/>
          <w:szCs w:val="18"/>
        </w:rPr>
        <w:t xml:space="preserve">, </w:t>
      </w:r>
      <w:r w:rsidRPr="008C539D">
        <w:rPr>
          <w:rFonts w:ascii="Courier New" w:eastAsia="Courier New" w:hAnsi="Courier New" w:cs="Courier New"/>
          <w:b/>
          <w:color w:val="008080"/>
          <w:sz w:val="18"/>
          <w:szCs w:val="18"/>
        </w:rPr>
        <w:t>'gender'</w:t>
      </w:r>
      <w:r w:rsidRPr="008C539D">
        <w:rPr>
          <w:rFonts w:ascii="Courier New" w:eastAsia="Courier New" w:hAnsi="Courier New" w:cs="Courier New"/>
          <w:color w:val="000000"/>
          <w:sz w:val="18"/>
          <w:szCs w:val="18"/>
        </w:rPr>
        <w:t xml:space="preserve">: </w:t>
      </w:r>
      <w:r w:rsidRPr="008C539D">
        <w:rPr>
          <w:rFonts w:ascii="Courier New" w:eastAsia="Courier New" w:hAnsi="Courier New" w:cs="Courier New"/>
          <w:b/>
          <w:color w:val="008080"/>
          <w:sz w:val="18"/>
          <w:szCs w:val="18"/>
        </w:rPr>
        <w:t>' Female '</w:t>
      </w:r>
      <w:r w:rsidRPr="008C539D">
        <w:rPr>
          <w:rFonts w:ascii="Courier New" w:eastAsia="Courier New" w:hAnsi="Courier New" w:cs="Courier New"/>
          <w:color w:val="000000"/>
          <w:sz w:val="18"/>
          <w:szCs w:val="18"/>
        </w:rPr>
        <w:t>},</w:t>
      </w:r>
    </w:p>
    <w:p w:rsidR="00EE3C24" w:rsidRPr="008C539D" w:rsidRDefault="00EE3C24" w:rsidP="00EE3C24">
      <w:pPr>
        <w:ind w:left="1220"/>
        <w:rPr>
          <w:rFonts w:ascii="Courier New" w:eastAsia="Courier New" w:hAnsi="Courier New" w:cs="Courier New"/>
          <w:sz w:val="18"/>
          <w:szCs w:val="18"/>
        </w:rPr>
      </w:pPr>
      <w:r w:rsidRPr="008C539D">
        <w:rPr>
          <w:rFonts w:ascii="Courier New" w:eastAsia="Courier New" w:hAnsi="Courier New" w:cs="Courier New"/>
          <w:color w:val="0000FF"/>
          <w:sz w:val="18"/>
          <w:szCs w:val="18"/>
        </w:rPr>
        <w:t>2</w:t>
      </w:r>
      <w:r w:rsidRPr="008C539D">
        <w:rPr>
          <w:rFonts w:ascii="Courier New" w:eastAsia="Courier New" w:hAnsi="Courier New" w:cs="Courier New"/>
          <w:color w:val="000000"/>
          <w:sz w:val="18"/>
          <w:szCs w:val="18"/>
        </w:rPr>
        <w:t>: {</w:t>
      </w:r>
      <w:r w:rsidRPr="008C539D">
        <w:rPr>
          <w:rFonts w:ascii="Courier New" w:eastAsia="Courier New" w:hAnsi="Courier New" w:cs="Courier New"/>
          <w:b/>
          <w:color w:val="008080"/>
          <w:sz w:val="18"/>
          <w:szCs w:val="18"/>
        </w:rPr>
        <w:t>'name'</w:t>
      </w:r>
      <w:r w:rsidRPr="008C539D">
        <w:rPr>
          <w:rFonts w:ascii="Courier New" w:eastAsia="Courier New" w:hAnsi="Courier New" w:cs="Courier New"/>
          <w:color w:val="000000"/>
          <w:sz w:val="18"/>
          <w:szCs w:val="18"/>
        </w:rPr>
        <w:t xml:space="preserve">: </w:t>
      </w:r>
      <w:r w:rsidRPr="008C539D">
        <w:rPr>
          <w:rFonts w:ascii="Courier New" w:eastAsia="Courier New" w:hAnsi="Courier New" w:cs="Courier New"/>
          <w:b/>
          <w:color w:val="008080"/>
          <w:sz w:val="18"/>
          <w:szCs w:val="18"/>
        </w:rPr>
        <w:t>'Dr. Raheela'</w:t>
      </w:r>
      <w:r w:rsidRPr="008C539D">
        <w:rPr>
          <w:rFonts w:ascii="Courier New" w:eastAsia="Courier New" w:hAnsi="Courier New" w:cs="Courier New"/>
          <w:color w:val="000000"/>
          <w:sz w:val="18"/>
          <w:szCs w:val="18"/>
        </w:rPr>
        <w:t xml:space="preserve">, </w:t>
      </w:r>
      <w:r w:rsidRPr="008C539D">
        <w:rPr>
          <w:rFonts w:ascii="Courier New" w:eastAsia="Courier New" w:hAnsi="Courier New" w:cs="Courier New"/>
          <w:b/>
          <w:color w:val="008080"/>
          <w:sz w:val="18"/>
          <w:szCs w:val="18"/>
        </w:rPr>
        <w:t>'experience'</w:t>
      </w:r>
      <w:r w:rsidRPr="008C539D">
        <w:rPr>
          <w:rFonts w:ascii="Courier New" w:eastAsia="Courier New" w:hAnsi="Courier New" w:cs="Courier New"/>
          <w:color w:val="000000"/>
          <w:sz w:val="18"/>
          <w:szCs w:val="18"/>
        </w:rPr>
        <w:t xml:space="preserve">: </w:t>
      </w:r>
      <w:r w:rsidRPr="008C539D">
        <w:rPr>
          <w:rFonts w:ascii="Courier New" w:eastAsia="Courier New" w:hAnsi="Courier New" w:cs="Courier New"/>
          <w:b/>
          <w:color w:val="008080"/>
          <w:sz w:val="18"/>
          <w:szCs w:val="18"/>
        </w:rPr>
        <w:t>'22'</w:t>
      </w:r>
      <w:r w:rsidRPr="008C539D">
        <w:rPr>
          <w:rFonts w:ascii="Courier New" w:eastAsia="Courier New" w:hAnsi="Courier New" w:cs="Courier New"/>
          <w:color w:val="000000"/>
          <w:sz w:val="18"/>
          <w:szCs w:val="18"/>
        </w:rPr>
        <w:t xml:space="preserve">, </w:t>
      </w:r>
      <w:r w:rsidRPr="008C539D">
        <w:rPr>
          <w:rFonts w:ascii="Courier New" w:eastAsia="Courier New" w:hAnsi="Courier New" w:cs="Courier New"/>
          <w:b/>
          <w:color w:val="008080"/>
          <w:sz w:val="18"/>
          <w:szCs w:val="18"/>
        </w:rPr>
        <w:t>'gender'</w:t>
      </w:r>
      <w:r w:rsidRPr="008C539D">
        <w:rPr>
          <w:rFonts w:ascii="Courier New" w:eastAsia="Courier New" w:hAnsi="Courier New" w:cs="Courier New"/>
          <w:color w:val="000000"/>
          <w:sz w:val="18"/>
          <w:szCs w:val="18"/>
        </w:rPr>
        <w:t xml:space="preserve">: </w:t>
      </w:r>
      <w:r w:rsidRPr="008C539D">
        <w:rPr>
          <w:rFonts w:ascii="Courier New" w:eastAsia="Courier New" w:hAnsi="Courier New" w:cs="Courier New"/>
          <w:b/>
          <w:color w:val="008080"/>
          <w:sz w:val="18"/>
          <w:szCs w:val="18"/>
        </w:rPr>
        <w:t>' Female '</w:t>
      </w:r>
      <w:r w:rsidRPr="008C539D">
        <w:rPr>
          <w:rFonts w:ascii="Courier New" w:eastAsia="Courier New" w:hAnsi="Courier New" w:cs="Courier New"/>
          <w:color w:val="000000"/>
          <w:sz w:val="18"/>
          <w:szCs w:val="18"/>
        </w:rPr>
        <w:t>},</w:t>
      </w:r>
    </w:p>
    <w:p w:rsidR="00EE3C24" w:rsidRPr="008C539D" w:rsidRDefault="00EE3C24" w:rsidP="00EE3C24">
      <w:pPr>
        <w:ind w:left="1220"/>
        <w:rPr>
          <w:rFonts w:ascii="Courier New" w:eastAsia="Courier New" w:hAnsi="Courier New" w:cs="Courier New"/>
          <w:sz w:val="18"/>
          <w:szCs w:val="18"/>
        </w:rPr>
      </w:pPr>
      <w:r w:rsidRPr="008C539D">
        <w:rPr>
          <w:rFonts w:ascii="Courier New" w:eastAsia="Courier New" w:hAnsi="Courier New" w:cs="Courier New"/>
          <w:color w:val="0000FF"/>
          <w:sz w:val="18"/>
          <w:szCs w:val="18"/>
        </w:rPr>
        <w:t>3</w:t>
      </w:r>
      <w:r w:rsidRPr="008C539D">
        <w:rPr>
          <w:rFonts w:ascii="Courier New" w:eastAsia="Courier New" w:hAnsi="Courier New" w:cs="Courier New"/>
          <w:color w:val="000000"/>
          <w:sz w:val="18"/>
          <w:szCs w:val="18"/>
        </w:rPr>
        <w:t>: {</w:t>
      </w:r>
      <w:r w:rsidRPr="008C539D">
        <w:rPr>
          <w:rFonts w:ascii="Courier New" w:eastAsia="Courier New" w:hAnsi="Courier New" w:cs="Courier New"/>
          <w:b/>
          <w:color w:val="008080"/>
          <w:sz w:val="18"/>
          <w:szCs w:val="18"/>
        </w:rPr>
        <w:t>'name'</w:t>
      </w:r>
      <w:r w:rsidRPr="008C539D">
        <w:rPr>
          <w:rFonts w:ascii="Courier New" w:eastAsia="Courier New" w:hAnsi="Courier New" w:cs="Courier New"/>
          <w:color w:val="000000"/>
          <w:sz w:val="18"/>
          <w:szCs w:val="18"/>
        </w:rPr>
        <w:t xml:space="preserve">: </w:t>
      </w:r>
      <w:r w:rsidRPr="008C539D">
        <w:rPr>
          <w:rFonts w:ascii="Courier New" w:eastAsia="Courier New" w:hAnsi="Courier New" w:cs="Courier New"/>
          <w:b/>
          <w:color w:val="008080"/>
          <w:sz w:val="18"/>
          <w:szCs w:val="18"/>
        </w:rPr>
        <w:t>'Dr. Kashif'</w:t>
      </w:r>
      <w:r w:rsidRPr="008C539D">
        <w:rPr>
          <w:rFonts w:ascii="Courier New" w:eastAsia="Courier New" w:hAnsi="Courier New" w:cs="Courier New"/>
          <w:color w:val="000000"/>
          <w:sz w:val="18"/>
          <w:szCs w:val="18"/>
        </w:rPr>
        <w:t xml:space="preserve"> </w:t>
      </w:r>
      <w:r w:rsidRPr="008C539D">
        <w:rPr>
          <w:rFonts w:ascii="Courier New" w:eastAsia="Courier New" w:hAnsi="Courier New" w:cs="Courier New"/>
          <w:b/>
          <w:color w:val="008080"/>
          <w:sz w:val="18"/>
          <w:szCs w:val="18"/>
        </w:rPr>
        <w:t>'experience'</w:t>
      </w:r>
      <w:r w:rsidRPr="008C539D">
        <w:rPr>
          <w:rFonts w:ascii="Courier New" w:eastAsia="Courier New" w:hAnsi="Courier New" w:cs="Courier New"/>
          <w:color w:val="000000"/>
          <w:sz w:val="18"/>
          <w:szCs w:val="18"/>
        </w:rPr>
        <w:t xml:space="preserve">: </w:t>
      </w:r>
      <w:r w:rsidRPr="008C539D">
        <w:rPr>
          <w:rFonts w:ascii="Courier New" w:eastAsia="Courier New" w:hAnsi="Courier New" w:cs="Courier New"/>
          <w:b/>
          <w:color w:val="008080"/>
          <w:sz w:val="18"/>
          <w:szCs w:val="18"/>
        </w:rPr>
        <w:t>'22'</w:t>
      </w:r>
      <w:r w:rsidRPr="008C539D">
        <w:rPr>
          <w:rFonts w:ascii="Courier New" w:eastAsia="Courier New" w:hAnsi="Courier New" w:cs="Courier New"/>
          <w:color w:val="000000"/>
          <w:sz w:val="18"/>
          <w:szCs w:val="18"/>
        </w:rPr>
        <w:t xml:space="preserve">, </w:t>
      </w:r>
      <w:r w:rsidRPr="008C539D">
        <w:rPr>
          <w:rFonts w:ascii="Courier New" w:eastAsia="Courier New" w:hAnsi="Courier New" w:cs="Courier New"/>
          <w:b/>
          <w:color w:val="008080"/>
          <w:sz w:val="18"/>
          <w:szCs w:val="18"/>
        </w:rPr>
        <w:t>'gender'</w:t>
      </w:r>
      <w:r w:rsidRPr="008C539D">
        <w:rPr>
          <w:rFonts w:ascii="Courier New" w:eastAsia="Courier New" w:hAnsi="Courier New" w:cs="Courier New"/>
          <w:color w:val="000000"/>
          <w:sz w:val="18"/>
          <w:szCs w:val="18"/>
        </w:rPr>
        <w:t xml:space="preserve">: </w:t>
      </w:r>
      <w:r w:rsidRPr="008C539D">
        <w:rPr>
          <w:rFonts w:ascii="Courier New" w:eastAsia="Courier New" w:hAnsi="Courier New" w:cs="Courier New"/>
          <w:b/>
          <w:color w:val="008080"/>
          <w:sz w:val="18"/>
          <w:szCs w:val="18"/>
        </w:rPr>
        <w:t>'Male'</w:t>
      </w:r>
      <w:r w:rsidRPr="008C539D">
        <w:rPr>
          <w:rFonts w:ascii="Courier New" w:eastAsia="Courier New" w:hAnsi="Courier New" w:cs="Courier New"/>
          <w:color w:val="000000"/>
          <w:sz w:val="18"/>
          <w:szCs w:val="18"/>
        </w:rPr>
        <w:t>},</w:t>
      </w:r>
    </w:p>
    <w:p w:rsidR="00EE3C24" w:rsidRPr="008C539D" w:rsidRDefault="00EE3C24" w:rsidP="00EE3C24">
      <w:pPr>
        <w:ind w:left="1220"/>
        <w:rPr>
          <w:rFonts w:ascii="Courier New" w:eastAsia="Courier New" w:hAnsi="Courier New" w:cs="Courier New"/>
          <w:sz w:val="18"/>
          <w:szCs w:val="18"/>
        </w:rPr>
      </w:pPr>
      <w:r w:rsidRPr="008C539D">
        <w:rPr>
          <w:rFonts w:ascii="Courier New" w:eastAsia="Courier New" w:hAnsi="Courier New" w:cs="Courier New"/>
          <w:color w:val="0000FF"/>
          <w:sz w:val="18"/>
          <w:szCs w:val="18"/>
        </w:rPr>
        <w:t>4</w:t>
      </w:r>
      <w:r w:rsidRPr="008C539D">
        <w:rPr>
          <w:rFonts w:ascii="Courier New" w:eastAsia="Courier New" w:hAnsi="Courier New" w:cs="Courier New"/>
          <w:color w:val="000000"/>
          <w:sz w:val="18"/>
          <w:szCs w:val="18"/>
        </w:rPr>
        <w:t>: {</w:t>
      </w:r>
      <w:r w:rsidRPr="008C539D">
        <w:rPr>
          <w:rFonts w:ascii="Courier New" w:eastAsia="Courier New" w:hAnsi="Courier New" w:cs="Courier New"/>
          <w:b/>
          <w:color w:val="008080"/>
          <w:sz w:val="18"/>
          <w:szCs w:val="18"/>
        </w:rPr>
        <w:t>'name'</w:t>
      </w:r>
      <w:r w:rsidRPr="008C539D">
        <w:rPr>
          <w:rFonts w:ascii="Courier New" w:eastAsia="Courier New" w:hAnsi="Courier New" w:cs="Courier New"/>
          <w:color w:val="000000"/>
          <w:sz w:val="18"/>
          <w:szCs w:val="18"/>
        </w:rPr>
        <w:t xml:space="preserve">: </w:t>
      </w:r>
      <w:r w:rsidRPr="008C539D">
        <w:rPr>
          <w:rFonts w:ascii="Courier New" w:eastAsia="Courier New" w:hAnsi="Courier New" w:cs="Courier New"/>
          <w:b/>
          <w:color w:val="008080"/>
          <w:sz w:val="18"/>
          <w:szCs w:val="18"/>
        </w:rPr>
        <w:t>‘Dr.Wahab'</w:t>
      </w:r>
      <w:r w:rsidRPr="008C539D">
        <w:rPr>
          <w:rFonts w:ascii="Courier New" w:eastAsia="Courier New" w:hAnsi="Courier New" w:cs="Courier New"/>
          <w:color w:val="000000"/>
          <w:sz w:val="18"/>
          <w:szCs w:val="18"/>
        </w:rPr>
        <w:t xml:space="preserve">, </w:t>
      </w:r>
      <w:r w:rsidRPr="008C539D">
        <w:rPr>
          <w:rFonts w:ascii="Courier New" w:eastAsia="Courier New" w:hAnsi="Courier New" w:cs="Courier New"/>
          <w:b/>
          <w:color w:val="008080"/>
          <w:sz w:val="18"/>
          <w:szCs w:val="18"/>
        </w:rPr>
        <w:t>'experience'</w:t>
      </w:r>
      <w:r w:rsidRPr="008C539D">
        <w:rPr>
          <w:rFonts w:ascii="Courier New" w:eastAsia="Courier New" w:hAnsi="Courier New" w:cs="Courier New"/>
          <w:color w:val="000000"/>
          <w:sz w:val="18"/>
          <w:szCs w:val="18"/>
        </w:rPr>
        <w:t xml:space="preserve">: </w:t>
      </w:r>
      <w:r w:rsidRPr="008C539D">
        <w:rPr>
          <w:rFonts w:ascii="Courier New" w:eastAsia="Courier New" w:hAnsi="Courier New" w:cs="Courier New"/>
          <w:b/>
          <w:color w:val="008080"/>
          <w:sz w:val="18"/>
          <w:szCs w:val="18"/>
        </w:rPr>
        <w:t>'3'</w:t>
      </w:r>
      <w:r w:rsidRPr="008C539D">
        <w:rPr>
          <w:rFonts w:ascii="Courier New" w:eastAsia="Courier New" w:hAnsi="Courier New" w:cs="Courier New"/>
          <w:color w:val="000000"/>
          <w:sz w:val="18"/>
          <w:szCs w:val="18"/>
        </w:rPr>
        <w:t xml:space="preserve">, </w:t>
      </w:r>
      <w:r w:rsidRPr="008C539D">
        <w:rPr>
          <w:rFonts w:ascii="Courier New" w:eastAsia="Courier New" w:hAnsi="Courier New" w:cs="Courier New"/>
          <w:b/>
          <w:color w:val="008080"/>
          <w:sz w:val="18"/>
          <w:szCs w:val="18"/>
        </w:rPr>
        <w:t>'gender'</w:t>
      </w:r>
      <w:r w:rsidRPr="008C539D">
        <w:rPr>
          <w:rFonts w:ascii="Courier New" w:eastAsia="Courier New" w:hAnsi="Courier New" w:cs="Courier New"/>
          <w:color w:val="000000"/>
          <w:sz w:val="18"/>
          <w:szCs w:val="18"/>
        </w:rPr>
        <w:t xml:space="preserve">: </w:t>
      </w:r>
      <w:r w:rsidRPr="008C539D">
        <w:rPr>
          <w:rFonts w:ascii="Courier New" w:eastAsia="Courier New" w:hAnsi="Courier New" w:cs="Courier New"/>
          <w:b/>
          <w:color w:val="008080"/>
          <w:sz w:val="18"/>
          <w:szCs w:val="18"/>
        </w:rPr>
        <w:t>'Male'</w:t>
      </w:r>
      <w:r w:rsidRPr="008C539D">
        <w:rPr>
          <w:rFonts w:ascii="Courier New" w:eastAsia="Courier New" w:hAnsi="Courier New" w:cs="Courier New"/>
          <w:color w:val="000000"/>
          <w:sz w:val="18"/>
          <w:szCs w:val="18"/>
        </w:rPr>
        <w:t>},</w:t>
      </w:r>
    </w:p>
    <w:p w:rsidR="00EE3C24" w:rsidRPr="008C539D" w:rsidRDefault="00EE3C24" w:rsidP="00EE3C24">
      <w:pPr>
        <w:ind w:left="1220"/>
        <w:rPr>
          <w:rFonts w:ascii="Courier New" w:eastAsia="Courier New" w:hAnsi="Courier New" w:cs="Courier New"/>
          <w:sz w:val="18"/>
          <w:szCs w:val="18"/>
        </w:rPr>
      </w:pPr>
      <w:r w:rsidRPr="008C539D">
        <w:rPr>
          <w:rFonts w:ascii="Courier New" w:eastAsia="Courier New" w:hAnsi="Courier New" w:cs="Courier New"/>
          <w:color w:val="0000FF"/>
          <w:sz w:val="18"/>
          <w:szCs w:val="18"/>
        </w:rPr>
        <w:t>5</w:t>
      </w:r>
      <w:r w:rsidRPr="008C539D">
        <w:rPr>
          <w:rFonts w:ascii="Courier New" w:eastAsia="Courier New" w:hAnsi="Courier New" w:cs="Courier New"/>
          <w:color w:val="000000"/>
          <w:sz w:val="18"/>
          <w:szCs w:val="18"/>
        </w:rPr>
        <w:t>: {</w:t>
      </w:r>
      <w:r w:rsidRPr="008C539D">
        <w:rPr>
          <w:rFonts w:ascii="Courier New" w:eastAsia="Courier New" w:hAnsi="Courier New" w:cs="Courier New"/>
          <w:b/>
          <w:color w:val="008080"/>
          <w:sz w:val="18"/>
          <w:szCs w:val="18"/>
        </w:rPr>
        <w:t>'name'</w:t>
      </w:r>
      <w:r w:rsidRPr="008C539D">
        <w:rPr>
          <w:rFonts w:ascii="Courier New" w:eastAsia="Courier New" w:hAnsi="Courier New" w:cs="Courier New"/>
          <w:color w:val="000000"/>
          <w:sz w:val="18"/>
          <w:szCs w:val="18"/>
        </w:rPr>
        <w:t xml:space="preserve">: </w:t>
      </w:r>
      <w:r w:rsidRPr="008C539D">
        <w:rPr>
          <w:rFonts w:ascii="Courier New" w:eastAsia="Courier New" w:hAnsi="Courier New" w:cs="Courier New"/>
          <w:b/>
          <w:color w:val="008080"/>
          <w:sz w:val="18"/>
          <w:szCs w:val="18"/>
        </w:rPr>
        <w:t>Miss Simrah'</w:t>
      </w:r>
      <w:r w:rsidRPr="008C539D">
        <w:rPr>
          <w:rFonts w:ascii="Courier New" w:eastAsia="Courier New" w:hAnsi="Courier New" w:cs="Courier New"/>
          <w:color w:val="000000"/>
          <w:sz w:val="18"/>
          <w:szCs w:val="18"/>
        </w:rPr>
        <w:t xml:space="preserve">, </w:t>
      </w:r>
      <w:r w:rsidRPr="008C539D">
        <w:rPr>
          <w:rFonts w:ascii="Courier New" w:eastAsia="Courier New" w:hAnsi="Courier New" w:cs="Courier New"/>
          <w:b/>
          <w:color w:val="008080"/>
          <w:sz w:val="18"/>
          <w:szCs w:val="18"/>
        </w:rPr>
        <w:t>'experience'</w:t>
      </w:r>
      <w:r w:rsidRPr="008C539D">
        <w:rPr>
          <w:rFonts w:ascii="Courier New" w:eastAsia="Courier New" w:hAnsi="Courier New" w:cs="Courier New"/>
          <w:color w:val="000000"/>
          <w:sz w:val="18"/>
          <w:szCs w:val="18"/>
        </w:rPr>
        <w:t xml:space="preserve">: </w:t>
      </w:r>
      <w:r w:rsidRPr="008C539D">
        <w:rPr>
          <w:rFonts w:ascii="Courier New" w:eastAsia="Courier New" w:hAnsi="Courier New" w:cs="Courier New"/>
          <w:b/>
          <w:color w:val="008080"/>
          <w:sz w:val="18"/>
          <w:szCs w:val="18"/>
        </w:rPr>
        <w:t>'19'</w:t>
      </w:r>
      <w:r w:rsidRPr="008C539D">
        <w:rPr>
          <w:rFonts w:ascii="Courier New" w:eastAsia="Courier New" w:hAnsi="Courier New" w:cs="Courier New"/>
          <w:color w:val="000000"/>
          <w:sz w:val="18"/>
          <w:szCs w:val="18"/>
        </w:rPr>
        <w:t xml:space="preserve">, </w:t>
      </w:r>
      <w:r w:rsidRPr="008C539D">
        <w:rPr>
          <w:rFonts w:ascii="Courier New" w:eastAsia="Courier New" w:hAnsi="Courier New" w:cs="Courier New"/>
          <w:b/>
          <w:color w:val="008080"/>
          <w:sz w:val="18"/>
          <w:szCs w:val="18"/>
        </w:rPr>
        <w:t>'gender'</w:t>
      </w:r>
      <w:r w:rsidRPr="008C539D">
        <w:rPr>
          <w:rFonts w:ascii="Courier New" w:eastAsia="Courier New" w:hAnsi="Courier New" w:cs="Courier New"/>
          <w:color w:val="000000"/>
          <w:sz w:val="18"/>
          <w:szCs w:val="18"/>
        </w:rPr>
        <w:t xml:space="preserve">: </w:t>
      </w:r>
      <w:r w:rsidRPr="008C539D">
        <w:rPr>
          <w:rFonts w:ascii="Courier New" w:eastAsia="Courier New" w:hAnsi="Courier New" w:cs="Courier New"/>
          <w:b/>
          <w:color w:val="008080"/>
          <w:sz w:val="18"/>
          <w:szCs w:val="18"/>
        </w:rPr>
        <w:t>' Female '</w:t>
      </w:r>
      <w:r w:rsidRPr="008C539D">
        <w:rPr>
          <w:rFonts w:ascii="Courier New" w:eastAsia="Courier New" w:hAnsi="Courier New" w:cs="Courier New"/>
          <w:color w:val="000000"/>
          <w:sz w:val="18"/>
          <w:szCs w:val="18"/>
        </w:rPr>
        <w:t>},</w:t>
      </w:r>
    </w:p>
    <w:p w:rsidR="00EE3C24" w:rsidRPr="008C539D" w:rsidRDefault="00EE3C24" w:rsidP="00EE3C24">
      <w:pPr>
        <w:spacing w:line="180" w:lineRule="exact"/>
        <w:ind w:left="1220"/>
        <w:rPr>
          <w:rFonts w:ascii="Courier New" w:eastAsia="Courier New" w:hAnsi="Courier New" w:cs="Courier New"/>
          <w:sz w:val="18"/>
          <w:szCs w:val="18"/>
        </w:rPr>
      </w:pPr>
      <w:r w:rsidRPr="008C539D">
        <w:rPr>
          <w:rFonts w:ascii="Courier New" w:eastAsia="Courier New" w:hAnsi="Courier New" w:cs="Courier New"/>
          <w:color w:val="0000FF"/>
          <w:position w:val="1"/>
          <w:sz w:val="18"/>
          <w:szCs w:val="18"/>
        </w:rPr>
        <w:t>6</w:t>
      </w:r>
      <w:r w:rsidRPr="008C539D">
        <w:rPr>
          <w:rFonts w:ascii="Courier New" w:eastAsia="Courier New" w:hAnsi="Courier New" w:cs="Courier New"/>
          <w:color w:val="000000"/>
          <w:position w:val="1"/>
          <w:sz w:val="18"/>
          <w:szCs w:val="18"/>
        </w:rPr>
        <w:t>: {</w:t>
      </w:r>
      <w:r w:rsidRPr="008C539D">
        <w:rPr>
          <w:rFonts w:ascii="Courier New" w:eastAsia="Courier New" w:hAnsi="Courier New" w:cs="Courier New"/>
          <w:b/>
          <w:color w:val="008080"/>
          <w:position w:val="1"/>
          <w:sz w:val="18"/>
          <w:szCs w:val="18"/>
        </w:rPr>
        <w:t>'name'</w:t>
      </w:r>
      <w:r w:rsidRPr="008C539D">
        <w:rPr>
          <w:rFonts w:ascii="Courier New" w:eastAsia="Courier New" w:hAnsi="Courier New" w:cs="Courier New"/>
          <w:color w:val="000000"/>
          <w:position w:val="1"/>
          <w:sz w:val="18"/>
          <w:szCs w:val="18"/>
        </w:rPr>
        <w:t xml:space="preserve">: </w:t>
      </w:r>
      <w:r w:rsidRPr="008C539D">
        <w:rPr>
          <w:rFonts w:ascii="Courier New" w:eastAsia="Courier New" w:hAnsi="Courier New" w:cs="Courier New"/>
          <w:b/>
          <w:color w:val="008080"/>
          <w:position w:val="1"/>
          <w:sz w:val="18"/>
          <w:szCs w:val="18"/>
        </w:rPr>
        <w:t>Miss Shumaila</w:t>
      </w:r>
      <w:r w:rsidRPr="008C539D">
        <w:rPr>
          <w:rFonts w:ascii="Courier New" w:eastAsia="Courier New" w:hAnsi="Courier New" w:cs="Courier New"/>
          <w:color w:val="000000"/>
          <w:position w:val="1"/>
          <w:sz w:val="18"/>
          <w:szCs w:val="18"/>
        </w:rPr>
        <w:t xml:space="preserve">, </w:t>
      </w:r>
      <w:r w:rsidRPr="008C539D">
        <w:rPr>
          <w:rFonts w:ascii="Courier New" w:eastAsia="Courier New" w:hAnsi="Courier New" w:cs="Courier New"/>
          <w:b/>
          <w:color w:val="008080"/>
          <w:position w:val="1"/>
          <w:sz w:val="18"/>
          <w:szCs w:val="18"/>
        </w:rPr>
        <w:t>'experience'</w:t>
      </w:r>
      <w:r w:rsidRPr="008C539D">
        <w:rPr>
          <w:rFonts w:ascii="Courier New" w:eastAsia="Courier New" w:hAnsi="Courier New" w:cs="Courier New"/>
          <w:color w:val="000000"/>
          <w:position w:val="1"/>
          <w:sz w:val="18"/>
          <w:szCs w:val="18"/>
        </w:rPr>
        <w:t xml:space="preserve">: </w:t>
      </w:r>
      <w:r w:rsidRPr="008C539D">
        <w:rPr>
          <w:rFonts w:ascii="Courier New" w:eastAsia="Courier New" w:hAnsi="Courier New" w:cs="Courier New"/>
          <w:b/>
          <w:color w:val="008080"/>
          <w:position w:val="1"/>
          <w:sz w:val="18"/>
          <w:szCs w:val="18"/>
        </w:rPr>
        <w:t>'15'</w:t>
      </w:r>
      <w:r w:rsidRPr="008C539D">
        <w:rPr>
          <w:rFonts w:ascii="Courier New" w:eastAsia="Courier New" w:hAnsi="Courier New" w:cs="Courier New"/>
          <w:color w:val="000000"/>
          <w:position w:val="1"/>
          <w:sz w:val="18"/>
          <w:szCs w:val="18"/>
        </w:rPr>
        <w:t xml:space="preserve">, </w:t>
      </w:r>
      <w:r w:rsidRPr="008C539D">
        <w:rPr>
          <w:rFonts w:ascii="Courier New" w:eastAsia="Courier New" w:hAnsi="Courier New" w:cs="Courier New"/>
          <w:b/>
          <w:color w:val="008080"/>
          <w:position w:val="1"/>
          <w:sz w:val="18"/>
          <w:szCs w:val="18"/>
        </w:rPr>
        <w:t>'gender'</w:t>
      </w:r>
      <w:r w:rsidRPr="008C539D">
        <w:rPr>
          <w:rFonts w:ascii="Courier New" w:eastAsia="Courier New" w:hAnsi="Courier New" w:cs="Courier New"/>
          <w:color w:val="000000"/>
          <w:position w:val="1"/>
          <w:sz w:val="18"/>
          <w:szCs w:val="18"/>
        </w:rPr>
        <w:t xml:space="preserve">: </w:t>
      </w:r>
      <w:r w:rsidRPr="008C539D">
        <w:rPr>
          <w:rFonts w:ascii="Courier New" w:eastAsia="Courier New" w:hAnsi="Courier New" w:cs="Courier New"/>
          <w:b/>
          <w:color w:val="008080"/>
          <w:position w:val="1"/>
          <w:sz w:val="18"/>
          <w:szCs w:val="18"/>
        </w:rPr>
        <w:t>'</w:t>
      </w:r>
      <w:r w:rsidRPr="008C539D">
        <w:rPr>
          <w:rFonts w:ascii="Courier New" w:eastAsia="Courier New" w:hAnsi="Courier New" w:cs="Courier New"/>
          <w:b/>
          <w:color w:val="008080"/>
          <w:sz w:val="18"/>
          <w:szCs w:val="18"/>
        </w:rPr>
        <w:t xml:space="preserve"> Female</w:t>
      </w:r>
      <w:r w:rsidRPr="008C539D">
        <w:rPr>
          <w:rFonts w:ascii="Courier New" w:eastAsia="Courier New" w:hAnsi="Courier New" w:cs="Courier New"/>
          <w:b/>
          <w:color w:val="008080"/>
          <w:position w:val="1"/>
          <w:sz w:val="18"/>
          <w:szCs w:val="18"/>
        </w:rPr>
        <w:t xml:space="preserve"> '</w:t>
      </w:r>
      <w:r w:rsidRPr="008C539D">
        <w:rPr>
          <w:rFonts w:ascii="Courier New" w:eastAsia="Courier New" w:hAnsi="Courier New" w:cs="Courier New"/>
          <w:color w:val="000000"/>
          <w:position w:val="1"/>
          <w:sz w:val="18"/>
          <w:szCs w:val="18"/>
        </w:rPr>
        <w:t>}}</w:t>
      </w:r>
    </w:p>
    <w:p w:rsidR="00A47C9C" w:rsidRDefault="00A47C9C" w:rsidP="00EE3C24">
      <w:pPr>
        <w:rPr>
          <w:sz w:val="24"/>
          <w:szCs w:val="24"/>
        </w:rPr>
      </w:pPr>
    </w:p>
    <w:p w:rsidR="008C539D" w:rsidRDefault="008C539D" w:rsidP="00EE3C24">
      <w:pPr>
        <w:rPr>
          <w:sz w:val="24"/>
          <w:szCs w:val="24"/>
        </w:rPr>
      </w:pPr>
    </w:p>
    <w:p w:rsidR="008C539D" w:rsidRDefault="008C539D" w:rsidP="00EE3C24">
      <w:pPr>
        <w:rPr>
          <w:sz w:val="24"/>
          <w:szCs w:val="24"/>
        </w:rPr>
      </w:pPr>
    </w:p>
    <w:p w:rsidR="008C539D" w:rsidRDefault="008C539D" w:rsidP="00EE3C24">
      <w:pPr>
        <w:rPr>
          <w:sz w:val="24"/>
          <w:szCs w:val="24"/>
        </w:rPr>
      </w:pPr>
    </w:p>
    <w:p w:rsidR="008C539D" w:rsidRDefault="008C539D" w:rsidP="00EE3C24">
      <w:pPr>
        <w:rPr>
          <w:sz w:val="24"/>
          <w:szCs w:val="24"/>
        </w:rPr>
      </w:pPr>
    </w:p>
    <w:p w:rsidR="008C539D" w:rsidRDefault="008C539D" w:rsidP="00EE3C24">
      <w:pPr>
        <w:rPr>
          <w:sz w:val="24"/>
          <w:szCs w:val="24"/>
        </w:rPr>
      </w:pPr>
    </w:p>
    <w:p w:rsidR="008C539D" w:rsidRDefault="008C539D" w:rsidP="00EE3C24">
      <w:pPr>
        <w:rPr>
          <w:sz w:val="24"/>
          <w:szCs w:val="24"/>
        </w:rPr>
      </w:pPr>
    </w:p>
    <w:p w:rsidR="008C539D" w:rsidRDefault="008C539D" w:rsidP="00EE3C24">
      <w:pPr>
        <w:rPr>
          <w:sz w:val="24"/>
          <w:szCs w:val="24"/>
        </w:rPr>
      </w:pPr>
    </w:p>
    <w:p w:rsidR="008C539D" w:rsidRDefault="008C539D" w:rsidP="00EE3C24">
      <w:pPr>
        <w:rPr>
          <w:sz w:val="24"/>
          <w:szCs w:val="24"/>
        </w:rPr>
      </w:pPr>
    </w:p>
    <w:p w:rsidR="008C539D" w:rsidRDefault="008C539D" w:rsidP="00EE3C24">
      <w:pPr>
        <w:rPr>
          <w:sz w:val="24"/>
          <w:szCs w:val="24"/>
        </w:rPr>
      </w:pPr>
    </w:p>
    <w:p w:rsidR="008C539D" w:rsidRDefault="008C539D" w:rsidP="00EE3C24">
      <w:pPr>
        <w:rPr>
          <w:sz w:val="24"/>
          <w:szCs w:val="24"/>
        </w:rPr>
      </w:pPr>
    </w:p>
    <w:p w:rsidR="008C539D" w:rsidRDefault="008C539D" w:rsidP="00EE3C24">
      <w:pPr>
        <w:rPr>
          <w:sz w:val="24"/>
          <w:szCs w:val="24"/>
        </w:rPr>
      </w:pPr>
    </w:p>
    <w:p w:rsidR="008C539D" w:rsidRDefault="008C539D" w:rsidP="00EE3C24">
      <w:pPr>
        <w:rPr>
          <w:sz w:val="24"/>
          <w:szCs w:val="24"/>
        </w:rPr>
      </w:pPr>
    </w:p>
    <w:p w:rsidR="008C539D" w:rsidRDefault="008C539D" w:rsidP="00EE3C24">
      <w:pPr>
        <w:rPr>
          <w:sz w:val="24"/>
          <w:szCs w:val="24"/>
        </w:rPr>
      </w:pPr>
    </w:p>
    <w:p w:rsidR="008C539D" w:rsidRDefault="008C539D" w:rsidP="00EE3C24">
      <w:pPr>
        <w:rPr>
          <w:sz w:val="24"/>
          <w:szCs w:val="24"/>
        </w:rPr>
      </w:pPr>
    </w:p>
    <w:p w:rsidR="008C539D" w:rsidRDefault="008C539D" w:rsidP="00EE3C24">
      <w:pPr>
        <w:rPr>
          <w:sz w:val="24"/>
          <w:szCs w:val="24"/>
        </w:rPr>
      </w:pPr>
    </w:p>
    <w:p w:rsidR="008C539D" w:rsidRDefault="008C539D" w:rsidP="00EE3C24">
      <w:pPr>
        <w:rPr>
          <w:sz w:val="24"/>
          <w:szCs w:val="24"/>
        </w:rPr>
      </w:pPr>
    </w:p>
    <w:p w:rsidR="008C539D" w:rsidRDefault="008C539D" w:rsidP="00EE3C24">
      <w:pPr>
        <w:rPr>
          <w:sz w:val="24"/>
          <w:szCs w:val="24"/>
        </w:rPr>
      </w:pPr>
    </w:p>
    <w:p w:rsidR="008C539D" w:rsidRDefault="008C539D" w:rsidP="00EE3C24">
      <w:pPr>
        <w:rPr>
          <w:sz w:val="24"/>
          <w:szCs w:val="24"/>
        </w:rPr>
      </w:pPr>
    </w:p>
    <w:p w:rsidR="008C539D" w:rsidRDefault="008C539D" w:rsidP="00EE3C24">
      <w:pPr>
        <w:rPr>
          <w:sz w:val="24"/>
          <w:szCs w:val="24"/>
        </w:rPr>
      </w:pPr>
    </w:p>
    <w:p w:rsidR="008C539D" w:rsidRDefault="008C539D" w:rsidP="00EE3C24">
      <w:pPr>
        <w:rPr>
          <w:sz w:val="24"/>
          <w:szCs w:val="24"/>
        </w:rPr>
      </w:pPr>
    </w:p>
    <w:p w:rsidR="008C539D" w:rsidRDefault="008C539D" w:rsidP="00EE3C24">
      <w:pPr>
        <w:rPr>
          <w:sz w:val="24"/>
          <w:szCs w:val="24"/>
        </w:rPr>
      </w:pPr>
    </w:p>
    <w:p w:rsidR="008C539D" w:rsidRDefault="008C539D" w:rsidP="00EE3C24">
      <w:pPr>
        <w:rPr>
          <w:sz w:val="24"/>
          <w:szCs w:val="24"/>
        </w:rPr>
      </w:pPr>
    </w:p>
    <w:p w:rsidR="008C539D" w:rsidRDefault="008C539D" w:rsidP="00EE3C24">
      <w:pPr>
        <w:rPr>
          <w:sz w:val="24"/>
          <w:szCs w:val="24"/>
        </w:rPr>
      </w:pPr>
    </w:p>
    <w:p w:rsidR="008C539D" w:rsidRDefault="008C539D" w:rsidP="00EE3C24">
      <w:pPr>
        <w:rPr>
          <w:sz w:val="24"/>
          <w:szCs w:val="24"/>
        </w:rPr>
      </w:pPr>
    </w:p>
    <w:p w:rsidR="008C539D" w:rsidRDefault="008C539D" w:rsidP="00EE3C24">
      <w:pPr>
        <w:rPr>
          <w:sz w:val="24"/>
          <w:szCs w:val="24"/>
        </w:rPr>
      </w:pPr>
    </w:p>
    <w:p w:rsidR="008C539D" w:rsidRPr="008C539D" w:rsidRDefault="008C539D" w:rsidP="00EE3C24">
      <w:pPr>
        <w:rPr>
          <w:sz w:val="24"/>
          <w:szCs w:val="24"/>
        </w:rPr>
        <w:sectPr w:rsidR="008C539D" w:rsidRPr="008C539D" w:rsidSect="004E1EF7">
          <w:type w:val="continuous"/>
          <w:pgSz w:w="12240" w:h="15840"/>
          <w:pgMar w:top="1140" w:right="1300" w:bottom="280" w:left="1300" w:header="720" w:footer="720" w:gutter="0"/>
          <w:pgBorders w:offsetFrom="page">
            <w:top w:val="single" w:sz="18" w:space="26" w:color="auto"/>
            <w:left w:val="single" w:sz="18" w:space="31" w:color="auto"/>
            <w:bottom w:val="single" w:sz="18" w:space="26" w:color="auto"/>
            <w:right w:val="single" w:sz="18" w:space="31" w:color="auto"/>
          </w:pgBorders>
          <w:cols w:space="720"/>
        </w:sectPr>
      </w:pPr>
    </w:p>
    <w:p w:rsidR="00A47C9C" w:rsidRDefault="00A47C9C">
      <w:pPr>
        <w:spacing w:before="9" w:line="160" w:lineRule="exact"/>
        <w:rPr>
          <w:sz w:val="16"/>
          <w:szCs w:val="16"/>
        </w:rPr>
        <w:sectPr w:rsidR="00A47C9C" w:rsidSect="004E1EF7">
          <w:pgSz w:w="12240" w:h="15840"/>
          <w:pgMar w:top="1140" w:right="1300" w:bottom="280" w:left="1300" w:header="710" w:footer="1139" w:gutter="0"/>
          <w:pgBorders w:offsetFrom="page">
            <w:top w:val="single" w:sz="18" w:space="26" w:color="auto"/>
            <w:left w:val="single" w:sz="18" w:space="31" w:color="auto"/>
            <w:bottom w:val="single" w:sz="18" w:space="26" w:color="auto"/>
            <w:right w:val="single" w:sz="18" w:space="31" w:color="auto"/>
          </w:pgBorders>
          <w:cols w:space="720"/>
        </w:sectPr>
      </w:pPr>
    </w:p>
    <w:p w:rsidR="00A47C9C" w:rsidRDefault="00A47C9C" w:rsidP="00EE3C24">
      <w:pPr>
        <w:tabs>
          <w:tab w:val="left" w:pos="3360"/>
        </w:tabs>
        <w:spacing w:before="40" w:line="180" w:lineRule="exact"/>
        <w:ind w:right="-44"/>
        <w:rPr>
          <w:sz w:val="16"/>
          <w:szCs w:val="16"/>
        </w:rPr>
        <w:sectPr w:rsidR="00A47C9C" w:rsidSect="004E1EF7">
          <w:type w:val="continuous"/>
          <w:pgSz w:w="12240" w:h="15840"/>
          <w:pgMar w:top="1140" w:right="1300" w:bottom="280" w:left="1300" w:header="720" w:footer="720" w:gutter="0"/>
          <w:pgBorders w:offsetFrom="page">
            <w:top w:val="single" w:sz="18" w:space="26" w:color="auto"/>
            <w:left w:val="single" w:sz="18" w:space="31" w:color="auto"/>
            <w:bottom w:val="single" w:sz="18" w:space="26" w:color="auto"/>
            <w:right w:val="single" w:sz="18" w:space="31" w:color="auto"/>
          </w:pgBorders>
          <w:cols w:num="3" w:space="720" w:equalWidth="0">
            <w:col w:w="3366" w:space="507"/>
            <w:col w:w="1894" w:space="2023"/>
            <w:col w:w="1850"/>
          </w:cols>
        </w:sectPr>
      </w:pPr>
    </w:p>
    <w:p w:rsidR="00A47C9C" w:rsidRPr="00EE3C24" w:rsidRDefault="002C48F9" w:rsidP="008C539D">
      <w:pPr>
        <w:spacing w:before="26" w:line="680" w:lineRule="exact"/>
        <w:jc w:val="center"/>
        <w:rPr>
          <w:rFonts w:ascii="Arial Black" w:hAnsi="Arial Black"/>
          <w:b/>
          <w:i/>
          <w:sz w:val="40"/>
          <w:szCs w:val="40"/>
          <w:u w:val="single"/>
        </w:rPr>
      </w:pPr>
      <w:r w:rsidRPr="00EE3C24">
        <w:rPr>
          <w:rFonts w:ascii="Arial Black" w:hAnsi="Arial Black"/>
          <w:b/>
          <w:i/>
          <w:w w:val="99"/>
          <w:position w:val="-1"/>
          <w:sz w:val="40"/>
          <w:szCs w:val="40"/>
          <w:u w:val="single"/>
        </w:rPr>
        <w:lastRenderedPageBreak/>
        <w:t>Programming</w:t>
      </w:r>
      <w:r w:rsidRPr="00EE3C24">
        <w:rPr>
          <w:rFonts w:ascii="Arial Black" w:hAnsi="Arial Black"/>
          <w:b/>
          <w:i/>
          <w:position w:val="-1"/>
          <w:sz w:val="40"/>
          <w:szCs w:val="40"/>
          <w:u w:val="single"/>
        </w:rPr>
        <w:t xml:space="preserve"> </w:t>
      </w:r>
      <w:r w:rsidRPr="00EE3C24">
        <w:rPr>
          <w:rFonts w:ascii="Arial Black" w:hAnsi="Arial Black"/>
          <w:b/>
          <w:i/>
          <w:w w:val="99"/>
          <w:position w:val="-1"/>
          <w:sz w:val="40"/>
          <w:szCs w:val="40"/>
          <w:u w:val="single"/>
        </w:rPr>
        <w:t>Exercise</w:t>
      </w:r>
    </w:p>
    <w:p w:rsidR="00A47C9C" w:rsidRDefault="00A47C9C">
      <w:pPr>
        <w:spacing w:before="3" w:line="160" w:lineRule="exact"/>
        <w:rPr>
          <w:sz w:val="16"/>
          <w:szCs w:val="16"/>
        </w:rPr>
      </w:pPr>
    </w:p>
    <w:p w:rsidR="00A47C9C" w:rsidRPr="008C539D" w:rsidRDefault="00A47C9C">
      <w:pPr>
        <w:spacing w:line="200" w:lineRule="exact"/>
        <w:rPr>
          <w:sz w:val="28"/>
          <w:szCs w:val="28"/>
        </w:rPr>
      </w:pPr>
    </w:p>
    <w:p w:rsidR="008C539D" w:rsidRPr="008C539D" w:rsidRDefault="002C48F9" w:rsidP="008C539D">
      <w:pPr>
        <w:pStyle w:val="ListParagraph"/>
        <w:numPr>
          <w:ilvl w:val="0"/>
          <w:numId w:val="2"/>
        </w:numPr>
        <w:spacing w:before="29" w:line="275" w:lineRule="auto"/>
        <w:ind w:right="100"/>
        <w:jc w:val="both"/>
        <w:rPr>
          <w:sz w:val="28"/>
          <w:szCs w:val="28"/>
        </w:rPr>
      </w:pPr>
      <w:r w:rsidRPr="008C539D">
        <w:rPr>
          <w:sz w:val="28"/>
          <w:szCs w:val="28"/>
        </w:rPr>
        <w:t>Design a dictionary of your family. Once you get the printout update family dictionary with your  grandparents  (maternal  and  paternal)  including  uncles  and  aunts  (maternal  and paternal).</w:t>
      </w:r>
    </w:p>
    <w:p w:rsidR="008C539D" w:rsidRPr="008C539D" w:rsidRDefault="008C539D" w:rsidP="008C539D">
      <w:pPr>
        <w:pStyle w:val="ListParagraph"/>
        <w:spacing w:before="29" w:line="275" w:lineRule="auto"/>
        <w:ind w:left="860" w:right="100"/>
        <w:jc w:val="both"/>
        <w:rPr>
          <w:sz w:val="24"/>
          <w:szCs w:val="24"/>
        </w:rPr>
      </w:pPr>
    </w:p>
    <w:p w:rsidR="008C539D" w:rsidRDefault="008C539D" w:rsidP="00501AA0">
      <w:pPr>
        <w:spacing w:line="200" w:lineRule="exact"/>
        <w:rPr>
          <w:rFonts w:ascii="Arial" w:hAnsi="Arial" w:cs="Arial"/>
          <w:sz w:val="24"/>
          <w:szCs w:val="24"/>
        </w:rPr>
      </w:pPr>
    </w:p>
    <w:p w:rsidR="008C539D" w:rsidRDefault="008C539D" w:rsidP="008C539D">
      <w:pPr>
        <w:spacing w:before="240" w:line="220" w:lineRule="exact"/>
        <w:ind w:left="720"/>
        <w:rPr>
          <w:rFonts w:ascii="Arial" w:hAnsi="Arial" w:cs="Arial"/>
          <w:b/>
          <w:sz w:val="40"/>
          <w:szCs w:val="40"/>
        </w:rPr>
      </w:pPr>
      <w:r w:rsidRPr="008C539D">
        <w:rPr>
          <w:rFonts w:ascii="Arial" w:hAnsi="Arial" w:cs="Arial"/>
          <w:b/>
          <w:sz w:val="40"/>
          <w:szCs w:val="40"/>
        </w:rPr>
        <w:t>Code:</w:t>
      </w:r>
    </w:p>
    <w:p w:rsidR="008C539D" w:rsidRPr="008C539D" w:rsidRDefault="008C539D" w:rsidP="008C539D">
      <w:pPr>
        <w:spacing w:before="240" w:line="220" w:lineRule="exact"/>
        <w:ind w:left="720"/>
        <w:rPr>
          <w:rFonts w:ascii="Arial" w:hAnsi="Arial" w:cs="Arial"/>
          <w:b/>
          <w:sz w:val="40"/>
          <w:szCs w:val="40"/>
        </w:rPr>
      </w:pPr>
    </w:p>
    <w:p w:rsidR="00501AA0" w:rsidRPr="00501AA0" w:rsidRDefault="00501AA0" w:rsidP="00501AA0">
      <w:pPr>
        <w:ind w:left="720"/>
        <w:rPr>
          <w:rFonts w:ascii="Arial" w:hAnsi="Arial" w:cs="Arial"/>
          <w:sz w:val="28"/>
          <w:szCs w:val="28"/>
        </w:rPr>
      </w:pPr>
      <w:r w:rsidRPr="00501AA0">
        <w:rPr>
          <w:rFonts w:ascii="Arial" w:hAnsi="Arial" w:cs="Arial"/>
          <w:sz w:val="28"/>
          <w:szCs w:val="28"/>
        </w:rPr>
        <w:t>family={'father':'syed waseem ahmed','mother':'sumera waseem','siblings':['madiha','wajiha','shaheer']}</w:t>
      </w:r>
    </w:p>
    <w:p w:rsidR="00501AA0" w:rsidRPr="00501AA0" w:rsidRDefault="00501AA0" w:rsidP="00501AA0">
      <w:pPr>
        <w:ind w:left="720"/>
        <w:rPr>
          <w:rFonts w:ascii="Arial" w:hAnsi="Arial" w:cs="Arial"/>
          <w:sz w:val="28"/>
          <w:szCs w:val="28"/>
        </w:rPr>
      </w:pPr>
      <w:r w:rsidRPr="00501AA0">
        <w:rPr>
          <w:rFonts w:ascii="Arial" w:hAnsi="Arial" w:cs="Arial"/>
          <w:sz w:val="28"/>
          <w:szCs w:val="28"/>
        </w:rPr>
        <w:t>grand_family={'maternal':{'grand father':'muzammil','grand mother':'fatima','uncles':['ali','usman'],'aunts':'safdar'},'paternal':{'grand father':'waheed','grand mother':'kaneez','uncles':['umer','adil'],'aunts':['sara','sana']}}</w:t>
      </w:r>
    </w:p>
    <w:p w:rsidR="00501AA0" w:rsidRPr="00501AA0" w:rsidRDefault="00501AA0" w:rsidP="00501AA0">
      <w:pPr>
        <w:ind w:left="720"/>
        <w:rPr>
          <w:rFonts w:ascii="Arial" w:hAnsi="Arial" w:cs="Arial"/>
          <w:sz w:val="28"/>
          <w:szCs w:val="28"/>
        </w:rPr>
      </w:pPr>
      <w:r w:rsidRPr="00501AA0">
        <w:rPr>
          <w:rFonts w:ascii="Arial" w:hAnsi="Arial" w:cs="Arial"/>
          <w:sz w:val="28"/>
          <w:szCs w:val="28"/>
        </w:rPr>
        <w:t>print("family",family)</w:t>
      </w:r>
    </w:p>
    <w:p w:rsidR="00501AA0" w:rsidRPr="00501AA0" w:rsidRDefault="00501AA0" w:rsidP="00501AA0">
      <w:pPr>
        <w:ind w:left="720"/>
        <w:rPr>
          <w:rFonts w:ascii="Arial" w:hAnsi="Arial" w:cs="Arial"/>
          <w:sz w:val="28"/>
          <w:szCs w:val="28"/>
        </w:rPr>
      </w:pPr>
      <w:r w:rsidRPr="00501AA0">
        <w:rPr>
          <w:rFonts w:ascii="Arial" w:hAnsi="Arial" w:cs="Arial"/>
          <w:sz w:val="28"/>
          <w:szCs w:val="28"/>
        </w:rPr>
        <w:t>family.update(grand_family)</w:t>
      </w:r>
    </w:p>
    <w:p w:rsidR="00501AA0" w:rsidRDefault="00501AA0" w:rsidP="00501AA0">
      <w:pPr>
        <w:ind w:left="720"/>
        <w:rPr>
          <w:rFonts w:ascii="Arial" w:hAnsi="Arial" w:cs="Arial"/>
          <w:sz w:val="28"/>
          <w:szCs w:val="28"/>
        </w:rPr>
      </w:pPr>
      <w:r w:rsidRPr="00501AA0">
        <w:rPr>
          <w:rFonts w:ascii="Arial" w:hAnsi="Arial" w:cs="Arial"/>
          <w:sz w:val="28"/>
          <w:szCs w:val="28"/>
        </w:rPr>
        <w:t>print("updated family with grand family",family</w:t>
      </w:r>
    </w:p>
    <w:p w:rsidR="00501AA0" w:rsidRDefault="00501AA0" w:rsidP="00501AA0">
      <w:pPr>
        <w:ind w:left="720"/>
        <w:rPr>
          <w:rFonts w:ascii="Arial" w:hAnsi="Arial" w:cs="Arial"/>
          <w:sz w:val="28"/>
          <w:szCs w:val="28"/>
        </w:rPr>
      </w:pPr>
    </w:p>
    <w:p w:rsidR="00501AA0" w:rsidRPr="008C539D" w:rsidRDefault="008C539D" w:rsidP="008C539D">
      <w:pPr>
        <w:spacing w:before="240" w:line="220" w:lineRule="exact"/>
        <w:ind w:left="720"/>
        <w:rPr>
          <w:rFonts w:ascii="Arial" w:hAnsi="Arial" w:cs="Arial"/>
          <w:b/>
          <w:sz w:val="40"/>
          <w:szCs w:val="40"/>
        </w:rPr>
      </w:pPr>
      <w:r>
        <w:rPr>
          <w:rFonts w:ascii="Arial" w:hAnsi="Arial" w:cs="Arial"/>
          <w:b/>
          <w:sz w:val="40"/>
          <w:szCs w:val="40"/>
        </w:rPr>
        <w:t>O</w:t>
      </w:r>
      <w:r w:rsidRPr="008C539D">
        <w:rPr>
          <w:rFonts w:ascii="Arial" w:hAnsi="Arial" w:cs="Arial"/>
          <w:b/>
          <w:sz w:val="40"/>
          <w:szCs w:val="40"/>
        </w:rPr>
        <w:t>utput:</w:t>
      </w:r>
    </w:p>
    <w:p w:rsidR="008C539D" w:rsidRPr="008C539D" w:rsidRDefault="008C539D" w:rsidP="008C539D">
      <w:pPr>
        <w:spacing w:before="240" w:line="220" w:lineRule="exact"/>
        <w:ind w:left="720"/>
        <w:rPr>
          <w:rFonts w:ascii="Arial" w:hAnsi="Arial" w:cs="Arial"/>
          <w:b/>
          <w:sz w:val="40"/>
          <w:szCs w:val="40"/>
        </w:rPr>
      </w:pPr>
    </w:p>
    <w:p w:rsidR="00501AA0" w:rsidRPr="00501AA0" w:rsidRDefault="00501AA0" w:rsidP="00501AA0">
      <w:pPr>
        <w:spacing w:before="29" w:line="275" w:lineRule="auto"/>
        <w:ind w:left="720" w:right="100"/>
        <w:jc w:val="both"/>
        <w:rPr>
          <w:rFonts w:ascii="Arial" w:hAnsi="Arial" w:cs="Arial"/>
          <w:sz w:val="28"/>
          <w:szCs w:val="28"/>
        </w:rPr>
      </w:pPr>
      <w:r w:rsidRPr="00501AA0">
        <w:rPr>
          <w:rFonts w:ascii="Arial" w:hAnsi="Arial" w:cs="Arial"/>
          <w:sz w:val="28"/>
          <w:szCs w:val="28"/>
        </w:rPr>
        <w:t>family {'father': 'syed waseem ahmed', 'mother': 'sumera waseem', 'siblings': ['madiha', 'wajiha', 'shaheer']}</w:t>
      </w:r>
    </w:p>
    <w:p w:rsidR="00501AA0" w:rsidRPr="00501AA0" w:rsidRDefault="00501AA0" w:rsidP="00501AA0">
      <w:pPr>
        <w:spacing w:before="29" w:line="275" w:lineRule="auto"/>
        <w:ind w:left="720" w:right="100"/>
        <w:jc w:val="both"/>
        <w:rPr>
          <w:rFonts w:ascii="Arial" w:hAnsi="Arial" w:cs="Arial"/>
          <w:sz w:val="28"/>
          <w:szCs w:val="28"/>
        </w:rPr>
      </w:pPr>
      <w:r w:rsidRPr="00501AA0">
        <w:rPr>
          <w:rFonts w:ascii="Arial" w:hAnsi="Arial" w:cs="Arial"/>
          <w:sz w:val="28"/>
          <w:szCs w:val="28"/>
        </w:rPr>
        <w:t>updated family with grand family {'father': 'syed waseem ahmed', 'mother': 'sumera waseem', 'siblings': ['madiha', 'wajiha', 'shaheer'], 'maternal': {'grand father': 'muzammil', 'grand mother': 'fatima', 'uncles': ['ali', 'usman'], 'aunts': 'safdar'}, 'paternal': {'grand father': 'waheed', 'grand mother': 'kaneez', 'uncles': ['umer', 'adil'], 'aunts': ['sara', 'sana']}}</w:t>
      </w:r>
    </w:p>
    <w:p w:rsidR="00501AA0" w:rsidRDefault="00501AA0" w:rsidP="00501AA0">
      <w:pPr>
        <w:spacing w:before="29" w:line="275" w:lineRule="auto"/>
        <w:ind w:right="100"/>
        <w:jc w:val="both"/>
        <w:rPr>
          <w:sz w:val="24"/>
          <w:szCs w:val="24"/>
        </w:rPr>
      </w:pPr>
    </w:p>
    <w:p w:rsidR="00501AA0" w:rsidRDefault="00501AA0" w:rsidP="00501AA0">
      <w:pPr>
        <w:spacing w:before="29" w:line="275" w:lineRule="auto"/>
        <w:ind w:right="100"/>
        <w:jc w:val="both"/>
        <w:rPr>
          <w:sz w:val="24"/>
          <w:szCs w:val="24"/>
        </w:rPr>
      </w:pPr>
    </w:p>
    <w:p w:rsidR="00AB4FAB" w:rsidRDefault="00AB4FAB" w:rsidP="00501AA0">
      <w:pPr>
        <w:spacing w:before="29" w:line="275" w:lineRule="auto"/>
        <w:ind w:right="100"/>
        <w:jc w:val="both"/>
        <w:rPr>
          <w:sz w:val="24"/>
          <w:szCs w:val="24"/>
        </w:rPr>
      </w:pPr>
    </w:p>
    <w:p w:rsidR="00AB4FAB" w:rsidRDefault="00AB4FAB" w:rsidP="00501AA0">
      <w:pPr>
        <w:spacing w:before="29" w:line="275" w:lineRule="auto"/>
        <w:ind w:right="100"/>
        <w:jc w:val="both"/>
        <w:rPr>
          <w:sz w:val="24"/>
          <w:szCs w:val="24"/>
        </w:rPr>
      </w:pPr>
    </w:p>
    <w:p w:rsidR="00AB4FAB" w:rsidRDefault="00AB4FAB" w:rsidP="00501AA0">
      <w:pPr>
        <w:spacing w:before="29" w:line="275" w:lineRule="auto"/>
        <w:ind w:right="100"/>
        <w:jc w:val="both"/>
        <w:rPr>
          <w:sz w:val="24"/>
          <w:szCs w:val="24"/>
        </w:rPr>
      </w:pPr>
    </w:p>
    <w:p w:rsidR="00AB4FAB" w:rsidRDefault="00AB4FAB" w:rsidP="00501AA0">
      <w:pPr>
        <w:spacing w:before="29" w:line="275" w:lineRule="auto"/>
        <w:ind w:right="100"/>
        <w:jc w:val="both"/>
        <w:rPr>
          <w:sz w:val="24"/>
          <w:szCs w:val="24"/>
        </w:rPr>
      </w:pPr>
    </w:p>
    <w:p w:rsidR="00AB4FAB" w:rsidRPr="008C539D" w:rsidRDefault="00AB4FAB" w:rsidP="008C539D">
      <w:pPr>
        <w:spacing w:before="29" w:line="275" w:lineRule="auto"/>
        <w:ind w:right="100"/>
        <w:jc w:val="both"/>
        <w:rPr>
          <w:sz w:val="28"/>
          <w:szCs w:val="28"/>
        </w:rPr>
      </w:pPr>
    </w:p>
    <w:p w:rsidR="004E1EF7" w:rsidRDefault="004E1EF7" w:rsidP="008C539D">
      <w:pPr>
        <w:spacing w:before="29" w:line="275" w:lineRule="auto"/>
        <w:ind w:left="500" w:right="100"/>
        <w:jc w:val="both"/>
        <w:rPr>
          <w:sz w:val="28"/>
          <w:szCs w:val="28"/>
        </w:rPr>
      </w:pPr>
    </w:p>
    <w:p w:rsidR="004E1EF7" w:rsidRDefault="004E1EF7" w:rsidP="008C539D">
      <w:pPr>
        <w:spacing w:before="29" w:line="275" w:lineRule="auto"/>
        <w:ind w:left="500" w:right="100"/>
        <w:jc w:val="both"/>
        <w:rPr>
          <w:sz w:val="28"/>
          <w:szCs w:val="28"/>
        </w:rPr>
      </w:pPr>
    </w:p>
    <w:p w:rsidR="00501AA0" w:rsidRPr="008C539D" w:rsidRDefault="008C539D" w:rsidP="008C539D">
      <w:pPr>
        <w:spacing w:before="29" w:line="275" w:lineRule="auto"/>
        <w:ind w:left="500" w:right="100"/>
        <w:jc w:val="both"/>
        <w:rPr>
          <w:sz w:val="28"/>
          <w:szCs w:val="28"/>
        </w:rPr>
      </w:pPr>
      <w:r>
        <w:rPr>
          <w:sz w:val="28"/>
          <w:szCs w:val="28"/>
        </w:rPr>
        <w:t xml:space="preserve"> 2.</w:t>
      </w:r>
      <w:r w:rsidR="002C48F9" w:rsidRPr="008C539D">
        <w:rPr>
          <w:sz w:val="28"/>
          <w:szCs w:val="28"/>
        </w:rPr>
        <w:t>Write a function to design a personal phone directory of  your parents and friends. You must  add  12  members.  Then  make  a  function  to  delete  a  member  from  a  telephone directory. Print total number of members in your personal phone directory</w:t>
      </w:r>
    </w:p>
    <w:p w:rsidR="008C539D" w:rsidRDefault="008C539D" w:rsidP="008C539D">
      <w:pPr>
        <w:spacing w:before="240" w:line="220" w:lineRule="exact"/>
        <w:ind w:left="720"/>
        <w:rPr>
          <w:rFonts w:ascii="Arial" w:hAnsi="Arial" w:cs="Arial"/>
          <w:b/>
          <w:sz w:val="40"/>
          <w:szCs w:val="40"/>
        </w:rPr>
      </w:pPr>
    </w:p>
    <w:p w:rsidR="008C539D" w:rsidRDefault="008C539D" w:rsidP="008C539D">
      <w:pPr>
        <w:spacing w:before="240" w:line="220" w:lineRule="exact"/>
        <w:ind w:left="720"/>
        <w:rPr>
          <w:rFonts w:ascii="Arial" w:hAnsi="Arial" w:cs="Arial"/>
          <w:b/>
          <w:sz w:val="40"/>
          <w:szCs w:val="40"/>
        </w:rPr>
      </w:pPr>
      <w:r w:rsidRPr="008C539D">
        <w:rPr>
          <w:rFonts w:ascii="Arial" w:hAnsi="Arial" w:cs="Arial"/>
          <w:b/>
          <w:sz w:val="40"/>
          <w:szCs w:val="40"/>
        </w:rPr>
        <w:t>Code:</w:t>
      </w:r>
    </w:p>
    <w:p w:rsidR="00A47C9C" w:rsidRPr="00AB4FAB" w:rsidRDefault="00A47C9C" w:rsidP="00501AA0">
      <w:pPr>
        <w:pStyle w:val="ListParagraph"/>
        <w:spacing w:before="4" w:line="275" w:lineRule="auto"/>
        <w:ind w:left="860" w:right="102"/>
        <w:jc w:val="both"/>
        <w:rPr>
          <w:rFonts w:ascii="Arial" w:hAnsi="Arial" w:cs="Arial"/>
          <w:sz w:val="28"/>
          <w:szCs w:val="28"/>
        </w:rPr>
      </w:pPr>
    </w:p>
    <w:p w:rsidR="00AB4FAB" w:rsidRPr="00AB4FAB" w:rsidRDefault="00AB4FAB" w:rsidP="00AB4FAB">
      <w:pPr>
        <w:pStyle w:val="ListParagraph"/>
        <w:spacing w:before="4" w:line="275" w:lineRule="auto"/>
        <w:ind w:left="860" w:right="102"/>
        <w:jc w:val="both"/>
        <w:rPr>
          <w:rFonts w:ascii="Arial" w:hAnsi="Arial" w:cs="Arial"/>
          <w:sz w:val="28"/>
          <w:szCs w:val="28"/>
        </w:rPr>
      </w:pPr>
      <w:r w:rsidRPr="00AB4FAB">
        <w:rPr>
          <w:rFonts w:ascii="Arial" w:hAnsi="Arial" w:cs="Arial"/>
          <w:sz w:val="28"/>
          <w:szCs w:val="28"/>
        </w:rPr>
        <w:t>print("personal phone directory")</w:t>
      </w:r>
    </w:p>
    <w:p w:rsidR="00AB4FAB" w:rsidRPr="00AB4FAB" w:rsidRDefault="00AB4FAB" w:rsidP="00AB4FAB">
      <w:pPr>
        <w:pStyle w:val="ListParagraph"/>
        <w:spacing w:before="4" w:line="275" w:lineRule="auto"/>
        <w:ind w:left="860" w:right="102"/>
        <w:jc w:val="both"/>
        <w:rPr>
          <w:rFonts w:ascii="Arial" w:hAnsi="Arial" w:cs="Arial"/>
          <w:sz w:val="28"/>
          <w:szCs w:val="28"/>
        </w:rPr>
      </w:pPr>
      <w:r w:rsidRPr="00AB4FAB">
        <w:rPr>
          <w:rFonts w:ascii="Arial" w:hAnsi="Arial" w:cs="Arial"/>
          <w:sz w:val="28"/>
          <w:szCs w:val="28"/>
        </w:rPr>
        <w:t>list1=[]</w:t>
      </w:r>
    </w:p>
    <w:p w:rsidR="00AB4FAB" w:rsidRPr="00AB4FAB" w:rsidRDefault="00AB4FAB" w:rsidP="00AB4FAB">
      <w:pPr>
        <w:pStyle w:val="ListParagraph"/>
        <w:spacing w:before="4" w:line="275" w:lineRule="auto"/>
        <w:ind w:left="860" w:right="102"/>
        <w:jc w:val="both"/>
        <w:rPr>
          <w:rFonts w:ascii="Arial" w:hAnsi="Arial" w:cs="Arial"/>
          <w:sz w:val="28"/>
          <w:szCs w:val="28"/>
        </w:rPr>
      </w:pPr>
      <w:r w:rsidRPr="00AB4FAB">
        <w:rPr>
          <w:rFonts w:ascii="Arial" w:hAnsi="Arial" w:cs="Arial"/>
          <w:sz w:val="28"/>
          <w:szCs w:val="28"/>
        </w:rPr>
        <w:t>list2=[]</w:t>
      </w:r>
    </w:p>
    <w:p w:rsidR="00AB4FAB" w:rsidRPr="00AB4FAB" w:rsidRDefault="00AB4FAB" w:rsidP="00AB4FAB">
      <w:pPr>
        <w:pStyle w:val="ListParagraph"/>
        <w:spacing w:before="4" w:line="275" w:lineRule="auto"/>
        <w:ind w:left="860" w:right="102"/>
        <w:jc w:val="both"/>
        <w:rPr>
          <w:rFonts w:ascii="Arial" w:hAnsi="Arial" w:cs="Arial"/>
          <w:sz w:val="28"/>
          <w:szCs w:val="28"/>
        </w:rPr>
      </w:pPr>
      <w:r w:rsidRPr="00AB4FAB">
        <w:rPr>
          <w:rFonts w:ascii="Arial" w:hAnsi="Arial" w:cs="Arial"/>
          <w:sz w:val="28"/>
          <w:szCs w:val="28"/>
        </w:rPr>
        <w:t>dic1={}</w:t>
      </w:r>
    </w:p>
    <w:p w:rsidR="00AB4FAB" w:rsidRPr="00AB4FAB" w:rsidRDefault="00AB4FAB" w:rsidP="00AB4FAB">
      <w:pPr>
        <w:pStyle w:val="ListParagraph"/>
        <w:spacing w:before="4" w:line="275" w:lineRule="auto"/>
        <w:ind w:left="860" w:right="102"/>
        <w:jc w:val="both"/>
        <w:rPr>
          <w:rFonts w:ascii="Arial" w:hAnsi="Arial" w:cs="Arial"/>
          <w:sz w:val="28"/>
          <w:szCs w:val="28"/>
        </w:rPr>
      </w:pPr>
      <w:r w:rsidRPr="00AB4FAB">
        <w:rPr>
          <w:rFonts w:ascii="Arial" w:hAnsi="Arial" w:cs="Arial"/>
          <w:sz w:val="28"/>
          <w:szCs w:val="28"/>
        </w:rPr>
        <w:t>n=int(input("enter the no of contacts:"))</w:t>
      </w:r>
    </w:p>
    <w:p w:rsidR="00AB4FAB" w:rsidRPr="00AB4FAB" w:rsidRDefault="00AB4FAB" w:rsidP="00AB4FAB">
      <w:pPr>
        <w:pStyle w:val="ListParagraph"/>
        <w:spacing w:before="4" w:line="275" w:lineRule="auto"/>
        <w:ind w:left="860" w:right="102"/>
        <w:jc w:val="both"/>
        <w:rPr>
          <w:rFonts w:ascii="Arial" w:hAnsi="Arial" w:cs="Arial"/>
          <w:sz w:val="28"/>
          <w:szCs w:val="28"/>
        </w:rPr>
      </w:pPr>
      <w:r w:rsidRPr="00AB4FAB">
        <w:rPr>
          <w:rFonts w:ascii="Arial" w:hAnsi="Arial" w:cs="Arial"/>
          <w:sz w:val="28"/>
          <w:szCs w:val="28"/>
        </w:rPr>
        <w:t>for i in range(0,n):</w:t>
      </w:r>
    </w:p>
    <w:p w:rsidR="00AB4FAB" w:rsidRPr="00AB4FAB" w:rsidRDefault="00AB4FAB" w:rsidP="00AB4FAB">
      <w:pPr>
        <w:pStyle w:val="ListParagraph"/>
        <w:spacing w:before="4" w:line="275" w:lineRule="auto"/>
        <w:ind w:left="860" w:right="102"/>
        <w:jc w:val="both"/>
        <w:rPr>
          <w:rFonts w:ascii="Arial" w:hAnsi="Arial" w:cs="Arial"/>
          <w:sz w:val="28"/>
          <w:szCs w:val="28"/>
        </w:rPr>
      </w:pPr>
      <w:r w:rsidRPr="00AB4FAB">
        <w:rPr>
          <w:rFonts w:ascii="Arial" w:hAnsi="Arial" w:cs="Arial"/>
          <w:sz w:val="28"/>
          <w:szCs w:val="28"/>
        </w:rPr>
        <w:t xml:space="preserve">    names=input("name")</w:t>
      </w:r>
    </w:p>
    <w:p w:rsidR="00AB4FAB" w:rsidRPr="00AB4FAB" w:rsidRDefault="00AB4FAB" w:rsidP="00AB4FAB">
      <w:pPr>
        <w:pStyle w:val="ListParagraph"/>
        <w:spacing w:before="4" w:line="275" w:lineRule="auto"/>
        <w:ind w:left="860" w:right="102"/>
        <w:jc w:val="both"/>
        <w:rPr>
          <w:rFonts w:ascii="Arial" w:hAnsi="Arial" w:cs="Arial"/>
          <w:sz w:val="28"/>
          <w:szCs w:val="28"/>
        </w:rPr>
      </w:pPr>
      <w:r w:rsidRPr="00AB4FAB">
        <w:rPr>
          <w:rFonts w:ascii="Arial" w:hAnsi="Arial" w:cs="Arial"/>
          <w:sz w:val="28"/>
          <w:szCs w:val="28"/>
        </w:rPr>
        <w:t xml:space="preserve">    num=input("number")</w:t>
      </w:r>
    </w:p>
    <w:p w:rsidR="00AB4FAB" w:rsidRPr="00AB4FAB" w:rsidRDefault="00AB4FAB" w:rsidP="00AB4FAB">
      <w:pPr>
        <w:pStyle w:val="ListParagraph"/>
        <w:spacing w:before="4" w:line="275" w:lineRule="auto"/>
        <w:ind w:left="860" w:right="102"/>
        <w:jc w:val="both"/>
        <w:rPr>
          <w:rFonts w:ascii="Arial" w:hAnsi="Arial" w:cs="Arial"/>
          <w:sz w:val="28"/>
          <w:szCs w:val="28"/>
        </w:rPr>
      </w:pPr>
      <w:r w:rsidRPr="00AB4FAB">
        <w:rPr>
          <w:rFonts w:ascii="Arial" w:hAnsi="Arial" w:cs="Arial"/>
          <w:sz w:val="28"/>
          <w:szCs w:val="28"/>
        </w:rPr>
        <w:t xml:space="preserve">    list1.extend([names])</w:t>
      </w:r>
    </w:p>
    <w:p w:rsidR="00AB4FAB" w:rsidRPr="00AB4FAB" w:rsidRDefault="00AB4FAB" w:rsidP="00AB4FAB">
      <w:pPr>
        <w:pStyle w:val="ListParagraph"/>
        <w:spacing w:before="4" w:line="275" w:lineRule="auto"/>
        <w:ind w:left="860" w:right="102"/>
        <w:jc w:val="both"/>
        <w:rPr>
          <w:rFonts w:ascii="Arial" w:hAnsi="Arial" w:cs="Arial"/>
          <w:sz w:val="28"/>
          <w:szCs w:val="28"/>
        </w:rPr>
      </w:pPr>
      <w:r w:rsidRPr="00AB4FAB">
        <w:rPr>
          <w:rFonts w:ascii="Arial" w:hAnsi="Arial" w:cs="Arial"/>
          <w:sz w:val="28"/>
          <w:szCs w:val="28"/>
        </w:rPr>
        <w:t xml:space="preserve">    list2.extend([num])</w:t>
      </w:r>
    </w:p>
    <w:p w:rsidR="00AB4FAB" w:rsidRPr="00AB4FAB" w:rsidRDefault="00AB4FAB" w:rsidP="00AB4FAB">
      <w:pPr>
        <w:pStyle w:val="ListParagraph"/>
        <w:spacing w:before="4" w:line="275" w:lineRule="auto"/>
        <w:ind w:left="860" w:right="102"/>
        <w:jc w:val="both"/>
        <w:rPr>
          <w:rFonts w:ascii="Arial" w:hAnsi="Arial" w:cs="Arial"/>
          <w:sz w:val="28"/>
          <w:szCs w:val="28"/>
        </w:rPr>
      </w:pPr>
      <w:r w:rsidRPr="00AB4FAB">
        <w:rPr>
          <w:rFonts w:ascii="Arial" w:hAnsi="Arial" w:cs="Arial"/>
          <w:sz w:val="28"/>
          <w:szCs w:val="28"/>
        </w:rPr>
        <w:t xml:space="preserve">    dic1=dict(zip(list1,list2))</w:t>
      </w:r>
    </w:p>
    <w:p w:rsidR="00AB4FAB" w:rsidRPr="00AB4FAB" w:rsidRDefault="00AB4FAB" w:rsidP="00AB4FAB">
      <w:pPr>
        <w:pStyle w:val="ListParagraph"/>
        <w:spacing w:before="4" w:line="275" w:lineRule="auto"/>
        <w:ind w:left="860" w:right="102"/>
        <w:jc w:val="both"/>
        <w:rPr>
          <w:rFonts w:ascii="Arial" w:hAnsi="Arial" w:cs="Arial"/>
          <w:sz w:val="28"/>
          <w:szCs w:val="28"/>
        </w:rPr>
      </w:pPr>
      <w:r w:rsidRPr="00AB4FAB">
        <w:rPr>
          <w:rFonts w:ascii="Arial" w:hAnsi="Arial" w:cs="Arial"/>
          <w:sz w:val="28"/>
          <w:szCs w:val="28"/>
        </w:rPr>
        <w:t>print(dic1)</w:t>
      </w:r>
    </w:p>
    <w:p w:rsidR="00AB4FAB" w:rsidRPr="00AB4FAB" w:rsidRDefault="00AB4FAB" w:rsidP="00AB4FAB">
      <w:pPr>
        <w:pStyle w:val="ListParagraph"/>
        <w:spacing w:before="4" w:line="275" w:lineRule="auto"/>
        <w:ind w:left="860" w:right="102"/>
        <w:jc w:val="both"/>
        <w:rPr>
          <w:rFonts w:ascii="Arial" w:hAnsi="Arial" w:cs="Arial"/>
          <w:sz w:val="28"/>
          <w:szCs w:val="28"/>
        </w:rPr>
      </w:pPr>
      <w:r w:rsidRPr="00AB4FAB">
        <w:rPr>
          <w:rFonts w:ascii="Arial" w:hAnsi="Arial" w:cs="Arial"/>
          <w:sz w:val="28"/>
          <w:szCs w:val="28"/>
        </w:rPr>
        <w:t>def delete(dic1):</w:t>
      </w:r>
    </w:p>
    <w:p w:rsidR="00AB4FAB" w:rsidRPr="00AB4FAB" w:rsidRDefault="00AB4FAB" w:rsidP="00AB4FAB">
      <w:pPr>
        <w:pStyle w:val="ListParagraph"/>
        <w:spacing w:before="4" w:line="275" w:lineRule="auto"/>
        <w:ind w:left="860" w:right="102"/>
        <w:jc w:val="both"/>
        <w:rPr>
          <w:rFonts w:ascii="Arial" w:hAnsi="Arial" w:cs="Arial"/>
          <w:sz w:val="28"/>
          <w:szCs w:val="28"/>
        </w:rPr>
      </w:pPr>
      <w:r w:rsidRPr="00AB4FAB">
        <w:rPr>
          <w:rFonts w:ascii="Arial" w:hAnsi="Arial" w:cs="Arial"/>
          <w:sz w:val="28"/>
          <w:szCs w:val="28"/>
        </w:rPr>
        <w:t xml:space="preserve">    name4=input("enter the name u want to delete:")</w:t>
      </w:r>
    </w:p>
    <w:p w:rsidR="00AB4FAB" w:rsidRPr="00AB4FAB" w:rsidRDefault="00AB4FAB" w:rsidP="00AB4FAB">
      <w:pPr>
        <w:pStyle w:val="ListParagraph"/>
        <w:spacing w:before="4" w:line="275" w:lineRule="auto"/>
        <w:ind w:left="860" w:right="102"/>
        <w:jc w:val="both"/>
        <w:rPr>
          <w:rFonts w:ascii="Arial" w:hAnsi="Arial" w:cs="Arial"/>
          <w:sz w:val="28"/>
          <w:szCs w:val="28"/>
        </w:rPr>
      </w:pPr>
      <w:r w:rsidRPr="00AB4FAB">
        <w:rPr>
          <w:rFonts w:ascii="Arial" w:hAnsi="Arial" w:cs="Arial"/>
          <w:sz w:val="28"/>
          <w:szCs w:val="28"/>
        </w:rPr>
        <w:t xml:space="preserve">    del dic1[name4]</w:t>
      </w:r>
    </w:p>
    <w:p w:rsidR="00AB4FAB" w:rsidRPr="00AB4FAB" w:rsidRDefault="00AB4FAB" w:rsidP="00AB4FAB">
      <w:pPr>
        <w:pStyle w:val="ListParagraph"/>
        <w:spacing w:before="4" w:line="275" w:lineRule="auto"/>
        <w:ind w:left="860" w:right="102"/>
        <w:jc w:val="both"/>
        <w:rPr>
          <w:rFonts w:ascii="Arial" w:hAnsi="Arial" w:cs="Arial"/>
          <w:sz w:val="28"/>
          <w:szCs w:val="28"/>
        </w:rPr>
      </w:pPr>
      <w:r w:rsidRPr="00AB4FAB">
        <w:rPr>
          <w:rFonts w:ascii="Arial" w:hAnsi="Arial" w:cs="Arial"/>
          <w:sz w:val="28"/>
          <w:szCs w:val="28"/>
        </w:rPr>
        <w:t xml:space="preserve">    print(dic1)</w:t>
      </w:r>
    </w:p>
    <w:p w:rsidR="00AB4FAB" w:rsidRPr="00AB4FAB" w:rsidRDefault="00AB4FAB" w:rsidP="00AB4FAB">
      <w:pPr>
        <w:pStyle w:val="ListParagraph"/>
        <w:spacing w:before="4" w:line="275" w:lineRule="auto"/>
        <w:ind w:left="860" w:right="102"/>
        <w:jc w:val="both"/>
        <w:rPr>
          <w:rFonts w:ascii="Arial" w:hAnsi="Arial" w:cs="Arial"/>
          <w:sz w:val="28"/>
          <w:szCs w:val="28"/>
        </w:rPr>
      </w:pPr>
      <w:r w:rsidRPr="00AB4FAB">
        <w:rPr>
          <w:rFonts w:ascii="Arial" w:hAnsi="Arial" w:cs="Arial"/>
          <w:sz w:val="28"/>
          <w:szCs w:val="28"/>
        </w:rPr>
        <w:t>delete(dic1)</w:t>
      </w:r>
    </w:p>
    <w:p w:rsidR="00501AA0" w:rsidRPr="00AB4FAB" w:rsidRDefault="00AB4FAB" w:rsidP="00AB4FAB">
      <w:pPr>
        <w:pStyle w:val="ListParagraph"/>
        <w:spacing w:before="4" w:line="275" w:lineRule="auto"/>
        <w:ind w:left="860" w:right="102"/>
        <w:jc w:val="both"/>
        <w:rPr>
          <w:rFonts w:ascii="Arial" w:hAnsi="Arial" w:cs="Arial"/>
          <w:sz w:val="28"/>
          <w:szCs w:val="28"/>
        </w:rPr>
      </w:pPr>
      <w:r>
        <w:rPr>
          <w:rFonts w:ascii="Arial" w:hAnsi="Arial" w:cs="Arial"/>
          <w:sz w:val="28"/>
          <w:szCs w:val="28"/>
        </w:rPr>
        <w:t xml:space="preserve">print("total no of </w:t>
      </w:r>
      <w:r w:rsidRPr="00AB4FAB">
        <w:rPr>
          <w:rFonts w:ascii="Arial" w:hAnsi="Arial" w:cs="Arial"/>
          <w:sz w:val="28"/>
          <w:szCs w:val="28"/>
        </w:rPr>
        <w:t>members in personal phone directory:",len(dic1))</w:t>
      </w:r>
    </w:p>
    <w:p w:rsidR="00AB4FAB" w:rsidRPr="00AB4FAB" w:rsidRDefault="00AB4FAB" w:rsidP="00AB4FAB">
      <w:pPr>
        <w:pStyle w:val="ListParagraph"/>
        <w:spacing w:before="4" w:line="275" w:lineRule="auto"/>
        <w:ind w:left="860" w:right="102"/>
        <w:jc w:val="both"/>
        <w:rPr>
          <w:rFonts w:ascii="Arial" w:hAnsi="Arial" w:cs="Arial"/>
          <w:sz w:val="28"/>
          <w:szCs w:val="28"/>
        </w:rPr>
      </w:pPr>
    </w:p>
    <w:p w:rsidR="008C539D" w:rsidRPr="008C539D" w:rsidRDefault="008C539D" w:rsidP="008C539D">
      <w:pPr>
        <w:spacing w:before="240" w:line="220" w:lineRule="exact"/>
        <w:ind w:left="720"/>
        <w:rPr>
          <w:rFonts w:ascii="Arial" w:hAnsi="Arial" w:cs="Arial"/>
          <w:b/>
          <w:sz w:val="40"/>
          <w:szCs w:val="40"/>
        </w:rPr>
      </w:pPr>
      <w:r>
        <w:rPr>
          <w:rFonts w:ascii="Arial" w:hAnsi="Arial" w:cs="Arial"/>
          <w:b/>
          <w:sz w:val="40"/>
          <w:szCs w:val="40"/>
        </w:rPr>
        <w:t>O</w:t>
      </w:r>
      <w:r w:rsidRPr="008C539D">
        <w:rPr>
          <w:rFonts w:ascii="Arial" w:hAnsi="Arial" w:cs="Arial"/>
          <w:b/>
          <w:sz w:val="40"/>
          <w:szCs w:val="40"/>
        </w:rPr>
        <w:t>utput:</w:t>
      </w:r>
    </w:p>
    <w:p w:rsidR="00AB4FAB" w:rsidRPr="00AB4FAB" w:rsidRDefault="00AB4FAB" w:rsidP="00AB4FAB">
      <w:pPr>
        <w:pStyle w:val="ListParagraph"/>
        <w:spacing w:before="4" w:line="275" w:lineRule="auto"/>
        <w:ind w:left="860" w:right="102"/>
        <w:jc w:val="both"/>
        <w:rPr>
          <w:rFonts w:ascii="Arial" w:hAnsi="Arial" w:cs="Arial"/>
          <w:sz w:val="28"/>
          <w:szCs w:val="28"/>
        </w:rPr>
      </w:pPr>
    </w:p>
    <w:p w:rsidR="00AB4FAB" w:rsidRPr="00AB4FAB" w:rsidRDefault="00AB4FAB" w:rsidP="00AB4FAB">
      <w:pPr>
        <w:pStyle w:val="ListParagraph"/>
        <w:spacing w:before="4" w:line="275" w:lineRule="auto"/>
        <w:ind w:left="860" w:right="102"/>
        <w:jc w:val="both"/>
        <w:rPr>
          <w:rFonts w:ascii="Arial" w:hAnsi="Arial" w:cs="Arial"/>
          <w:sz w:val="28"/>
          <w:szCs w:val="28"/>
        </w:rPr>
      </w:pPr>
      <w:r w:rsidRPr="00AB4FAB">
        <w:rPr>
          <w:rFonts w:ascii="Arial" w:hAnsi="Arial" w:cs="Arial"/>
          <w:sz w:val="28"/>
          <w:szCs w:val="28"/>
        </w:rPr>
        <w:t>personal phone directory</w:t>
      </w:r>
    </w:p>
    <w:p w:rsidR="00AB4FAB" w:rsidRPr="00AB4FAB" w:rsidRDefault="00AB4FAB" w:rsidP="00AB4FAB">
      <w:pPr>
        <w:pStyle w:val="ListParagraph"/>
        <w:spacing w:before="4" w:line="275" w:lineRule="auto"/>
        <w:ind w:left="860" w:right="102"/>
        <w:jc w:val="both"/>
        <w:rPr>
          <w:rFonts w:ascii="Arial" w:hAnsi="Arial" w:cs="Arial"/>
          <w:sz w:val="28"/>
          <w:szCs w:val="28"/>
        </w:rPr>
      </w:pPr>
      <w:r w:rsidRPr="00AB4FAB">
        <w:rPr>
          <w:rFonts w:ascii="Arial" w:hAnsi="Arial" w:cs="Arial"/>
          <w:sz w:val="28"/>
          <w:szCs w:val="28"/>
        </w:rPr>
        <w:t>enter the no of contacts:12</w:t>
      </w:r>
    </w:p>
    <w:p w:rsidR="00AB4FAB" w:rsidRPr="00AB4FAB" w:rsidRDefault="00AB4FAB" w:rsidP="00AB4FAB">
      <w:pPr>
        <w:pStyle w:val="ListParagraph"/>
        <w:spacing w:before="4" w:line="275" w:lineRule="auto"/>
        <w:ind w:left="860" w:right="102"/>
        <w:jc w:val="both"/>
        <w:rPr>
          <w:rFonts w:ascii="Arial" w:hAnsi="Arial" w:cs="Arial"/>
          <w:sz w:val="28"/>
          <w:szCs w:val="28"/>
        </w:rPr>
      </w:pPr>
      <w:r w:rsidRPr="00AB4FAB">
        <w:rPr>
          <w:rFonts w:ascii="Arial" w:hAnsi="Arial" w:cs="Arial"/>
          <w:sz w:val="28"/>
          <w:szCs w:val="28"/>
        </w:rPr>
        <w:t>namemaha</w:t>
      </w:r>
    </w:p>
    <w:p w:rsidR="00AB4FAB" w:rsidRPr="00AB4FAB" w:rsidRDefault="00AB4FAB" w:rsidP="00AB4FAB">
      <w:pPr>
        <w:pStyle w:val="ListParagraph"/>
        <w:spacing w:before="4" w:line="275" w:lineRule="auto"/>
        <w:ind w:left="860" w:right="102"/>
        <w:jc w:val="both"/>
        <w:rPr>
          <w:rFonts w:ascii="Arial" w:hAnsi="Arial" w:cs="Arial"/>
          <w:sz w:val="28"/>
          <w:szCs w:val="28"/>
        </w:rPr>
      </w:pPr>
      <w:r w:rsidRPr="00AB4FAB">
        <w:rPr>
          <w:rFonts w:ascii="Arial" w:hAnsi="Arial" w:cs="Arial"/>
          <w:sz w:val="28"/>
          <w:szCs w:val="28"/>
        </w:rPr>
        <w:t>number0334 63545467</w:t>
      </w:r>
    </w:p>
    <w:p w:rsidR="00AB4FAB" w:rsidRPr="00AB4FAB" w:rsidRDefault="00AB4FAB" w:rsidP="00AB4FAB">
      <w:pPr>
        <w:pStyle w:val="ListParagraph"/>
        <w:spacing w:before="4" w:line="275" w:lineRule="auto"/>
        <w:ind w:left="860" w:right="102"/>
        <w:jc w:val="both"/>
        <w:rPr>
          <w:rFonts w:ascii="Arial" w:hAnsi="Arial" w:cs="Arial"/>
          <w:sz w:val="28"/>
          <w:szCs w:val="28"/>
        </w:rPr>
      </w:pPr>
      <w:r w:rsidRPr="00AB4FAB">
        <w:rPr>
          <w:rFonts w:ascii="Arial" w:hAnsi="Arial" w:cs="Arial"/>
          <w:sz w:val="28"/>
          <w:szCs w:val="28"/>
        </w:rPr>
        <w:t>namehuraya</w:t>
      </w:r>
    </w:p>
    <w:p w:rsidR="00AB4FAB" w:rsidRPr="00AB4FAB" w:rsidRDefault="00AB4FAB" w:rsidP="00AB4FAB">
      <w:pPr>
        <w:pStyle w:val="ListParagraph"/>
        <w:spacing w:before="4" w:line="275" w:lineRule="auto"/>
        <w:ind w:left="860" w:right="102"/>
        <w:jc w:val="both"/>
        <w:rPr>
          <w:rFonts w:ascii="Arial" w:hAnsi="Arial" w:cs="Arial"/>
          <w:sz w:val="28"/>
          <w:szCs w:val="28"/>
        </w:rPr>
      </w:pPr>
      <w:r w:rsidRPr="00AB4FAB">
        <w:rPr>
          <w:rFonts w:ascii="Arial" w:hAnsi="Arial" w:cs="Arial"/>
          <w:sz w:val="28"/>
          <w:szCs w:val="28"/>
        </w:rPr>
        <w:t>number084 98766 566</w:t>
      </w:r>
    </w:p>
    <w:p w:rsidR="00AB4FAB" w:rsidRPr="00AB4FAB" w:rsidRDefault="00AB4FAB" w:rsidP="00AB4FAB">
      <w:pPr>
        <w:pStyle w:val="ListParagraph"/>
        <w:spacing w:before="4" w:line="275" w:lineRule="auto"/>
        <w:ind w:left="860" w:right="102"/>
        <w:jc w:val="both"/>
        <w:rPr>
          <w:rFonts w:ascii="Arial" w:hAnsi="Arial" w:cs="Arial"/>
          <w:sz w:val="28"/>
          <w:szCs w:val="28"/>
        </w:rPr>
      </w:pPr>
      <w:r w:rsidRPr="00AB4FAB">
        <w:rPr>
          <w:rFonts w:ascii="Arial" w:hAnsi="Arial" w:cs="Arial"/>
          <w:sz w:val="28"/>
          <w:szCs w:val="28"/>
        </w:rPr>
        <w:lastRenderedPageBreak/>
        <w:t>nameghazala</w:t>
      </w:r>
    </w:p>
    <w:p w:rsidR="00AB4FAB" w:rsidRPr="00AB4FAB" w:rsidRDefault="00AB4FAB" w:rsidP="00AB4FAB">
      <w:pPr>
        <w:pStyle w:val="ListParagraph"/>
        <w:spacing w:before="4" w:line="275" w:lineRule="auto"/>
        <w:ind w:left="860" w:right="102"/>
        <w:jc w:val="both"/>
        <w:rPr>
          <w:rFonts w:ascii="Arial" w:hAnsi="Arial" w:cs="Arial"/>
          <w:sz w:val="28"/>
          <w:szCs w:val="28"/>
        </w:rPr>
      </w:pPr>
      <w:r w:rsidRPr="00AB4FAB">
        <w:rPr>
          <w:rFonts w:ascii="Arial" w:hAnsi="Arial" w:cs="Arial"/>
          <w:sz w:val="28"/>
          <w:szCs w:val="28"/>
        </w:rPr>
        <w:t>number877896554 6899</w:t>
      </w:r>
    </w:p>
    <w:p w:rsidR="00AB4FAB" w:rsidRPr="00AB4FAB" w:rsidRDefault="00AB4FAB" w:rsidP="00AB4FAB">
      <w:pPr>
        <w:pStyle w:val="ListParagraph"/>
        <w:spacing w:before="4" w:line="275" w:lineRule="auto"/>
        <w:ind w:left="860" w:right="102"/>
        <w:jc w:val="both"/>
        <w:rPr>
          <w:rFonts w:ascii="Arial" w:hAnsi="Arial" w:cs="Arial"/>
          <w:sz w:val="28"/>
          <w:szCs w:val="28"/>
        </w:rPr>
      </w:pPr>
      <w:r w:rsidRPr="00AB4FAB">
        <w:rPr>
          <w:rFonts w:ascii="Arial" w:hAnsi="Arial" w:cs="Arial"/>
          <w:sz w:val="28"/>
          <w:szCs w:val="28"/>
        </w:rPr>
        <w:t>nameosama</w:t>
      </w:r>
    </w:p>
    <w:p w:rsidR="00AB4FAB" w:rsidRPr="00AB4FAB" w:rsidRDefault="00AB4FAB" w:rsidP="00AB4FAB">
      <w:pPr>
        <w:pStyle w:val="ListParagraph"/>
        <w:spacing w:before="4" w:line="275" w:lineRule="auto"/>
        <w:ind w:left="860" w:right="102"/>
        <w:jc w:val="both"/>
        <w:rPr>
          <w:rFonts w:ascii="Arial" w:hAnsi="Arial" w:cs="Arial"/>
          <w:sz w:val="28"/>
          <w:szCs w:val="28"/>
        </w:rPr>
      </w:pPr>
      <w:r w:rsidRPr="00AB4FAB">
        <w:rPr>
          <w:rFonts w:ascii="Arial" w:hAnsi="Arial" w:cs="Arial"/>
          <w:sz w:val="28"/>
          <w:szCs w:val="28"/>
        </w:rPr>
        <w:t>number033 754656 827</w:t>
      </w:r>
    </w:p>
    <w:p w:rsidR="00AB4FAB" w:rsidRPr="00AB4FAB" w:rsidRDefault="00AB4FAB" w:rsidP="00AB4FAB">
      <w:pPr>
        <w:pStyle w:val="ListParagraph"/>
        <w:spacing w:before="4" w:line="275" w:lineRule="auto"/>
        <w:ind w:left="860" w:right="102"/>
        <w:jc w:val="both"/>
        <w:rPr>
          <w:rFonts w:ascii="Arial" w:hAnsi="Arial" w:cs="Arial"/>
          <w:sz w:val="28"/>
          <w:szCs w:val="28"/>
        </w:rPr>
      </w:pPr>
      <w:r w:rsidRPr="00AB4FAB">
        <w:rPr>
          <w:rFonts w:ascii="Arial" w:hAnsi="Arial" w:cs="Arial"/>
          <w:sz w:val="28"/>
          <w:szCs w:val="28"/>
        </w:rPr>
        <w:t>nameyumna</w:t>
      </w:r>
    </w:p>
    <w:p w:rsidR="00AB4FAB" w:rsidRPr="00AB4FAB" w:rsidRDefault="00AB4FAB" w:rsidP="00AB4FAB">
      <w:pPr>
        <w:pStyle w:val="ListParagraph"/>
        <w:spacing w:before="4" w:line="275" w:lineRule="auto"/>
        <w:ind w:left="860" w:right="102"/>
        <w:jc w:val="both"/>
        <w:rPr>
          <w:rFonts w:ascii="Arial" w:hAnsi="Arial" w:cs="Arial"/>
          <w:sz w:val="28"/>
          <w:szCs w:val="28"/>
        </w:rPr>
      </w:pPr>
      <w:r w:rsidRPr="00AB4FAB">
        <w:rPr>
          <w:rFonts w:ascii="Arial" w:hAnsi="Arial" w:cs="Arial"/>
          <w:sz w:val="28"/>
          <w:szCs w:val="28"/>
        </w:rPr>
        <w:t>number099876 3645 44</w:t>
      </w:r>
    </w:p>
    <w:p w:rsidR="00AB4FAB" w:rsidRPr="00AB4FAB" w:rsidRDefault="00AB4FAB" w:rsidP="00AB4FAB">
      <w:pPr>
        <w:pStyle w:val="ListParagraph"/>
        <w:spacing w:before="4" w:line="275" w:lineRule="auto"/>
        <w:ind w:left="860" w:right="102"/>
        <w:jc w:val="both"/>
        <w:rPr>
          <w:rFonts w:ascii="Arial" w:hAnsi="Arial" w:cs="Arial"/>
          <w:sz w:val="28"/>
          <w:szCs w:val="28"/>
        </w:rPr>
      </w:pPr>
      <w:r w:rsidRPr="00AB4FAB">
        <w:rPr>
          <w:rFonts w:ascii="Arial" w:hAnsi="Arial" w:cs="Arial"/>
          <w:sz w:val="28"/>
          <w:szCs w:val="28"/>
        </w:rPr>
        <w:t>nametehreem</w:t>
      </w:r>
    </w:p>
    <w:p w:rsidR="00AB4FAB" w:rsidRPr="00AB4FAB" w:rsidRDefault="00AB4FAB" w:rsidP="00AB4FAB">
      <w:pPr>
        <w:pStyle w:val="ListParagraph"/>
        <w:spacing w:before="4" w:line="275" w:lineRule="auto"/>
        <w:ind w:left="860" w:right="102"/>
        <w:jc w:val="both"/>
        <w:rPr>
          <w:rFonts w:ascii="Arial" w:hAnsi="Arial" w:cs="Arial"/>
          <w:sz w:val="28"/>
          <w:szCs w:val="28"/>
        </w:rPr>
      </w:pPr>
      <w:r w:rsidRPr="00AB4FAB">
        <w:rPr>
          <w:rFonts w:ascii="Arial" w:hAnsi="Arial" w:cs="Arial"/>
          <w:sz w:val="28"/>
          <w:szCs w:val="28"/>
        </w:rPr>
        <w:t xml:space="preserve">number03345667978 </w:t>
      </w:r>
    </w:p>
    <w:p w:rsidR="00AB4FAB" w:rsidRPr="00AB4FAB" w:rsidRDefault="00AB4FAB" w:rsidP="00AB4FAB">
      <w:pPr>
        <w:pStyle w:val="ListParagraph"/>
        <w:spacing w:before="4" w:line="275" w:lineRule="auto"/>
        <w:ind w:left="860" w:right="102"/>
        <w:jc w:val="both"/>
        <w:rPr>
          <w:rFonts w:ascii="Arial" w:hAnsi="Arial" w:cs="Arial"/>
          <w:sz w:val="28"/>
          <w:szCs w:val="28"/>
        </w:rPr>
      </w:pPr>
      <w:r w:rsidRPr="00AB4FAB">
        <w:rPr>
          <w:rFonts w:ascii="Arial" w:hAnsi="Arial" w:cs="Arial"/>
          <w:sz w:val="28"/>
          <w:szCs w:val="28"/>
        </w:rPr>
        <w:t>namerida</w:t>
      </w:r>
    </w:p>
    <w:p w:rsidR="00AB4FAB" w:rsidRPr="00AB4FAB" w:rsidRDefault="00AB4FAB" w:rsidP="00AB4FAB">
      <w:pPr>
        <w:pStyle w:val="ListParagraph"/>
        <w:spacing w:before="4" w:line="275" w:lineRule="auto"/>
        <w:ind w:left="860" w:right="102"/>
        <w:jc w:val="both"/>
        <w:rPr>
          <w:rFonts w:ascii="Arial" w:hAnsi="Arial" w:cs="Arial"/>
          <w:sz w:val="28"/>
          <w:szCs w:val="28"/>
        </w:rPr>
      </w:pPr>
      <w:r w:rsidRPr="00AB4FAB">
        <w:rPr>
          <w:rFonts w:ascii="Arial" w:hAnsi="Arial" w:cs="Arial"/>
          <w:sz w:val="28"/>
          <w:szCs w:val="28"/>
        </w:rPr>
        <w:t>number0 99887765098</w:t>
      </w:r>
    </w:p>
    <w:p w:rsidR="00AB4FAB" w:rsidRPr="00AB4FAB" w:rsidRDefault="00AB4FAB" w:rsidP="00AB4FAB">
      <w:pPr>
        <w:pStyle w:val="ListParagraph"/>
        <w:spacing w:before="4" w:line="275" w:lineRule="auto"/>
        <w:ind w:left="860" w:right="102"/>
        <w:jc w:val="both"/>
        <w:rPr>
          <w:rFonts w:ascii="Arial" w:hAnsi="Arial" w:cs="Arial"/>
          <w:sz w:val="28"/>
          <w:szCs w:val="28"/>
        </w:rPr>
      </w:pPr>
      <w:r w:rsidRPr="00AB4FAB">
        <w:rPr>
          <w:rFonts w:ascii="Arial" w:hAnsi="Arial" w:cs="Arial"/>
          <w:sz w:val="28"/>
          <w:szCs w:val="28"/>
        </w:rPr>
        <w:t>nameizma</w:t>
      </w:r>
    </w:p>
    <w:p w:rsidR="00AB4FAB" w:rsidRPr="00AB4FAB" w:rsidRDefault="00AB4FAB" w:rsidP="00AB4FAB">
      <w:pPr>
        <w:pStyle w:val="ListParagraph"/>
        <w:spacing w:before="4" w:line="275" w:lineRule="auto"/>
        <w:ind w:left="860" w:right="102"/>
        <w:jc w:val="both"/>
        <w:rPr>
          <w:rFonts w:ascii="Arial" w:hAnsi="Arial" w:cs="Arial"/>
          <w:sz w:val="28"/>
          <w:szCs w:val="28"/>
        </w:rPr>
      </w:pPr>
      <w:r w:rsidRPr="00AB4FAB">
        <w:rPr>
          <w:rFonts w:ascii="Arial" w:hAnsi="Arial" w:cs="Arial"/>
          <w:sz w:val="28"/>
          <w:szCs w:val="28"/>
        </w:rPr>
        <w:t>number7889 56 46 877</w:t>
      </w:r>
    </w:p>
    <w:p w:rsidR="00AB4FAB" w:rsidRPr="00AB4FAB" w:rsidRDefault="00AB4FAB" w:rsidP="00AB4FAB">
      <w:pPr>
        <w:pStyle w:val="ListParagraph"/>
        <w:spacing w:before="4" w:line="275" w:lineRule="auto"/>
        <w:ind w:left="860" w:right="102"/>
        <w:jc w:val="both"/>
        <w:rPr>
          <w:rFonts w:ascii="Arial" w:hAnsi="Arial" w:cs="Arial"/>
          <w:sz w:val="28"/>
          <w:szCs w:val="28"/>
        </w:rPr>
      </w:pPr>
      <w:r w:rsidRPr="00AB4FAB">
        <w:rPr>
          <w:rFonts w:ascii="Arial" w:hAnsi="Arial" w:cs="Arial"/>
          <w:sz w:val="28"/>
          <w:szCs w:val="28"/>
        </w:rPr>
        <w:t>namenida</w:t>
      </w:r>
    </w:p>
    <w:p w:rsidR="00AB4FAB" w:rsidRPr="00AB4FAB" w:rsidRDefault="00AB4FAB" w:rsidP="00AB4FAB">
      <w:pPr>
        <w:pStyle w:val="ListParagraph"/>
        <w:spacing w:before="4" w:line="275" w:lineRule="auto"/>
        <w:ind w:left="860" w:right="102"/>
        <w:jc w:val="both"/>
        <w:rPr>
          <w:rFonts w:ascii="Arial" w:hAnsi="Arial" w:cs="Arial"/>
          <w:sz w:val="28"/>
          <w:szCs w:val="28"/>
        </w:rPr>
      </w:pPr>
      <w:r w:rsidRPr="00AB4FAB">
        <w:rPr>
          <w:rFonts w:ascii="Arial" w:hAnsi="Arial" w:cs="Arial"/>
          <w:sz w:val="28"/>
          <w:szCs w:val="28"/>
        </w:rPr>
        <w:t>number099 8887 65 55</w:t>
      </w:r>
    </w:p>
    <w:p w:rsidR="00AB4FAB" w:rsidRPr="00AB4FAB" w:rsidRDefault="00AB4FAB" w:rsidP="00AB4FAB">
      <w:pPr>
        <w:pStyle w:val="ListParagraph"/>
        <w:spacing w:before="4" w:line="275" w:lineRule="auto"/>
        <w:ind w:left="860" w:right="102"/>
        <w:jc w:val="both"/>
        <w:rPr>
          <w:rFonts w:ascii="Arial" w:hAnsi="Arial" w:cs="Arial"/>
          <w:sz w:val="28"/>
          <w:szCs w:val="28"/>
        </w:rPr>
      </w:pPr>
      <w:r w:rsidRPr="00AB4FAB">
        <w:rPr>
          <w:rFonts w:ascii="Arial" w:hAnsi="Arial" w:cs="Arial"/>
          <w:sz w:val="28"/>
          <w:szCs w:val="28"/>
        </w:rPr>
        <w:t>namekinza</w:t>
      </w:r>
    </w:p>
    <w:p w:rsidR="00AB4FAB" w:rsidRPr="00AB4FAB" w:rsidRDefault="00AB4FAB" w:rsidP="00AB4FAB">
      <w:pPr>
        <w:pStyle w:val="ListParagraph"/>
        <w:spacing w:before="4" w:line="275" w:lineRule="auto"/>
        <w:ind w:left="860" w:right="102"/>
        <w:jc w:val="both"/>
        <w:rPr>
          <w:rFonts w:ascii="Arial" w:hAnsi="Arial" w:cs="Arial"/>
          <w:sz w:val="28"/>
          <w:szCs w:val="28"/>
        </w:rPr>
      </w:pPr>
      <w:r w:rsidRPr="00AB4FAB">
        <w:rPr>
          <w:rFonts w:ascii="Arial" w:hAnsi="Arial" w:cs="Arial"/>
          <w:sz w:val="28"/>
          <w:szCs w:val="28"/>
        </w:rPr>
        <w:t>number033566788890</w:t>
      </w:r>
    </w:p>
    <w:p w:rsidR="00AB4FAB" w:rsidRPr="00AB4FAB" w:rsidRDefault="00AB4FAB" w:rsidP="00AB4FAB">
      <w:pPr>
        <w:pStyle w:val="ListParagraph"/>
        <w:spacing w:before="4" w:line="275" w:lineRule="auto"/>
        <w:ind w:left="860" w:right="102"/>
        <w:jc w:val="both"/>
        <w:rPr>
          <w:rFonts w:ascii="Arial" w:hAnsi="Arial" w:cs="Arial"/>
          <w:sz w:val="28"/>
          <w:szCs w:val="28"/>
        </w:rPr>
      </w:pPr>
      <w:r w:rsidRPr="00AB4FAB">
        <w:rPr>
          <w:rFonts w:ascii="Arial" w:hAnsi="Arial" w:cs="Arial"/>
          <w:sz w:val="28"/>
          <w:szCs w:val="28"/>
        </w:rPr>
        <w:t>namejaveria</w:t>
      </w:r>
    </w:p>
    <w:p w:rsidR="00AB4FAB" w:rsidRPr="00AB4FAB" w:rsidRDefault="00AB4FAB" w:rsidP="00AB4FAB">
      <w:pPr>
        <w:pStyle w:val="ListParagraph"/>
        <w:spacing w:before="4" w:line="275" w:lineRule="auto"/>
        <w:ind w:left="860" w:right="102"/>
        <w:jc w:val="both"/>
        <w:rPr>
          <w:rFonts w:ascii="Arial" w:hAnsi="Arial" w:cs="Arial"/>
          <w:sz w:val="28"/>
          <w:szCs w:val="28"/>
        </w:rPr>
      </w:pPr>
      <w:r w:rsidRPr="00AB4FAB">
        <w:rPr>
          <w:rFonts w:ascii="Arial" w:hAnsi="Arial" w:cs="Arial"/>
          <w:sz w:val="28"/>
          <w:szCs w:val="28"/>
        </w:rPr>
        <w:t>number0333344566</w:t>
      </w:r>
    </w:p>
    <w:p w:rsidR="00AB4FAB" w:rsidRPr="00AB4FAB" w:rsidRDefault="00AB4FAB" w:rsidP="00AB4FAB">
      <w:pPr>
        <w:pStyle w:val="ListParagraph"/>
        <w:spacing w:before="4" w:line="275" w:lineRule="auto"/>
        <w:ind w:left="860" w:right="102"/>
        <w:jc w:val="both"/>
        <w:rPr>
          <w:rFonts w:ascii="Arial" w:hAnsi="Arial" w:cs="Arial"/>
          <w:sz w:val="28"/>
          <w:szCs w:val="28"/>
        </w:rPr>
      </w:pPr>
      <w:r w:rsidRPr="00AB4FAB">
        <w:rPr>
          <w:rFonts w:ascii="Arial" w:hAnsi="Arial" w:cs="Arial"/>
          <w:sz w:val="28"/>
          <w:szCs w:val="28"/>
        </w:rPr>
        <w:t>namehuda</w:t>
      </w:r>
    </w:p>
    <w:p w:rsidR="00AB4FAB" w:rsidRPr="00AB4FAB" w:rsidRDefault="00AB4FAB" w:rsidP="00AB4FAB">
      <w:pPr>
        <w:pStyle w:val="ListParagraph"/>
        <w:spacing w:before="4" w:line="275" w:lineRule="auto"/>
        <w:ind w:left="860" w:right="102"/>
        <w:jc w:val="both"/>
        <w:rPr>
          <w:rFonts w:ascii="Arial" w:hAnsi="Arial" w:cs="Arial"/>
          <w:sz w:val="28"/>
          <w:szCs w:val="28"/>
        </w:rPr>
      </w:pPr>
      <w:r w:rsidRPr="00AB4FAB">
        <w:rPr>
          <w:rFonts w:ascii="Arial" w:hAnsi="Arial" w:cs="Arial"/>
          <w:sz w:val="28"/>
          <w:szCs w:val="28"/>
        </w:rPr>
        <w:t>number0335667899</w:t>
      </w:r>
    </w:p>
    <w:p w:rsidR="00AB4FAB" w:rsidRPr="00AB4FAB" w:rsidRDefault="00AB4FAB" w:rsidP="00AB4FAB">
      <w:pPr>
        <w:pStyle w:val="ListParagraph"/>
        <w:spacing w:before="4" w:line="275" w:lineRule="auto"/>
        <w:ind w:left="860" w:right="102"/>
        <w:jc w:val="both"/>
        <w:rPr>
          <w:rFonts w:ascii="Arial" w:hAnsi="Arial" w:cs="Arial"/>
          <w:sz w:val="28"/>
          <w:szCs w:val="28"/>
        </w:rPr>
      </w:pPr>
      <w:r w:rsidRPr="00AB4FAB">
        <w:rPr>
          <w:rFonts w:ascii="Arial" w:hAnsi="Arial" w:cs="Arial"/>
          <w:sz w:val="28"/>
          <w:szCs w:val="28"/>
        </w:rPr>
        <w:t>{'maha': '0334 63545467', 'huraya': '084 98766 566', 'ghazala': '877896554 6899', 'osama': '033 754656 827', 'yumna': '099876 3645 44', 'tehreem': '03345667978 ', 'rida': '0 99887765098', 'izma': '7889 56 46 877', 'nida': '099 8887 65 55', 'kinza': '033566788890', 'javeria': '0333344566', 'huda': '0335667899'}</w:t>
      </w:r>
    </w:p>
    <w:p w:rsidR="00AB4FAB" w:rsidRPr="00AB4FAB" w:rsidRDefault="00AB4FAB" w:rsidP="00AB4FAB">
      <w:pPr>
        <w:pStyle w:val="ListParagraph"/>
        <w:spacing w:before="4" w:line="275" w:lineRule="auto"/>
        <w:ind w:left="860" w:right="102"/>
        <w:jc w:val="both"/>
        <w:rPr>
          <w:rFonts w:ascii="Arial" w:hAnsi="Arial" w:cs="Arial"/>
          <w:sz w:val="28"/>
          <w:szCs w:val="28"/>
        </w:rPr>
      </w:pPr>
      <w:r w:rsidRPr="00AB4FAB">
        <w:rPr>
          <w:rFonts w:ascii="Arial" w:hAnsi="Arial" w:cs="Arial"/>
          <w:sz w:val="28"/>
          <w:szCs w:val="28"/>
        </w:rPr>
        <w:t>enter the name u want to delete:javeria</w:t>
      </w:r>
    </w:p>
    <w:p w:rsidR="00AB4FAB" w:rsidRPr="00AB4FAB" w:rsidRDefault="00AB4FAB" w:rsidP="00AB4FAB">
      <w:pPr>
        <w:pStyle w:val="ListParagraph"/>
        <w:spacing w:before="4" w:line="275" w:lineRule="auto"/>
        <w:ind w:left="860" w:right="102"/>
        <w:jc w:val="both"/>
        <w:rPr>
          <w:rFonts w:ascii="Arial" w:hAnsi="Arial" w:cs="Arial"/>
          <w:sz w:val="28"/>
          <w:szCs w:val="28"/>
        </w:rPr>
      </w:pPr>
      <w:r w:rsidRPr="00AB4FAB">
        <w:rPr>
          <w:rFonts w:ascii="Arial" w:hAnsi="Arial" w:cs="Arial"/>
          <w:sz w:val="28"/>
          <w:szCs w:val="28"/>
        </w:rPr>
        <w:t>{'maha': '0334 63545467', 'huraya': '084 98766 566', 'ghazala': '877896554 6899', 'osama': '033 754656 827', 'yumna': '099876 3645 44', 'tehreem': '03345667978 ', 'rida': '0 99887765098', 'izma': '7889 56 46 877', 'nida': '099 8887 65 55', 'kinza': '033566788890', 'huda': '0335667899'}</w:t>
      </w:r>
    </w:p>
    <w:p w:rsidR="00501AA0" w:rsidRPr="00AB4FAB" w:rsidRDefault="00AB4FAB" w:rsidP="00AB4FAB">
      <w:pPr>
        <w:pStyle w:val="ListParagraph"/>
        <w:spacing w:before="4" w:line="275" w:lineRule="auto"/>
        <w:ind w:left="860" w:right="102"/>
        <w:jc w:val="both"/>
        <w:rPr>
          <w:rFonts w:ascii="Arial" w:hAnsi="Arial" w:cs="Arial"/>
          <w:sz w:val="28"/>
          <w:szCs w:val="28"/>
        </w:rPr>
      </w:pPr>
      <w:r>
        <w:rPr>
          <w:rFonts w:ascii="Arial" w:hAnsi="Arial" w:cs="Arial"/>
          <w:sz w:val="28"/>
          <w:szCs w:val="28"/>
        </w:rPr>
        <w:t xml:space="preserve">total no of </w:t>
      </w:r>
      <w:r w:rsidRPr="00AB4FAB">
        <w:rPr>
          <w:rFonts w:ascii="Arial" w:hAnsi="Arial" w:cs="Arial"/>
          <w:sz w:val="28"/>
          <w:szCs w:val="28"/>
        </w:rPr>
        <w:t>members in personal phone directory: 11</w:t>
      </w:r>
    </w:p>
    <w:p w:rsidR="00AB4FAB" w:rsidRDefault="00AB4FAB">
      <w:pPr>
        <w:spacing w:before="1" w:line="277" w:lineRule="auto"/>
        <w:ind w:left="860" w:right="96" w:hanging="360"/>
        <w:jc w:val="both"/>
        <w:rPr>
          <w:sz w:val="24"/>
          <w:szCs w:val="24"/>
        </w:rPr>
      </w:pPr>
    </w:p>
    <w:p w:rsidR="00AB4FAB" w:rsidRDefault="00AB4FAB">
      <w:pPr>
        <w:spacing w:before="1" w:line="277" w:lineRule="auto"/>
        <w:ind w:left="860" w:right="96" w:hanging="360"/>
        <w:jc w:val="both"/>
        <w:rPr>
          <w:sz w:val="28"/>
          <w:szCs w:val="28"/>
        </w:rPr>
      </w:pPr>
    </w:p>
    <w:p w:rsidR="00AB6A33" w:rsidRDefault="00AB6A33">
      <w:pPr>
        <w:spacing w:before="1" w:line="277" w:lineRule="auto"/>
        <w:ind w:left="860" w:right="96" w:hanging="360"/>
        <w:jc w:val="both"/>
        <w:rPr>
          <w:sz w:val="28"/>
          <w:szCs w:val="28"/>
        </w:rPr>
      </w:pPr>
    </w:p>
    <w:p w:rsidR="00AB6A33" w:rsidRDefault="00AB6A33">
      <w:pPr>
        <w:spacing w:before="1" w:line="277" w:lineRule="auto"/>
        <w:ind w:left="860" w:right="96" w:hanging="360"/>
        <w:jc w:val="both"/>
        <w:rPr>
          <w:sz w:val="28"/>
          <w:szCs w:val="28"/>
        </w:rPr>
      </w:pPr>
    </w:p>
    <w:p w:rsidR="00AB6A33" w:rsidRDefault="00AB6A33">
      <w:pPr>
        <w:spacing w:before="1" w:line="277" w:lineRule="auto"/>
        <w:ind w:left="860" w:right="96" w:hanging="360"/>
        <w:jc w:val="both"/>
        <w:rPr>
          <w:sz w:val="28"/>
          <w:szCs w:val="28"/>
        </w:rPr>
      </w:pPr>
    </w:p>
    <w:p w:rsidR="00AB6A33" w:rsidRPr="008C539D" w:rsidRDefault="00AB6A33">
      <w:pPr>
        <w:spacing w:before="1" w:line="277" w:lineRule="auto"/>
        <w:ind w:left="860" w:right="96" w:hanging="360"/>
        <w:jc w:val="both"/>
        <w:rPr>
          <w:sz w:val="28"/>
          <w:szCs w:val="28"/>
        </w:rPr>
      </w:pPr>
    </w:p>
    <w:p w:rsidR="00A47C9C" w:rsidRDefault="008C539D" w:rsidP="008C539D">
      <w:pPr>
        <w:pStyle w:val="ListParagraph"/>
        <w:numPr>
          <w:ilvl w:val="0"/>
          <w:numId w:val="3"/>
        </w:numPr>
        <w:spacing w:before="1" w:line="277" w:lineRule="auto"/>
        <w:ind w:right="96"/>
        <w:jc w:val="both"/>
        <w:rPr>
          <w:sz w:val="28"/>
          <w:szCs w:val="28"/>
        </w:rPr>
      </w:pPr>
      <w:r>
        <w:rPr>
          <w:sz w:val="28"/>
          <w:szCs w:val="28"/>
        </w:rPr>
        <w:t>.</w:t>
      </w:r>
      <w:r w:rsidR="002C48F9" w:rsidRPr="008C539D">
        <w:rPr>
          <w:sz w:val="28"/>
          <w:szCs w:val="28"/>
        </w:rPr>
        <w:t>Write  a  function  hexASCII()  that  prints  the  correspondence  between  the  lowercase characters in the alphabet and the hexadecimal repr</w:t>
      </w:r>
      <w:r w:rsidR="00AB4FAB" w:rsidRPr="008C539D">
        <w:rPr>
          <w:sz w:val="28"/>
          <w:szCs w:val="28"/>
        </w:rPr>
        <w:t>esentation of their ASCII code.</w:t>
      </w:r>
    </w:p>
    <w:p w:rsidR="00AB6A33" w:rsidRPr="008C539D" w:rsidRDefault="00AB6A33" w:rsidP="00AB6A33">
      <w:pPr>
        <w:pStyle w:val="ListParagraph"/>
        <w:spacing w:before="1" w:line="277" w:lineRule="auto"/>
        <w:ind w:left="860" w:right="96"/>
        <w:jc w:val="both"/>
        <w:rPr>
          <w:sz w:val="28"/>
          <w:szCs w:val="28"/>
        </w:rPr>
      </w:pPr>
    </w:p>
    <w:p w:rsidR="008C539D" w:rsidRDefault="008C539D" w:rsidP="00AB6A33">
      <w:pPr>
        <w:spacing w:before="240" w:line="220" w:lineRule="exact"/>
        <w:ind w:left="500"/>
        <w:rPr>
          <w:rFonts w:ascii="Arial" w:hAnsi="Arial" w:cs="Arial"/>
          <w:b/>
          <w:sz w:val="40"/>
          <w:szCs w:val="40"/>
        </w:rPr>
      </w:pPr>
      <w:r w:rsidRPr="008C539D">
        <w:rPr>
          <w:rFonts w:ascii="Arial" w:hAnsi="Arial" w:cs="Arial"/>
          <w:b/>
          <w:sz w:val="40"/>
          <w:szCs w:val="40"/>
        </w:rPr>
        <w:t>Code:</w:t>
      </w:r>
    </w:p>
    <w:p w:rsidR="00AB4FAB" w:rsidRPr="00AB4FAB" w:rsidRDefault="00AB4FAB" w:rsidP="00AB4FAB">
      <w:pPr>
        <w:spacing w:before="1" w:line="277" w:lineRule="auto"/>
        <w:ind w:right="96"/>
        <w:jc w:val="both"/>
        <w:rPr>
          <w:rFonts w:ascii="Arial" w:hAnsi="Arial" w:cs="Arial"/>
          <w:sz w:val="28"/>
          <w:szCs w:val="28"/>
        </w:rPr>
      </w:pPr>
    </w:p>
    <w:p w:rsidR="00AB4FAB" w:rsidRPr="00AB4FAB" w:rsidRDefault="00AB4FAB" w:rsidP="00AB4FAB">
      <w:pPr>
        <w:spacing w:before="1" w:line="277" w:lineRule="auto"/>
        <w:ind w:left="500" w:right="96"/>
        <w:jc w:val="both"/>
        <w:rPr>
          <w:rFonts w:ascii="Arial" w:hAnsi="Arial" w:cs="Arial"/>
          <w:sz w:val="28"/>
          <w:szCs w:val="28"/>
        </w:rPr>
      </w:pPr>
      <w:r w:rsidRPr="00AB4FAB">
        <w:rPr>
          <w:rFonts w:ascii="Arial" w:hAnsi="Arial" w:cs="Arial"/>
          <w:sz w:val="28"/>
          <w:szCs w:val="28"/>
        </w:rPr>
        <w:t>def hexASC():</w:t>
      </w:r>
    </w:p>
    <w:p w:rsidR="00AB4FAB" w:rsidRPr="00AB4FAB" w:rsidRDefault="00AB4FAB" w:rsidP="00AB4FAB">
      <w:pPr>
        <w:spacing w:before="1" w:line="277" w:lineRule="auto"/>
        <w:ind w:left="500" w:right="96"/>
        <w:jc w:val="both"/>
        <w:rPr>
          <w:rFonts w:ascii="Arial" w:hAnsi="Arial" w:cs="Arial"/>
          <w:sz w:val="28"/>
          <w:szCs w:val="28"/>
        </w:rPr>
      </w:pPr>
      <w:r w:rsidRPr="00AB4FAB">
        <w:rPr>
          <w:rFonts w:ascii="Arial" w:hAnsi="Arial" w:cs="Arial"/>
          <w:sz w:val="28"/>
          <w:szCs w:val="28"/>
        </w:rPr>
        <w:t xml:space="preserve">        for i in range(97,123):</w:t>
      </w:r>
    </w:p>
    <w:p w:rsidR="00AB4FAB" w:rsidRPr="00AB4FAB" w:rsidRDefault="00AB4FAB" w:rsidP="00AB4FAB">
      <w:pPr>
        <w:spacing w:before="1" w:line="277" w:lineRule="auto"/>
        <w:ind w:left="500" w:right="96"/>
        <w:jc w:val="both"/>
        <w:rPr>
          <w:rFonts w:ascii="Arial" w:hAnsi="Arial" w:cs="Arial"/>
          <w:sz w:val="28"/>
          <w:szCs w:val="28"/>
        </w:rPr>
      </w:pPr>
      <w:r w:rsidRPr="00AB4FAB">
        <w:rPr>
          <w:rFonts w:ascii="Arial" w:hAnsi="Arial" w:cs="Arial"/>
          <w:sz w:val="28"/>
          <w:szCs w:val="28"/>
        </w:rPr>
        <w:t xml:space="preserve">            print("the hexadecimal equivalent of {} is {}".format(i,chr(i)))</w:t>
      </w:r>
    </w:p>
    <w:p w:rsidR="00AB4FAB" w:rsidRPr="00AB4FAB" w:rsidRDefault="00AB4FAB" w:rsidP="00AB4FAB">
      <w:pPr>
        <w:spacing w:before="1" w:line="277" w:lineRule="auto"/>
        <w:ind w:left="500" w:right="96"/>
        <w:jc w:val="both"/>
        <w:rPr>
          <w:rFonts w:ascii="Arial" w:hAnsi="Arial" w:cs="Arial"/>
          <w:sz w:val="28"/>
          <w:szCs w:val="28"/>
        </w:rPr>
      </w:pPr>
      <w:r w:rsidRPr="00AB4FAB">
        <w:rPr>
          <w:rFonts w:ascii="Arial" w:hAnsi="Arial" w:cs="Arial"/>
          <w:sz w:val="28"/>
          <w:szCs w:val="28"/>
        </w:rPr>
        <w:t>hexASC()</w:t>
      </w:r>
    </w:p>
    <w:p w:rsidR="00AB6A33" w:rsidRDefault="00AB6A33" w:rsidP="008C539D">
      <w:pPr>
        <w:spacing w:before="240" w:line="220" w:lineRule="exact"/>
        <w:ind w:left="720"/>
        <w:rPr>
          <w:rFonts w:ascii="Arial" w:hAnsi="Arial" w:cs="Arial"/>
          <w:b/>
          <w:sz w:val="40"/>
          <w:szCs w:val="40"/>
        </w:rPr>
      </w:pPr>
    </w:p>
    <w:p w:rsidR="008C539D" w:rsidRPr="008C539D" w:rsidRDefault="008C539D" w:rsidP="00AB6A33">
      <w:pPr>
        <w:spacing w:before="240" w:line="220" w:lineRule="exact"/>
        <w:ind w:left="500"/>
        <w:rPr>
          <w:rFonts w:ascii="Arial" w:hAnsi="Arial" w:cs="Arial"/>
          <w:b/>
          <w:sz w:val="40"/>
          <w:szCs w:val="40"/>
        </w:rPr>
      </w:pPr>
      <w:r>
        <w:rPr>
          <w:rFonts w:ascii="Arial" w:hAnsi="Arial" w:cs="Arial"/>
          <w:b/>
          <w:sz w:val="40"/>
          <w:szCs w:val="40"/>
        </w:rPr>
        <w:t>O</w:t>
      </w:r>
      <w:r w:rsidRPr="008C539D">
        <w:rPr>
          <w:rFonts w:ascii="Arial" w:hAnsi="Arial" w:cs="Arial"/>
          <w:b/>
          <w:sz w:val="40"/>
          <w:szCs w:val="40"/>
        </w:rPr>
        <w:t>utput:</w:t>
      </w:r>
    </w:p>
    <w:p w:rsidR="00AB4FAB" w:rsidRPr="00AB4FAB" w:rsidRDefault="00AB4FAB" w:rsidP="00AB4FAB">
      <w:pPr>
        <w:spacing w:before="1" w:line="277" w:lineRule="auto"/>
        <w:ind w:left="500" w:right="96"/>
        <w:jc w:val="both"/>
        <w:rPr>
          <w:rFonts w:ascii="Arial" w:hAnsi="Arial" w:cs="Arial"/>
          <w:sz w:val="28"/>
          <w:szCs w:val="28"/>
        </w:rPr>
      </w:pPr>
    </w:p>
    <w:p w:rsidR="00AB4FAB" w:rsidRPr="00AB4FAB" w:rsidRDefault="00AB4FAB" w:rsidP="00AB4FAB">
      <w:pPr>
        <w:spacing w:before="1" w:line="277" w:lineRule="auto"/>
        <w:ind w:left="500" w:right="96"/>
        <w:jc w:val="both"/>
        <w:rPr>
          <w:rFonts w:ascii="Arial" w:hAnsi="Arial" w:cs="Arial"/>
          <w:sz w:val="28"/>
          <w:szCs w:val="28"/>
        </w:rPr>
      </w:pPr>
      <w:r w:rsidRPr="00AB4FAB">
        <w:rPr>
          <w:rFonts w:ascii="Arial" w:hAnsi="Arial" w:cs="Arial"/>
          <w:sz w:val="28"/>
          <w:szCs w:val="28"/>
        </w:rPr>
        <w:t>the hexadecimal equivalent of 97 is a</w:t>
      </w:r>
    </w:p>
    <w:p w:rsidR="00AB4FAB" w:rsidRPr="00AB4FAB" w:rsidRDefault="00AB4FAB" w:rsidP="00AB4FAB">
      <w:pPr>
        <w:spacing w:before="1" w:line="277" w:lineRule="auto"/>
        <w:ind w:left="500" w:right="96"/>
        <w:jc w:val="both"/>
        <w:rPr>
          <w:rFonts w:ascii="Arial" w:hAnsi="Arial" w:cs="Arial"/>
          <w:sz w:val="28"/>
          <w:szCs w:val="28"/>
        </w:rPr>
      </w:pPr>
      <w:r w:rsidRPr="00AB4FAB">
        <w:rPr>
          <w:rFonts w:ascii="Arial" w:hAnsi="Arial" w:cs="Arial"/>
          <w:sz w:val="28"/>
          <w:szCs w:val="28"/>
        </w:rPr>
        <w:t>the hexadecimal equivalent of 98 is b</w:t>
      </w:r>
    </w:p>
    <w:p w:rsidR="00AB4FAB" w:rsidRPr="00AB4FAB" w:rsidRDefault="00AB4FAB" w:rsidP="00AB4FAB">
      <w:pPr>
        <w:spacing w:before="1" w:line="277" w:lineRule="auto"/>
        <w:ind w:left="500" w:right="96"/>
        <w:jc w:val="both"/>
        <w:rPr>
          <w:rFonts w:ascii="Arial" w:hAnsi="Arial" w:cs="Arial"/>
          <w:sz w:val="28"/>
          <w:szCs w:val="28"/>
        </w:rPr>
      </w:pPr>
      <w:r w:rsidRPr="00AB4FAB">
        <w:rPr>
          <w:rFonts w:ascii="Arial" w:hAnsi="Arial" w:cs="Arial"/>
          <w:sz w:val="28"/>
          <w:szCs w:val="28"/>
        </w:rPr>
        <w:t>the hexadecimal equivalent of 99 is c</w:t>
      </w:r>
    </w:p>
    <w:p w:rsidR="00AB4FAB" w:rsidRPr="00AB4FAB" w:rsidRDefault="00AB4FAB" w:rsidP="00AB4FAB">
      <w:pPr>
        <w:spacing w:before="1" w:line="277" w:lineRule="auto"/>
        <w:ind w:left="500" w:right="96"/>
        <w:jc w:val="both"/>
        <w:rPr>
          <w:rFonts w:ascii="Arial" w:hAnsi="Arial" w:cs="Arial"/>
          <w:sz w:val="28"/>
          <w:szCs w:val="28"/>
        </w:rPr>
      </w:pPr>
      <w:r w:rsidRPr="00AB4FAB">
        <w:rPr>
          <w:rFonts w:ascii="Arial" w:hAnsi="Arial" w:cs="Arial"/>
          <w:sz w:val="28"/>
          <w:szCs w:val="28"/>
        </w:rPr>
        <w:t>the hexadecimal equivalent of 100 is d</w:t>
      </w:r>
    </w:p>
    <w:p w:rsidR="00AB4FAB" w:rsidRPr="00AB4FAB" w:rsidRDefault="00AB4FAB" w:rsidP="00AB4FAB">
      <w:pPr>
        <w:spacing w:before="1" w:line="277" w:lineRule="auto"/>
        <w:ind w:left="500" w:right="96"/>
        <w:jc w:val="both"/>
        <w:rPr>
          <w:rFonts w:ascii="Arial" w:hAnsi="Arial" w:cs="Arial"/>
          <w:sz w:val="28"/>
          <w:szCs w:val="28"/>
        </w:rPr>
      </w:pPr>
      <w:r w:rsidRPr="00AB4FAB">
        <w:rPr>
          <w:rFonts w:ascii="Arial" w:hAnsi="Arial" w:cs="Arial"/>
          <w:sz w:val="28"/>
          <w:szCs w:val="28"/>
        </w:rPr>
        <w:t>the hexadecimal equivalent of 101 is e</w:t>
      </w:r>
    </w:p>
    <w:p w:rsidR="00AB4FAB" w:rsidRPr="00AB4FAB" w:rsidRDefault="00AB4FAB" w:rsidP="00AB4FAB">
      <w:pPr>
        <w:spacing w:before="1" w:line="277" w:lineRule="auto"/>
        <w:ind w:left="500" w:right="96"/>
        <w:jc w:val="both"/>
        <w:rPr>
          <w:rFonts w:ascii="Arial" w:hAnsi="Arial" w:cs="Arial"/>
          <w:sz w:val="28"/>
          <w:szCs w:val="28"/>
        </w:rPr>
      </w:pPr>
      <w:r w:rsidRPr="00AB4FAB">
        <w:rPr>
          <w:rFonts w:ascii="Arial" w:hAnsi="Arial" w:cs="Arial"/>
          <w:sz w:val="28"/>
          <w:szCs w:val="28"/>
        </w:rPr>
        <w:t>the hexadecimal equivalent of 102 is f</w:t>
      </w:r>
    </w:p>
    <w:p w:rsidR="00AB4FAB" w:rsidRPr="00AB4FAB" w:rsidRDefault="00AB4FAB" w:rsidP="00AB4FAB">
      <w:pPr>
        <w:spacing w:before="1" w:line="277" w:lineRule="auto"/>
        <w:ind w:left="500" w:right="96"/>
        <w:jc w:val="both"/>
        <w:rPr>
          <w:rFonts w:ascii="Arial" w:hAnsi="Arial" w:cs="Arial"/>
          <w:sz w:val="28"/>
          <w:szCs w:val="28"/>
        </w:rPr>
      </w:pPr>
      <w:r w:rsidRPr="00AB4FAB">
        <w:rPr>
          <w:rFonts w:ascii="Arial" w:hAnsi="Arial" w:cs="Arial"/>
          <w:sz w:val="28"/>
          <w:szCs w:val="28"/>
        </w:rPr>
        <w:t>the hexadecimal equivalent of 103 is g</w:t>
      </w:r>
    </w:p>
    <w:p w:rsidR="00AB4FAB" w:rsidRPr="00AB4FAB" w:rsidRDefault="00AB4FAB" w:rsidP="00AB4FAB">
      <w:pPr>
        <w:spacing w:before="1" w:line="277" w:lineRule="auto"/>
        <w:ind w:left="500" w:right="96"/>
        <w:jc w:val="both"/>
        <w:rPr>
          <w:rFonts w:ascii="Arial" w:hAnsi="Arial" w:cs="Arial"/>
          <w:sz w:val="28"/>
          <w:szCs w:val="28"/>
        </w:rPr>
      </w:pPr>
      <w:r w:rsidRPr="00AB4FAB">
        <w:rPr>
          <w:rFonts w:ascii="Arial" w:hAnsi="Arial" w:cs="Arial"/>
          <w:sz w:val="28"/>
          <w:szCs w:val="28"/>
        </w:rPr>
        <w:t>the hexadecimal equivalent of 104 is h</w:t>
      </w:r>
    </w:p>
    <w:p w:rsidR="00AB4FAB" w:rsidRPr="00AB4FAB" w:rsidRDefault="00AB4FAB" w:rsidP="00AB4FAB">
      <w:pPr>
        <w:spacing w:before="1" w:line="277" w:lineRule="auto"/>
        <w:ind w:left="500" w:right="96"/>
        <w:jc w:val="both"/>
        <w:rPr>
          <w:rFonts w:ascii="Arial" w:hAnsi="Arial" w:cs="Arial"/>
          <w:sz w:val="28"/>
          <w:szCs w:val="28"/>
        </w:rPr>
      </w:pPr>
      <w:r w:rsidRPr="00AB4FAB">
        <w:rPr>
          <w:rFonts w:ascii="Arial" w:hAnsi="Arial" w:cs="Arial"/>
          <w:sz w:val="28"/>
          <w:szCs w:val="28"/>
        </w:rPr>
        <w:t>the hexadecimal equivalent of 105 is i</w:t>
      </w:r>
    </w:p>
    <w:p w:rsidR="00AB4FAB" w:rsidRPr="00AB4FAB" w:rsidRDefault="00AB4FAB" w:rsidP="00AB4FAB">
      <w:pPr>
        <w:spacing w:before="1" w:line="277" w:lineRule="auto"/>
        <w:ind w:left="500" w:right="96"/>
        <w:jc w:val="both"/>
        <w:rPr>
          <w:rFonts w:ascii="Arial" w:hAnsi="Arial" w:cs="Arial"/>
          <w:sz w:val="28"/>
          <w:szCs w:val="28"/>
        </w:rPr>
      </w:pPr>
      <w:r w:rsidRPr="00AB4FAB">
        <w:rPr>
          <w:rFonts w:ascii="Arial" w:hAnsi="Arial" w:cs="Arial"/>
          <w:sz w:val="28"/>
          <w:szCs w:val="28"/>
        </w:rPr>
        <w:t>the hexadecimal equivalent of 106 is j</w:t>
      </w:r>
    </w:p>
    <w:p w:rsidR="00AB4FAB" w:rsidRPr="00AB4FAB" w:rsidRDefault="00AB4FAB" w:rsidP="00AB4FAB">
      <w:pPr>
        <w:spacing w:before="1" w:line="277" w:lineRule="auto"/>
        <w:ind w:left="500" w:right="96"/>
        <w:jc w:val="both"/>
        <w:rPr>
          <w:rFonts w:ascii="Arial" w:hAnsi="Arial" w:cs="Arial"/>
          <w:sz w:val="28"/>
          <w:szCs w:val="28"/>
        </w:rPr>
      </w:pPr>
      <w:r w:rsidRPr="00AB4FAB">
        <w:rPr>
          <w:rFonts w:ascii="Arial" w:hAnsi="Arial" w:cs="Arial"/>
          <w:sz w:val="28"/>
          <w:szCs w:val="28"/>
        </w:rPr>
        <w:t>the hexadecimal equivalent of 107 is k</w:t>
      </w:r>
    </w:p>
    <w:p w:rsidR="00AB4FAB" w:rsidRPr="00AB4FAB" w:rsidRDefault="00AB4FAB" w:rsidP="00AB4FAB">
      <w:pPr>
        <w:spacing w:before="1" w:line="277" w:lineRule="auto"/>
        <w:ind w:left="500" w:right="96"/>
        <w:jc w:val="both"/>
        <w:rPr>
          <w:rFonts w:ascii="Arial" w:hAnsi="Arial" w:cs="Arial"/>
          <w:sz w:val="28"/>
          <w:szCs w:val="28"/>
        </w:rPr>
      </w:pPr>
      <w:r w:rsidRPr="00AB4FAB">
        <w:rPr>
          <w:rFonts w:ascii="Arial" w:hAnsi="Arial" w:cs="Arial"/>
          <w:sz w:val="28"/>
          <w:szCs w:val="28"/>
        </w:rPr>
        <w:t>the hexadecimal equivalent of 108 is l</w:t>
      </w:r>
    </w:p>
    <w:p w:rsidR="00AB4FAB" w:rsidRPr="00AB4FAB" w:rsidRDefault="00AB4FAB" w:rsidP="00AB4FAB">
      <w:pPr>
        <w:spacing w:before="1" w:line="277" w:lineRule="auto"/>
        <w:ind w:left="500" w:right="96"/>
        <w:jc w:val="both"/>
        <w:rPr>
          <w:rFonts w:ascii="Arial" w:hAnsi="Arial" w:cs="Arial"/>
          <w:sz w:val="28"/>
          <w:szCs w:val="28"/>
        </w:rPr>
      </w:pPr>
      <w:r w:rsidRPr="00AB4FAB">
        <w:rPr>
          <w:rFonts w:ascii="Arial" w:hAnsi="Arial" w:cs="Arial"/>
          <w:sz w:val="28"/>
          <w:szCs w:val="28"/>
        </w:rPr>
        <w:t>the hexadecimal equivalent of 109 is m</w:t>
      </w:r>
    </w:p>
    <w:p w:rsidR="00AB4FAB" w:rsidRPr="00AB4FAB" w:rsidRDefault="00AB4FAB" w:rsidP="00AB4FAB">
      <w:pPr>
        <w:spacing w:before="1" w:line="277" w:lineRule="auto"/>
        <w:ind w:left="500" w:right="96"/>
        <w:jc w:val="both"/>
        <w:rPr>
          <w:rFonts w:ascii="Arial" w:hAnsi="Arial" w:cs="Arial"/>
          <w:sz w:val="28"/>
          <w:szCs w:val="28"/>
        </w:rPr>
      </w:pPr>
      <w:r w:rsidRPr="00AB4FAB">
        <w:rPr>
          <w:rFonts w:ascii="Arial" w:hAnsi="Arial" w:cs="Arial"/>
          <w:sz w:val="28"/>
          <w:szCs w:val="28"/>
        </w:rPr>
        <w:t>the hexadecimal equivalent of 110 is n</w:t>
      </w:r>
    </w:p>
    <w:p w:rsidR="00AB4FAB" w:rsidRPr="00AB4FAB" w:rsidRDefault="00AB4FAB" w:rsidP="00AB4FAB">
      <w:pPr>
        <w:spacing w:before="1" w:line="277" w:lineRule="auto"/>
        <w:ind w:left="500" w:right="96"/>
        <w:jc w:val="both"/>
        <w:rPr>
          <w:rFonts w:ascii="Arial" w:hAnsi="Arial" w:cs="Arial"/>
          <w:sz w:val="28"/>
          <w:szCs w:val="28"/>
        </w:rPr>
      </w:pPr>
      <w:r w:rsidRPr="00AB4FAB">
        <w:rPr>
          <w:rFonts w:ascii="Arial" w:hAnsi="Arial" w:cs="Arial"/>
          <w:sz w:val="28"/>
          <w:szCs w:val="28"/>
        </w:rPr>
        <w:t>the hexadecimal equivalent of 111 is o</w:t>
      </w:r>
    </w:p>
    <w:p w:rsidR="00AB4FAB" w:rsidRPr="00AB4FAB" w:rsidRDefault="00AB4FAB" w:rsidP="00AB4FAB">
      <w:pPr>
        <w:spacing w:before="1" w:line="277" w:lineRule="auto"/>
        <w:ind w:left="500" w:right="96"/>
        <w:jc w:val="both"/>
        <w:rPr>
          <w:rFonts w:ascii="Arial" w:hAnsi="Arial" w:cs="Arial"/>
          <w:sz w:val="28"/>
          <w:szCs w:val="28"/>
        </w:rPr>
      </w:pPr>
      <w:r w:rsidRPr="00AB4FAB">
        <w:rPr>
          <w:rFonts w:ascii="Arial" w:hAnsi="Arial" w:cs="Arial"/>
          <w:sz w:val="28"/>
          <w:szCs w:val="28"/>
        </w:rPr>
        <w:t>the hexadecimal equivalent of 112 is p</w:t>
      </w:r>
    </w:p>
    <w:p w:rsidR="00AB4FAB" w:rsidRPr="00AB4FAB" w:rsidRDefault="00AB4FAB" w:rsidP="00AB4FAB">
      <w:pPr>
        <w:spacing w:before="1" w:line="277" w:lineRule="auto"/>
        <w:ind w:left="500" w:right="96"/>
        <w:jc w:val="both"/>
        <w:rPr>
          <w:rFonts w:ascii="Arial" w:hAnsi="Arial" w:cs="Arial"/>
          <w:sz w:val="28"/>
          <w:szCs w:val="28"/>
        </w:rPr>
      </w:pPr>
      <w:r w:rsidRPr="00AB4FAB">
        <w:rPr>
          <w:rFonts w:ascii="Arial" w:hAnsi="Arial" w:cs="Arial"/>
          <w:sz w:val="28"/>
          <w:szCs w:val="28"/>
        </w:rPr>
        <w:t>the hexadecimal equivalent of 113 is q</w:t>
      </w:r>
    </w:p>
    <w:p w:rsidR="00AB4FAB" w:rsidRPr="00AB4FAB" w:rsidRDefault="00AB4FAB" w:rsidP="00AB4FAB">
      <w:pPr>
        <w:spacing w:before="1" w:line="277" w:lineRule="auto"/>
        <w:ind w:left="500" w:right="96"/>
        <w:jc w:val="both"/>
        <w:rPr>
          <w:rFonts w:ascii="Arial" w:hAnsi="Arial" w:cs="Arial"/>
          <w:sz w:val="28"/>
          <w:szCs w:val="28"/>
        </w:rPr>
      </w:pPr>
      <w:r w:rsidRPr="00AB4FAB">
        <w:rPr>
          <w:rFonts w:ascii="Arial" w:hAnsi="Arial" w:cs="Arial"/>
          <w:sz w:val="28"/>
          <w:szCs w:val="28"/>
        </w:rPr>
        <w:t>the hexadecimal equivalent of 114 is r</w:t>
      </w:r>
    </w:p>
    <w:p w:rsidR="00AB4FAB" w:rsidRPr="00AB4FAB" w:rsidRDefault="00AB4FAB" w:rsidP="00AB4FAB">
      <w:pPr>
        <w:spacing w:before="1" w:line="277" w:lineRule="auto"/>
        <w:ind w:left="500" w:right="96"/>
        <w:jc w:val="both"/>
        <w:rPr>
          <w:rFonts w:ascii="Arial" w:hAnsi="Arial" w:cs="Arial"/>
          <w:sz w:val="28"/>
          <w:szCs w:val="28"/>
        </w:rPr>
      </w:pPr>
      <w:r w:rsidRPr="00AB4FAB">
        <w:rPr>
          <w:rFonts w:ascii="Arial" w:hAnsi="Arial" w:cs="Arial"/>
          <w:sz w:val="28"/>
          <w:szCs w:val="28"/>
        </w:rPr>
        <w:t>the hexadecimal equivalent of 115 is s</w:t>
      </w:r>
    </w:p>
    <w:p w:rsidR="00AB4FAB" w:rsidRPr="00AB4FAB" w:rsidRDefault="00AB4FAB" w:rsidP="00AB4FAB">
      <w:pPr>
        <w:spacing w:before="1" w:line="277" w:lineRule="auto"/>
        <w:ind w:left="500" w:right="96"/>
        <w:jc w:val="both"/>
        <w:rPr>
          <w:rFonts w:ascii="Arial" w:hAnsi="Arial" w:cs="Arial"/>
          <w:sz w:val="28"/>
          <w:szCs w:val="28"/>
        </w:rPr>
      </w:pPr>
      <w:r w:rsidRPr="00AB4FAB">
        <w:rPr>
          <w:rFonts w:ascii="Arial" w:hAnsi="Arial" w:cs="Arial"/>
          <w:sz w:val="28"/>
          <w:szCs w:val="28"/>
        </w:rPr>
        <w:t>the hexadecimal equivalent of 116 is t</w:t>
      </w:r>
    </w:p>
    <w:p w:rsidR="00AB4FAB" w:rsidRPr="00AB4FAB" w:rsidRDefault="00AB4FAB" w:rsidP="00AB4FAB">
      <w:pPr>
        <w:spacing w:before="1" w:line="277" w:lineRule="auto"/>
        <w:ind w:left="500" w:right="96"/>
        <w:jc w:val="both"/>
        <w:rPr>
          <w:rFonts w:ascii="Arial" w:hAnsi="Arial" w:cs="Arial"/>
          <w:sz w:val="28"/>
          <w:szCs w:val="28"/>
        </w:rPr>
      </w:pPr>
      <w:r w:rsidRPr="00AB4FAB">
        <w:rPr>
          <w:rFonts w:ascii="Arial" w:hAnsi="Arial" w:cs="Arial"/>
          <w:sz w:val="28"/>
          <w:szCs w:val="28"/>
        </w:rPr>
        <w:t>the hexadecimal equivalent of 117 is u</w:t>
      </w:r>
    </w:p>
    <w:p w:rsidR="00AB4FAB" w:rsidRPr="00AB4FAB" w:rsidRDefault="00AB4FAB" w:rsidP="00AB4FAB">
      <w:pPr>
        <w:spacing w:before="1" w:line="277" w:lineRule="auto"/>
        <w:ind w:left="500" w:right="96"/>
        <w:jc w:val="both"/>
        <w:rPr>
          <w:rFonts w:ascii="Arial" w:hAnsi="Arial" w:cs="Arial"/>
          <w:sz w:val="28"/>
          <w:szCs w:val="28"/>
        </w:rPr>
      </w:pPr>
      <w:r w:rsidRPr="00AB4FAB">
        <w:rPr>
          <w:rFonts w:ascii="Arial" w:hAnsi="Arial" w:cs="Arial"/>
          <w:sz w:val="28"/>
          <w:szCs w:val="28"/>
        </w:rPr>
        <w:t>the hexadecimal equivalent of 118 is v</w:t>
      </w:r>
    </w:p>
    <w:p w:rsidR="004E1EF7" w:rsidRDefault="004E1EF7" w:rsidP="00AB4FAB">
      <w:pPr>
        <w:spacing w:before="1" w:line="277" w:lineRule="auto"/>
        <w:ind w:left="500" w:right="96"/>
        <w:jc w:val="both"/>
        <w:rPr>
          <w:rFonts w:ascii="Arial" w:hAnsi="Arial" w:cs="Arial"/>
          <w:sz w:val="28"/>
          <w:szCs w:val="28"/>
        </w:rPr>
      </w:pPr>
    </w:p>
    <w:p w:rsidR="00AB4FAB" w:rsidRPr="00AB4FAB" w:rsidRDefault="00AB4FAB" w:rsidP="00AB4FAB">
      <w:pPr>
        <w:spacing w:before="1" w:line="277" w:lineRule="auto"/>
        <w:ind w:left="500" w:right="96"/>
        <w:jc w:val="both"/>
        <w:rPr>
          <w:rFonts w:ascii="Arial" w:hAnsi="Arial" w:cs="Arial"/>
          <w:sz w:val="28"/>
          <w:szCs w:val="28"/>
        </w:rPr>
      </w:pPr>
      <w:r w:rsidRPr="00AB4FAB">
        <w:rPr>
          <w:rFonts w:ascii="Arial" w:hAnsi="Arial" w:cs="Arial"/>
          <w:sz w:val="28"/>
          <w:szCs w:val="28"/>
        </w:rPr>
        <w:t>the hexadecimal equivalent of 119 is w</w:t>
      </w:r>
    </w:p>
    <w:p w:rsidR="00AB4FAB" w:rsidRPr="00AB4FAB" w:rsidRDefault="00AB4FAB" w:rsidP="00AB4FAB">
      <w:pPr>
        <w:spacing w:before="1" w:line="277" w:lineRule="auto"/>
        <w:ind w:left="500" w:right="96"/>
        <w:jc w:val="both"/>
        <w:rPr>
          <w:rFonts w:ascii="Arial" w:hAnsi="Arial" w:cs="Arial"/>
          <w:sz w:val="28"/>
          <w:szCs w:val="28"/>
        </w:rPr>
      </w:pPr>
      <w:r w:rsidRPr="00AB4FAB">
        <w:rPr>
          <w:rFonts w:ascii="Arial" w:hAnsi="Arial" w:cs="Arial"/>
          <w:sz w:val="28"/>
          <w:szCs w:val="28"/>
        </w:rPr>
        <w:t>the hexadecimal equivalent of 120 is x</w:t>
      </w:r>
    </w:p>
    <w:p w:rsidR="00AB4FAB" w:rsidRPr="00AB4FAB" w:rsidRDefault="00AB4FAB" w:rsidP="00AB4FAB">
      <w:pPr>
        <w:spacing w:before="1" w:line="277" w:lineRule="auto"/>
        <w:ind w:left="500" w:right="96"/>
        <w:jc w:val="both"/>
        <w:rPr>
          <w:rFonts w:ascii="Arial" w:hAnsi="Arial" w:cs="Arial"/>
          <w:sz w:val="28"/>
          <w:szCs w:val="28"/>
        </w:rPr>
      </w:pPr>
      <w:r w:rsidRPr="00AB4FAB">
        <w:rPr>
          <w:rFonts w:ascii="Arial" w:hAnsi="Arial" w:cs="Arial"/>
          <w:sz w:val="28"/>
          <w:szCs w:val="28"/>
        </w:rPr>
        <w:t>the hexadecimal equivalent of 121 is y</w:t>
      </w:r>
    </w:p>
    <w:p w:rsidR="00AB4FAB" w:rsidRPr="00AB4FAB" w:rsidRDefault="00AB4FAB" w:rsidP="00AB4FAB">
      <w:pPr>
        <w:spacing w:before="1" w:line="277" w:lineRule="auto"/>
        <w:ind w:left="500" w:right="96"/>
        <w:jc w:val="both"/>
        <w:rPr>
          <w:rFonts w:ascii="Arial" w:hAnsi="Arial" w:cs="Arial"/>
          <w:sz w:val="28"/>
          <w:szCs w:val="28"/>
        </w:rPr>
      </w:pPr>
      <w:r w:rsidRPr="00AB4FAB">
        <w:rPr>
          <w:rFonts w:ascii="Arial" w:hAnsi="Arial" w:cs="Arial"/>
          <w:sz w:val="28"/>
          <w:szCs w:val="28"/>
        </w:rPr>
        <w:t>the hexadecimal equivalent of 122 is z</w:t>
      </w:r>
    </w:p>
    <w:p w:rsidR="00AB4FAB" w:rsidRPr="00AB4FAB" w:rsidRDefault="00AB4FAB" w:rsidP="00AB4FAB">
      <w:pPr>
        <w:spacing w:before="1" w:line="277" w:lineRule="auto"/>
        <w:ind w:right="96"/>
        <w:jc w:val="both"/>
        <w:rPr>
          <w:rFonts w:ascii="Arial" w:hAnsi="Arial" w:cs="Arial"/>
          <w:sz w:val="28"/>
          <w:szCs w:val="28"/>
        </w:rPr>
      </w:pPr>
    </w:p>
    <w:p w:rsidR="00AB4FAB" w:rsidRDefault="00AB4FAB" w:rsidP="00AB4FAB">
      <w:pPr>
        <w:spacing w:before="1" w:line="277" w:lineRule="auto"/>
        <w:ind w:right="96"/>
        <w:jc w:val="both"/>
        <w:rPr>
          <w:sz w:val="24"/>
          <w:szCs w:val="24"/>
        </w:rPr>
      </w:pPr>
    </w:p>
    <w:p w:rsidR="008C539D" w:rsidRDefault="008C539D" w:rsidP="00AB4FAB">
      <w:pPr>
        <w:spacing w:before="1" w:line="277" w:lineRule="auto"/>
        <w:ind w:right="96"/>
        <w:jc w:val="both"/>
        <w:rPr>
          <w:sz w:val="24"/>
          <w:szCs w:val="24"/>
        </w:rPr>
      </w:pPr>
    </w:p>
    <w:p w:rsidR="008C539D" w:rsidRPr="00AB4FAB" w:rsidRDefault="008C539D" w:rsidP="00AB4FAB">
      <w:pPr>
        <w:spacing w:before="1" w:line="277" w:lineRule="auto"/>
        <w:ind w:right="96"/>
        <w:jc w:val="both"/>
        <w:rPr>
          <w:sz w:val="24"/>
          <w:szCs w:val="24"/>
        </w:rPr>
      </w:pPr>
    </w:p>
    <w:p w:rsidR="00A47C9C" w:rsidRPr="008C539D" w:rsidRDefault="002C48F9">
      <w:pPr>
        <w:spacing w:line="260" w:lineRule="exact"/>
        <w:ind w:left="500"/>
        <w:rPr>
          <w:sz w:val="28"/>
          <w:szCs w:val="28"/>
        </w:rPr>
      </w:pPr>
      <w:r w:rsidRPr="008C539D">
        <w:rPr>
          <w:sz w:val="28"/>
          <w:szCs w:val="28"/>
        </w:rPr>
        <w:t>4.   Create double dictionaries one of which is your choice of dishes. Other one is dishes cooked</w:t>
      </w:r>
    </w:p>
    <w:p w:rsidR="008C539D" w:rsidRDefault="002C48F9" w:rsidP="008C539D">
      <w:pPr>
        <w:spacing w:line="260" w:lineRule="exact"/>
        <w:ind w:left="500"/>
        <w:rPr>
          <w:sz w:val="28"/>
          <w:szCs w:val="28"/>
        </w:rPr>
      </w:pPr>
      <w:r w:rsidRPr="008C539D">
        <w:rPr>
          <w:sz w:val="28"/>
          <w:szCs w:val="28"/>
        </w:rPr>
        <w:t>in a week. Compare them and find how many dishes you will get of your choice to be cooked in next week.  Print the name of those dishes as well.</w:t>
      </w:r>
    </w:p>
    <w:p w:rsidR="008C539D" w:rsidRPr="008C539D" w:rsidRDefault="008C539D" w:rsidP="008C539D">
      <w:pPr>
        <w:spacing w:line="260" w:lineRule="exact"/>
        <w:ind w:left="500"/>
        <w:rPr>
          <w:sz w:val="28"/>
          <w:szCs w:val="28"/>
        </w:rPr>
      </w:pPr>
    </w:p>
    <w:p w:rsidR="008C539D" w:rsidRPr="008C539D" w:rsidRDefault="008C539D" w:rsidP="008C539D">
      <w:pPr>
        <w:spacing w:before="240" w:line="260" w:lineRule="exact"/>
        <w:ind w:left="500"/>
        <w:rPr>
          <w:sz w:val="28"/>
          <w:szCs w:val="28"/>
        </w:rPr>
      </w:pPr>
      <w:r w:rsidRPr="008C539D">
        <w:rPr>
          <w:rFonts w:ascii="Arial" w:hAnsi="Arial" w:cs="Arial"/>
          <w:b/>
          <w:sz w:val="40"/>
          <w:szCs w:val="40"/>
        </w:rPr>
        <w:t>Code:</w:t>
      </w:r>
    </w:p>
    <w:p w:rsidR="00AB4FAB" w:rsidRDefault="00AB4FAB">
      <w:pPr>
        <w:spacing w:before="41" w:line="277" w:lineRule="auto"/>
        <w:ind w:left="860" w:right="103"/>
        <w:jc w:val="both"/>
        <w:rPr>
          <w:sz w:val="24"/>
          <w:szCs w:val="24"/>
        </w:rPr>
      </w:pPr>
    </w:p>
    <w:p w:rsidR="00AB4FAB" w:rsidRPr="00AB4FAB" w:rsidRDefault="00AB4FAB" w:rsidP="00AB4FAB">
      <w:pPr>
        <w:spacing w:before="1" w:line="277" w:lineRule="auto"/>
        <w:ind w:left="500" w:right="96"/>
        <w:jc w:val="both"/>
        <w:rPr>
          <w:rFonts w:ascii="Arial" w:hAnsi="Arial" w:cs="Arial"/>
          <w:sz w:val="28"/>
          <w:szCs w:val="28"/>
        </w:rPr>
      </w:pPr>
      <w:r w:rsidRPr="00AB4FAB">
        <w:rPr>
          <w:rFonts w:ascii="Arial" w:hAnsi="Arial" w:cs="Arial"/>
          <w:sz w:val="28"/>
          <w:szCs w:val="28"/>
        </w:rPr>
        <w:t>fav_dishes={1:"rice",2:"custard",3:"noodles",4:"burger"}</w:t>
      </w:r>
    </w:p>
    <w:p w:rsidR="00AB4FAB" w:rsidRPr="00AB4FAB" w:rsidRDefault="00AB4FAB" w:rsidP="00AB4FAB">
      <w:pPr>
        <w:spacing w:before="1" w:line="277" w:lineRule="auto"/>
        <w:ind w:left="500" w:right="96"/>
        <w:jc w:val="both"/>
        <w:rPr>
          <w:rFonts w:ascii="Arial" w:hAnsi="Arial" w:cs="Arial"/>
          <w:sz w:val="28"/>
          <w:szCs w:val="28"/>
        </w:rPr>
      </w:pPr>
      <w:r w:rsidRPr="00AB4FAB">
        <w:rPr>
          <w:rFonts w:ascii="Arial" w:hAnsi="Arial" w:cs="Arial"/>
          <w:sz w:val="28"/>
          <w:szCs w:val="28"/>
        </w:rPr>
        <w:t>print("the favourite dishes are:",fav_dishes)</w:t>
      </w:r>
    </w:p>
    <w:p w:rsidR="00AB4FAB" w:rsidRPr="00AB4FAB" w:rsidRDefault="00AB4FAB" w:rsidP="00AB4FAB">
      <w:pPr>
        <w:spacing w:before="1" w:line="277" w:lineRule="auto"/>
        <w:ind w:left="500" w:right="96"/>
        <w:jc w:val="both"/>
        <w:rPr>
          <w:rFonts w:ascii="Arial" w:hAnsi="Arial" w:cs="Arial"/>
          <w:sz w:val="28"/>
          <w:szCs w:val="28"/>
        </w:rPr>
      </w:pPr>
      <w:r w:rsidRPr="00AB4FAB">
        <w:rPr>
          <w:rFonts w:ascii="Arial" w:hAnsi="Arial" w:cs="Arial"/>
          <w:sz w:val="28"/>
          <w:szCs w:val="28"/>
        </w:rPr>
        <w:t>dishes_cooked={1:"biryani",2:"pulses",3:"meat",4:"noodles",5:"rice"}</w:t>
      </w:r>
    </w:p>
    <w:p w:rsidR="00AB4FAB" w:rsidRPr="00AB4FAB" w:rsidRDefault="00AB4FAB" w:rsidP="00AB4FAB">
      <w:pPr>
        <w:spacing w:before="1" w:line="277" w:lineRule="auto"/>
        <w:ind w:left="500" w:right="96"/>
        <w:jc w:val="both"/>
        <w:rPr>
          <w:rFonts w:ascii="Arial" w:hAnsi="Arial" w:cs="Arial"/>
          <w:sz w:val="28"/>
          <w:szCs w:val="28"/>
        </w:rPr>
      </w:pPr>
      <w:r w:rsidRPr="00AB4FAB">
        <w:rPr>
          <w:rFonts w:ascii="Arial" w:hAnsi="Arial" w:cs="Arial"/>
          <w:sz w:val="28"/>
          <w:szCs w:val="28"/>
        </w:rPr>
        <w:t>print("dishes cooked are:",dishes_cooked)</w:t>
      </w:r>
    </w:p>
    <w:p w:rsidR="00AB4FAB" w:rsidRPr="00AB4FAB" w:rsidRDefault="00AB4FAB" w:rsidP="00AB4FAB">
      <w:pPr>
        <w:spacing w:before="1" w:line="277" w:lineRule="auto"/>
        <w:ind w:left="500" w:right="96"/>
        <w:jc w:val="both"/>
        <w:rPr>
          <w:rFonts w:ascii="Arial" w:hAnsi="Arial" w:cs="Arial"/>
          <w:sz w:val="28"/>
          <w:szCs w:val="28"/>
        </w:rPr>
      </w:pPr>
      <w:r w:rsidRPr="00AB4FAB">
        <w:rPr>
          <w:rFonts w:ascii="Arial" w:hAnsi="Arial" w:cs="Arial"/>
          <w:sz w:val="28"/>
          <w:szCs w:val="28"/>
        </w:rPr>
        <w:t>count=0</w:t>
      </w:r>
    </w:p>
    <w:p w:rsidR="00AB4FAB" w:rsidRPr="00AB4FAB" w:rsidRDefault="00AB4FAB" w:rsidP="00AB4FAB">
      <w:pPr>
        <w:spacing w:before="1" w:line="277" w:lineRule="auto"/>
        <w:ind w:left="500" w:right="96"/>
        <w:jc w:val="both"/>
        <w:rPr>
          <w:rFonts w:ascii="Arial" w:hAnsi="Arial" w:cs="Arial"/>
          <w:sz w:val="28"/>
          <w:szCs w:val="28"/>
        </w:rPr>
      </w:pPr>
      <w:r w:rsidRPr="00AB4FAB">
        <w:rPr>
          <w:rFonts w:ascii="Arial" w:hAnsi="Arial" w:cs="Arial"/>
          <w:sz w:val="28"/>
          <w:szCs w:val="28"/>
        </w:rPr>
        <w:t>for i in fav_dishes:</w:t>
      </w:r>
    </w:p>
    <w:p w:rsidR="00AB4FAB" w:rsidRPr="00AB4FAB" w:rsidRDefault="00AB4FAB" w:rsidP="00AB4FAB">
      <w:pPr>
        <w:spacing w:before="1" w:line="277" w:lineRule="auto"/>
        <w:ind w:left="500" w:right="96"/>
        <w:jc w:val="both"/>
        <w:rPr>
          <w:rFonts w:ascii="Arial" w:hAnsi="Arial" w:cs="Arial"/>
          <w:sz w:val="28"/>
          <w:szCs w:val="28"/>
        </w:rPr>
      </w:pPr>
      <w:r w:rsidRPr="00AB4FAB">
        <w:rPr>
          <w:rFonts w:ascii="Arial" w:hAnsi="Arial" w:cs="Arial"/>
          <w:sz w:val="28"/>
          <w:szCs w:val="28"/>
        </w:rPr>
        <w:t xml:space="preserve">    for j in dishes_cooked:</w:t>
      </w:r>
    </w:p>
    <w:p w:rsidR="00AB4FAB" w:rsidRPr="00AB4FAB" w:rsidRDefault="00AB4FAB" w:rsidP="00AB4FAB">
      <w:pPr>
        <w:spacing w:before="1" w:line="277" w:lineRule="auto"/>
        <w:ind w:left="500" w:right="96"/>
        <w:jc w:val="both"/>
        <w:rPr>
          <w:rFonts w:ascii="Arial" w:hAnsi="Arial" w:cs="Arial"/>
          <w:sz w:val="28"/>
          <w:szCs w:val="28"/>
        </w:rPr>
      </w:pPr>
      <w:r w:rsidRPr="00AB4FAB">
        <w:rPr>
          <w:rFonts w:ascii="Arial" w:hAnsi="Arial" w:cs="Arial"/>
          <w:sz w:val="28"/>
          <w:szCs w:val="28"/>
        </w:rPr>
        <w:t xml:space="preserve">        if fav_dishes[i]==dishes_cooked[j]:</w:t>
      </w:r>
    </w:p>
    <w:p w:rsidR="00AB4FAB" w:rsidRPr="00AB4FAB" w:rsidRDefault="00AB4FAB" w:rsidP="00AB4FAB">
      <w:pPr>
        <w:spacing w:before="1" w:line="277" w:lineRule="auto"/>
        <w:ind w:left="500" w:right="96"/>
        <w:jc w:val="both"/>
        <w:rPr>
          <w:rFonts w:ascii="Arial" w:hAnsi="Arial" w:cs="Arial"/>
          <w:sz w:val="28"/>
          <w:szCs w:val="28"/>
        </w:rPr>
      </w:pPr>
      <w:r w:rsidRPr="00AB4FAB">
        <w:rPr>
          <w:rFonts w:ascii="Arial" w:hAnsi="Arial" w:cs="Arial"/>
          <w:sz w:val="28"/>
          <w:szCs w:val="28"/>
        </w:rPr>
        <w:t xml:space="preserve">            a=dishes_cooked[j]</w:t>
      </w:r>
    </w:p>
    <w:p w:rsidR="00AB4FAB" w:rsidRPr="00AB4FAB" w:rsidRDefault="00AB4FAB" w:rsidP="00AB4FAB">
      <w:pPr>
        <w:spacing w:before="1" w:line="277" w:lineRule="auto"/>
        <w:ind w:left="500" w:right="96"/>
        <w:jc w:val="both"/>
        <w:rPr>
          <w:rFonts w:ascii="Arial" w:hAnsi="Arial" w:cs="Arial"/>
          <w:sz w:val="28"/>
          <w:szCs w:val="28"/>
        </w:rPr>
      </w:pPr>
      <w:r w:rsidRPr="00AB4FAB">
        <w:rPr>
          <w:rFonts w:ascii="Arial" w:hAnsi="Arial" w:cs="Arial"/>
          <w:sz w:val="28"/>
          <w:szCs w:val="28"/>
        </w:rPr>
        <w:t xml:space="preserve">            print("the common dish in favourite and cooked dishes is:",a)</w:t>
      </w:r>
    </w:p>
    <w:p w:rsidR="00AB4FAB" w:rsidRPr="00AB4FAB" w:rsidRDefault="00AB4FAB" w:rsidP="00AB4FAB">
      <w:pPr>
        <w:spacing w:before="1" w:line="277" w:lineRule="auto"/>
        <w:ind w:left="500" w:right="96"/>
        <w:jc w:val="both"/>
        <w:rPr>
          <w:rFonts w:ascii="Arial" w:hAnsi="Arial" w:cs="Arial"/>
          <w:sz w:val="28"/>
          <w:szCs w:val="28"/>
        </w:rPr>
      </w:pPr>
      <w:r w:rsidRPr="00AB4FAB">
        <w:rPr>
          <w:rFonts w:ascii="Arial" w:hAnsi="Arial" w:cs="Arial"/>
          <w:sz w:val="28"/>
          <w:szCs w:val="28"/>
        </w:rPr>
        <w:t xml:space="preserve">            count=count+1</w:t>
      </w:r>
    </w:p>
    <w:p w:rsidR="00AB4FAB" w:rsidRPr="00AB4FAB" w:rsidRDefault="00AB4FAB" w:rsidP="00AB4FAB">
      <w:pPr>
        <w:spacing w:before="1" w:line="277" w:lineRule="auto"/>
        <w:ind w:left="500" w:right="96"/>
        <w:jc w:val="both"/>
        <w:rPr>
          <w:rFonts w:ascii="Arial" w:hAnsi="Arial" w:cs="Arial"/>
          <w:sz w:val="28"/>
          <w:szCs w:val="28"/>
        </w:rPr>
      </w:pPr>
      <w:r w:rsidRPr="00AB4FAB">
        <w:rPr>
          <w:rFonts w:ascii="Arial" w:hAnsi="Arial" w:cs="Arial"/>
          <w:sz w:val="28"/>
          <w:szCs w:val="28"/>
        </w:rPr>
        <w:t>print("the no of dishes which are common:",count)</w:t>
      </w:r>
    </w:p>
    <w:p w:rsidR="00AB4FAB" w:rsidRPr="00AB4FAB" w:rsidRDefault="00AB4FAB" w:rsidP="00AB4FAB">
      <w:pPr>
        <w:spacing w:before="1" w:line="277" w:lineRule="auto"/>
        <w:ind w:left="500" w:right="96"/>
        <w:jc w:val="both"/>
        <w:rPr>
          <w:rFonts w:ascii="Arial" w:hAnsi="Arial" w:cs="Arial"/>
          <w:sz w:val="28"/>
          <w:szCs w:val="28"/>
        </w:rPr>
      </w:pPr>
    </w:p>
    <w:p w:rsidR="00AB4FAB" w:rsidRPr="00AB4FAB" w:rsidRDefault="00AB4FAB" w:rsidP="00AB4FAB">
      <w:pPr>
        <w:spacing w:before="1" w:line="277" w:lineRule="auto"/>
        <w:ind w:left="500" w:right="96"/>
        <w:jc w:val="both"/>
        <w:rPr>
          <w:rFonts w:ascii="Arial" w:hAnsi="Arial" w:cs="Arial"/>
          <w:sz w:val="28"/>
          <w:szCs w:val="28"/>
        </w:rPr>
      </w:pPr>
    </w:p>
    <w:p w:rsidR="008C539D" w:rsidRPr="008C539D" w:rsidRDefault="008C539D" w:rsidP="00AB6A33">
      <w:pPr>
        <w:spacing w:before="240" w:line="220" w:lineRule="exact"/>
        <w:ind w:left="500"/>
        <w:rPr>
          <w:rFonts w:ascii="Arial" w:hAnsi="Arial" w:cs="Arial"/>
          <w:b/>
          <w:sz w:val="40"/>
          <w:szCs w:val="40"/>
        </w:rPr>
      </w:pPr>
      <w:r>
        <w:rPr>
          <w:rFonts w:ascii="Arial" w:hAnsi="Arial" w:cs="Arial"/>
          <w:b/>
          <w:sz w:val="40"/>
          <w:szCs w:val="40"/>
        </w:rPr>
        <w:t>O</w:t>
      </w:r>
      <w:r w:rsidRPr="008C539D">
        <w:rPr>
          <w:rFonts w:ascii="Arial" w:hAnsi="Arial" w:cs="Arial"/>
          <w:b/>
          <w:sz w:val="40"/>
          <w:szCs w:val="40"/>
        </w:rPr>
        <w:t>utput:</w:t>
      </w:r>
    </w:p>
    <w:p w:rsidR="00AB4FAB" w:rsidRPr="00AB4FAB" w:rsidRDefault="00AB4FAB" w:rsidP="00AB4FAB">
      <w:pPr>
        <w:spacing w:before="1" w:line="277" w:lineRule="auto"/>
        <w:ind w:left="500" w:right="96"/>
        <w:jc w:val="both"/>
        <w:rPr>
          <w:rFonts w:ascii="Arial" w:hAnsi="Arial" w:cs="Arial"/>
          <w:sz w:val="28"/>
          <w:szCs w:val="28"/>
        </w:rPr>
      </w:pPr>
    </w:p>
    <w:p w:rsidR="00AB4FAB" w:rsidRPr="00AB4FAB" w:rsidRDefault="00AB4FAB" w:rsidP="00AB4FAB">
      <w:pPr>
        <w:spacing w:before="1" w:line="277" w:lineRule="auto"/>
        <w:ind w:left="500" w:right="96"/>
        <w:jc w:val="both"/>
        <w:rPr>
          <w:rFonts w:ascii="Arial" w:hAnsi="Arial" w:cs="Arial"/>
          <w:sz w:val="28"/>
          <w:szCs w:val="28"/>
        </w:rPr>
      </w:pPr>
      <w:r w:rsidRPr="00AB4FAB">
        <w:rPr>
          <w:rFonts w:ascii="Arial" w:hAnsi="Arial" w:cs="Arial"/>
          <w:sz w:val="28"/>
          <w:szCs w:val="28"/>
        </w:rPr>
        <w:t>the favourite dishes are: {1: 'rice', 2: 'custard', 3: 'noodles', 4: 'burger'}</w:t>
      </w:r>
    </w:p>
    <w:p w:rsidR="00AB4FAB" w:rsidRPr="00AB4FAB" w:rsidRDefault="00AB4FAB" w:rsidP="00AB4FAB">
      <w:pPr>
        <w:spacing w:before="1" w:line="277" w:lineRule="auto"/>
        <w:ind w:left="500" w:right="96"/>
        <w:jc w:val="both"/>
        <w:rPr>
          <w:rFonts w:ascii="Arial" w:hAnsi="Arial" w:cs="Arial"/>
          <w:sz w:val="28"/>
          <w:szCs w:val="28"/>
        </w:rPr>
      </w:pPr>
      <w:r w:rsidRPr="00AB4FAB">
        <w:rPr>
          <w:rFonts w:ascii="Arial" w:hAnsi="Arial" w:cs="Arial"/>
          <w:sz w:val="28"/>
          <w:szCs w:val="28"/>
        </w:rPr>
        <w:t>dishes cooked are: {1: 'biryani', 2: 'pulses', 3: 'meat', 4: 'noodles', 5: 'rice'}</w:t>
      </w:r>
    </w:p>
    <w:p w:rsidR="00AB4FAB" w:rsidRPr="00AB4FAB" w:rsidRDefault="00AB4FAB" w:rsidP="00AB4FAB">
      <w:pPr>
        <w:spacing w:before="1" w:line="277" w:lineRule="auto"/>
        <w:ind w:left="500" w:right="96"/>
        <w:jc w:val="both"/>
        <w:rPr>
          <w:rFonts w:ascii="Arial" w:hAnsi="Arial" w:cs="Arial"/>
          <w:sz w:val="28"/>
          <w:szCs w:val="28"/>
        </w:rPr>
      </w:pPr>
      <w:r w:rsidRPr="00AB4FAB">
        <w:rPr>
          <w:rFonts w:ascii="Arial" w:hAnsi="Arial" w:cs="Arial"/>
          <w:sz w:val="28"/>
          <w:szCs w:val="28"/>
        </w:rPr>
        <w:t>the common dish in favourite and cooked dishes is: rice</w:t>
      </w:r>
    </w:p>
    <w:p w:rsidR="00AB4FAB" w:rsidRPr="00AB4FAB" w:rsidRDefault="00AB4FAB" w:rsidP="00AB4FAB">
      <w:pPr>
        <w:spacing w:before="1" w:line="277" w:lineRule="auto"/>
        <w:ind w:left="500" w:right="96"/>
        <w:jc w:val="both"/>
        <w:rPr>
          <w:rFonts w:ascii="Arial" w:hAnsi="Arial" w:cs="Arial"/>
          <w:sz w:val="28"/>
          <w:szCs w:val="28"/>
        </w:rPr>
      </w:pPr>
      <w:r w:rsidRPr="00AB4FAB">
        <w:rPr>
          <w:rFonts w:ascii="Arial" w:hAnsi="Arial" w:cs="Arial"/>
          <w:sz w:val="28"/>
          <w:szCs w:val="28"/>
        </w:rPr>
        <w:t>the common dish in favourite and cooked dishes is: noodles</w:t>
      </w:r>
    </w:p>
    <w:p w:rsidR="00AB4FAB" w:rsidRPr="00AB4FAB" w:rsidRDefault="00AB4FAB" w:rsidP="00AB4FAB">
      <w:pPr>
        <w:spacing w:before="1" w:line="277" w:lineRule="auto"/>
        <w:ind w:left="500" w:right="96"/>
        <w:jc w:val="both"/>
        <w:rPr>
          <w:rFonts w:ascii="Arial" w:hAnsi="Arial" w:cs="Arial"/>
          <w:sz w:val="28"/>
          <w:szCs w:val="28"/>
        </w:rPr>
      </w:pPr>
      <w:r w:rsidRPr="00AB4FAB">
        <w:rPr>
          <w:rFonts w:ascii="Arial" w:hAnsi="Arial" w:cs="Arial"/>
          <w:sz w:val="28"/>
          <w:szCs w:val="28"/>
        </w:rPr>
        <w:t>the no of dishes which are common: 2</w:t>
      </w:r>
    </w:p>
    <w:p w:rsidR="008F25AD" w:rsidRDefault="008F25AD" w:rsidP="004E1EF7">
      <w:pPr>
        <w:spacing w:line="260" w:lineRule="exact"/>
        <w:rPr>
          <w:sz w:val="24"/>
          <w:szCs w:val="24"/>
        </w:rPr>
      </w:pPr>
    </w:p>
    <w:p w:rsidR="008F25AD" w:rsidRDefault="008F25AD">
      <w:pPr>
        <w:spacing w:line="260" w:lineRule="exact"/>
        <w:ind w:left="500"/>
        <w:rPr>
          <w:sz w:val="24"/>
          <w:szCs w:val="24"/>
        </w:rPr>
      </w:pPr>
    </w:p>
    <w:p w:rsidR="008F25AD" w:rsidRDefault="008F25AD">
      <w:pPr>
        <w:spacing w:line="260" w:lineRule="exact"/>
        <w:ind w:left="500"/>
        <w:rPr>
          <w:sz w:val="24"/>
          <w:szCs w:val="24"/>
        </w:rPr>
      </w:pPr>
    </w:p>
    <w:p w:rsidR="00A47C9C" w:rsidRPr="00AB6A33" w:rsidRDefault="002C48F9" w:rsidP="008F25AD">
      <w:pPr>
        <w:spacing w:line="260" w:lineRule="exact"/>
        <w:rPr>
          <w:sz w:val="28"/>
          <w:szCs w:val="28"/>
        </w:rPr>
      </w:pPr>
      <w:r w:rsidRPr="00AB6A33">
        <w:rPr>
          <w:sz w:val="28"/>
          <w:szCs w:val="28"/>
        </w:rPr>
        <w:t>5.   Design a list of guests with family members on your sister wedding. Each family members</w:t>
      </w:r>
    </w:p>
    <w:p w:rsidR="00AB4FAB" w:rsidRPr="00AB6A33" w:rsidRDefault="002C48F9" w:rsidP="008F25AD">
      <w:pPr>
        <w:spacing w:before="41" w:line="276" w:lineRule="auto"/>
        <w:ind w:left="360" w:right="100"/>
        <w:jc w:val="both"/>
        <w:rPr>
          <w:sz w:val="28"/>
          <w:szCs w:val="28"/>
        </w:rPr>
      </w:pPr>
      <w:r w:rsidRPr="00AB6A33">
        <w:rPr>
          <w:sz w:val="28"/>
          <w:szCs w:val="28"/>
        </w:rPr>
        <w:t>must be counted. Your parents have made a list of guests and you have made another list. At the end  compare both the list and find the  common guests which  both of  you have invited and count them once. The program will return the number of guest with members and total number of guest.  Use functions to perform the required actions.</w:t>
      </w:r>
    </w:p>
    <w:p w:rsidR="00AB6A33" w:rsidRDefault="00AB6A33" w:rsidP="008C539D">
      <w:pPr>
        <w:spacing w:before="240" w:line="220" w:lineRule="exact"/>
        <w:ind w:left="720"/>
        <w:rPr>
          <w:sz w:val="24"/>
          <w:szCs w:val="24"/>
        </w:rPr>
      </w:pPr>
    </w:p>
    <w:p w:rsidR="008C539D" w:rsidRDefault="00AB4FAB" w:rsidP="00AB6A33">
      <w:pPr>
        <w:spacing w:before="240" w:line="220" w:lineRule="exact"/>
        <w:rPr>
          <w:rFonts w:ascii="Arial" w:hAnsi="Arial" w:cs="Arial"/>
          <w:b/>
          <w:sz w:val="40"/>
          <w:szCs w:val="40"/>
        </w:rPr>
      </w:pPr>
      <w:r>
        <w:rPr>
          <w:sz w:val="24"/>
          <w:szCs w:val="24"/>
        </w:rPr>
        <w:t xml:space="preserve"> </w:t>
      </w:r>
      <w:r w:rsidR="008C539D" w:rsidRPr="008C539D">
        <w:rPr>
          <w:rFonts w:ascii="Arial" w:hAnsi="Arial" w:cs="Arial"/>
          <w:b/>
          <w:sz w:val="40"/>
          <w:szCs w:val="40"/>
        </w:rPr>
        <w:t>Code:</w:t>
      </w:r>
    </w:p>
    <w:p w:rsidR="00A47C9C" w:rsidRPr="008F25AD" w:rsidRDefault="00A47C9C" w:rsidP="008F25AD">
      <w:pPr>
        <w:tabs>
          <w:tab w:val="left" w:pos="1065"/>
        </w:tabs>
        <w:rPr>
          <w:rFonts w:ascii="Arial" w:hAnsi="Arial" w:cs="Arial"/>
          <w:sz w:val="28"/>
          <w:szCs w:val="28"/>
        </w:rPr>
      </w:pPr>
    </w:p>
    <w:p w:rsidR="00AB4FAB" w:rsidRPr="008F25AD" w:rsidRDefault="00AB4FAB" w:rsidP="00AB4FAB">
      <w:pPr>
        <w:tabs>
          <w:tab w:val="left" w:pos="1065"/>
        </w:tabs>
        <w:rPr>
          <w:rFonts w:ascii="Arial" w:hAnsi="Arial" w:cs="Arial"/>
          <w:sz w:val="28"/>
          <w:szCs w:val="28"/>
        </w:rPr>
      </w:pPr>
      <w:r w:rsidRPr="008F25AD">
        <w:rPr>
          <w:rFonts w:ascii="Arial" w:hAnsi="Arial" w:cs="Arial"/>
          <w:sz w:val="28"/>
          <w:szCs w:val="28"/>
        </w:rPr>
        <w:t>def list_of_guests(my,parents):</w:t>
      </w:r>
    </w:p>
    <w:p w:rsidR="00AB4FAB" w:rsidRPr="008F25AD" w:rsidRDefault="00AB4FAB" w:rsidP="00AB4FAB">
      <w:pPr>
        <w:tabs>
          <w:tab w:val="left" w:pos="1065"/>
        </w:tabs>
        <w:rPr>
          <w:rFonts w:ascii="Arial" w:hAnsi="Arial" w:cs="Arial"/>
          <w:sz w:val="28"/>
          <w:szCs w:val="28"/>
        </w:rPr>
      </w:pPr>
      <w:r w:rsidRPr="008F25AD">
        <w:rPr>
          <w:rFonts w:ascii="Arial" w:hAnsi="Arial" w:cs="Arial"/>
          <w:sz w:val="28"/>
          <w:szCs w:val="28"/>
        </w:rPr>
        <w:t xml:space="preserve">    s1=set(my)</w:t>
      </w:r>
    </w:p>
    <w:p w:rsidR="00AB4FAB" w:rsidRPr="008F25AD" w:rsidRDefault="00AB4FAB" w:rsidP="00AB4FAB">
      <w:pPr>
        <w:tabs>
          <w:tab w:val="left" w:pos="1065"/>
        </w:tabs>
        <w:rPr>
          <w:rFonts w:ascii="Arial" w:hAnsi="Arial" w:cs="Arial"/>
          <w:sz w:val="28"/>
          <w:szCs w:val="28"/>
        </w:rPr>
      </w:pPr>
      <w:r w:rsidRPr="008F25AD">
        <w:rPr>
          <w:rFonts w:ascii="Arial" w:hAnsi="Arial" w:cs="Arial"/>
          <w:sz w:val="28"/>
          <w:szCs w:val="28"/>
        </w:rPr>
        <w:t xml:space="preserve">    s2=set(parents)</w:t>
      </w:r>
    </w:p>
    <w:p w:rsidR="00AB4FAB" w:rsidRPr="008F25AD" w:rsidRDefault="00AB4FAB" w:rsidP="00AB4FAB">
      <w:pPr>
        <w:tabs>
          <w:tab w:val="left" w:pos="1065"/>
        </w:tabs>
        <w:rPr>
          <w:rFonts w:ascii="Arial" w:hAnsi="Arial" w:cs="Arial"/>
          <w:sz w:val="28"/>
          <w:szCs w:val="28"/>
        </w:rPr>
      </w:pPr>
      <w:r w:rsidRPr="008F25AD">
        <w:rPr>
          <w:rFonts w:ascii="Arial" w:hAnsi="Arial" w:cs="Arial"/>
          <w:sz w:val="28"/>
          <w:szCs w:val="28"/>
        </w:rPr>
        <w:t xml:space="preserve">    print("the list of guests which are invited by me and my parents becomes:")</w:t>
      </w:r>
    </w:p>
    <w:p w:rsidR="00AB4FAB" w:rsidRPr="008F25AD" w:rsidRDefault="00AB4FAB" w:rsidP="00AB4FAB">
      <w:pPr>
        <w:tabs>
          <w:tab w:val="left" w:pos="1065"/>
        </w:tabs>
        <w:rPr>
          <w:rFonts w:ascii="Arial" w:hAnsi="Arial" w:cs="Arial"/>
          <w:sz w:val="28"/>
          <w:szCs w:val="28"/>
        </w:rPr>
      </w:pPr>
      <w:r w:rsidRPr="008F25AD">
        <w:rPr>
          <w:rFonts w:ascii="Arial" w:hAnsi="Arial" w:cs="Arial"/>
          <w:sz w:val="28"/>
          <w:szCs w:val="28"/>
        </w:rPr>
        <w:t xml:space="preserve">    s3=s1.union(s2)</w:t>
      </w:r>
    </w:p>
    <w:p w:rsidR="00AB4FAB" w:rsidRPr="008F25AD" w:rsidRDefault="00AB4FAB" w:rsidP="00AB4FAB">
      <w:pPr>
        <w:tabs>
          <w:tab w:val="left" w:pos="1065"/>
        </w:tabs>
        <w:rPr>
          <w:rFonts w:ascii="Arial" w:hAnsi="Arial" w:cs="Arial"/>
          <w:sz w:val="28"/>
          <w:szCs w:val="28"/>
        </w:rPr>
      </w:pPr>
      <w:r w:rsidRPr="008F25AD">
        <w:rPr>
          <w:rFonts w:ascii="Arial" w:hAnsi="Arial" w:cs="Arial"/>
          <w:sz w:val="28"/>
          <w:szCs w:val="28"/>
        </w:rPr>
        <w:t xml:space="preserve">    print(list(s3))</w:t>
      </w:r>
    </w:p>
    <w:p w:rsidR="00AB4FAB" w:rsidRPr="008F25AD" w:rsidRDefault="00AB4FAB" w:rsidP="00AB4FAB">
      <w:pPr>
        <w:tabs>
          <w:tab w:val="left" w:pos="1065"/>
        </w:tabs>
        <w:rPr>
          <w:rFonts w:ascii="Arial" w:hAnsi="Arial" w:cs="Arial"/>
          <w:sz w:val="28"/>
          <w:szCs w:val="28"/>
        </w:rPr>
      </w:pPr>
      <w:r w:rsidRPr="008F25AD">
        <w:rPr>
          <w:rFonts w:ascii="Arial" w:hAnsi="Arial" w:cs="Arial"/>
          <w:sz w:val="28"/>
          <w:szCs w:val="28"/>
        </w:rPr>
        <w:t xml:space="preserve">    count=len(s3)</w:t>
      </w:r>
    </w:p>
    <w:p w:rsidR="00AB4FAB" w:rsidRPr="008F25AD" w:rsidRDefault="00AB4FAB" w:rsidP="00AB4FAB">
      <w:pPr>
        <w:tabs>
          <w:tab w:val="left" w:pos="1065"/>
        </w:tabs>
        <w:rPr>
          <w:rFonts w:ascii="Arial" w:hAnsi="Arial" w:cs="Arial"/>
          <w:sz w:val="28"/>
          <w:szCs w:val="28"/>
        </w:rPr>
      </w:pPr>
      <w:r w:rsidRPr="008F25AD">
        <w:rPr>
          <w:rFonts w:ascii="Arial" w:hAnsi="Arial" w:cs="Arial"/>
          <w:sz w:val="28"/>
          <w:szCs w:val="28"/>
        </w:rPr>
        <w:t xml:space="preserve">    print("the total no of guests along with family members are:",count)</w:t>
      </w:r>
    </w:p>
    <w:p w:rsidR="00AB4FAB" w:rsidRPr="008F25AD" w:rsidRDefault="00AB4FAB" w:rsidP="00AB4FAB">
      <w:pPr>
        <w:tabs>
          <w:tab w:val="left" w:pos="1065"/>
        </w:tabs>
        <w:rPr>
          <w:rFonts w:ascii="Arial" w:hAnsi="Arial" w:cs="Arial"/>
          <w:sz w:val="28"/>
          <w:szCs w:val="28"/>
        </w:rPr>
      </w:pPr>
      <w:r w:rsidRPr="008F25AD">
        <w:rPr>
          <w:rFonts w:ascii="Arial" w:hAnsi="Arial" w:cs="Arial"/>
          <w:sz w:val="28"/>
          <w:szCs w:val="28"/>
        </w:rPr>
        <w:t xml:space="preserve">    return count</w:t>
      </w:r>
    </w:p>
    <w:p w:rsidR="00AB4FAB" w:rsidRPr="008F25AD" w:rsidRDefault="00AB4FAB" w:rsidP="00AB4FAB">
      <w:pPr>
        <w:tabs>
          <w:tab w:val="left" w:pos="1065"/>
        </w:tabs>
        <w:rPr>
          <w:rFonts w:ascii="Arial" w:hAnsi="Arial" w:cs="Arial"/>
          <w:sz w:val="28"/>
          <w:szCs w:val="28"/>
        </w:rPr>
      </w:pPr>
      <w:r w:rsidRPr="008F25AD">
        <w:rPr>
          <w:rFonts w:ascii="Arial" w:hAnsi="Arial" w:cs="Arial"/>
          <w:sz w:val="28"/>
          <w:szCs w:val="28"/>
        </w:rPr>
        <w:t>print("the guests which are invited by me are:\n[madiha,mehak,aliza,urooj,shaista,tooba]")</w:t>
      </w:r>
    </w:p>
    <w:p w:rsidR="00AB4FAB" w:rsidRPr="008F25AD" w:rsidRDefault="00AB4FAB" w:rsidP="00AB4FAB">
      <w:pPr>
        <w:tabs>
          <w:tab w:val="left" w:pos="1065"/>
        </w:tabs>
        <w:rPr>
          <w:rFonts w:ascii="Arial" w:hAnsi="Arial" w:cs="Arial"/>
          <w:sz w:val="28"/>
          <w:szCs w:val="28"/>
        </w:rPr>
      </w:pPr>
      <w:r w:rsidRPr="008F25AD">
        <w:rPr>
          <w:rFonts w:ascii="Arial" w:hAnsi="Arial" w:cs="Arial"/>
          <w:sz w:val="28"/>
          <w:szCs w:val="28"/>
        </w:rPr>
        <w:t>my=["madiha","mehak","aliza","urooj","shaista","tooba"]</w:t>
      </w:r>
    </w:p>
    <w:p w:rsidR="00AB4FAB" w:rsidRPr="008F25AD" w:rsidRDefault="00AB4FAB" w:rsidP="00AB4FAB">
      <w:pPr>
        <w:tabs>
          <w:tab w:val="left" w:pos="1065"/>
        </w:tabs>
        <w:rPr>
          <w:rFonts w:ascii="Arial" w:hAnsi="Arial" w:cs="Arial"/>
          <w:sz w:val="28"/>
          <w:szCs w:val="28"/>
        </w:rPr>
      </w:pPr>
      <w:r w:rsidRPr="008F25AD">
        <w:rPr>
          <w:rFonts w:ascii="Arial" w:hAnsi="Arial" w:cs="Arial"/>
          <w:sz w:val="28"/>
          <w:szCs w:val="28"/>
        </w:rPr>
        <w:t>print("the guests which are invited by my parents are:\n[madiha,wajiha,shaheer,mahnoor,tooba urooj]")</w:t>
      </w:r>
    </w:p>
    <w:p w:rsidR="00AB4FAB" w:rsidRPr="008F25AD" w:rsidRDefault="00AB4FAB" w:rsidP="00AB4FAB">
      <w:pPr>
        <w:tabs>
          <w:tab w:val="left" w:pos="1065"/>
        </w:tabs>
        <w:rPr>
          <w:rFonts w:ascii="Arial" w:hAnsi="Arial" w:cs="Arial"/>
          <w:sz w:val="28"/>
          <w:szCs w:val="28"/>
        </w:rPr>
      </w:pPr>
      <w:r w:rsidRPr="008F25AD">
        <w:rPr>
          <w:rFonts w:ascii="Arial" w:hAnsi="Arial" w:cs="Arial"/>
          <w:sz w:val="28"/>
          <w:szCs w:val="28"/>
        </w:rPr>
        <w:t>parents=["madiha","wajiha","shaheer","mahnoor","tooba","urooj"]</w:t>
      </w:r>
    </w:p>
    <w:p w:rsidR="008F25AD" w:rsidRDefault="00AB4FAB" w:rsidP="00AB4FAB">
      <w:pPr>
        <w:tabs>
          <w:tab w:val="left" w:pos="1065"/>
        </w:tabs>
        <w:rPr>
          <w:rFonts w:ascii="Arial" w:hAnsi="Arial" w:cs="Arial"/>
          <w:sz w:val="28"/>
          <w:szCs w:val="28"/>
        </w:rPr>
      </w:pPr>
      <w:r w:rsidRPr="008F25AD">
        <w:rPr>
          <w:rFonts w:ascii="Arial" w:hAnsi="Arial" w:cs="Arial"/>
          <w:sz w:val="28"/>
          <w:szCs w:val="28"/>
        </w:rPr>
        <w:t>list_of_guests(my,parents)</w:t>
      </w:r>
    </w:p>
    <w:p w:rsidR="008F25AD" w:rsidRDefault="008F25AD" w:rsidP="00AB4FAB">
      <w:pPr>
        <w:tabs>
          <w:tab w:val="left" w:pos="1065"/>
        </w:tabs>
        <w:rPr>
          <w:rFonts w:ascii="Arial" w:hAnsi="Arial" w:cs="Arial"/>
          <w:sz w:val="28"/>
          <w:szCs w:val="28"/>
        </w:rPr>
      </w:pPr>
    </w:p>
    <w:p w:rsidR="008C539D" w:rsidRPr="008C539D" w:rsidRDefault="008C539D" w:rsidP="00AB6A33">
      <w:pPr>
        <w:spacing w:before="240" w:line="220" w:lineRule="exact"/>
        <w:rPr>
          <w:rFonts w:ascii="Arial" w:hAnsi="Arial" w:cs="Arial"/>
          <w:b/>
          <w:sz w:val="40"/>
          <w:szCs w:val="40"/>
        </w:rPr>
      </w:pPr>
      <w:r>
        <w:rPr>
          <w:rFonts w:ascii="Arial" w:hAnsi="Arial" w:cs="Arial"/>
          <w:b/>
          <w:sz w:val="40"/>
          <w:szCs w:val="40"/>
        </w:rPr>
        <w:t>O</w:t>
      </w:r>
      <w:r w:rsidRPr="008C539D">
        <w:rPr>
          <w:rFonts w:ascii="Arial" w:hAnsi="Arial" w:cs="Arial"/>
          <w:b/>
          <w:sz w:val="40"/>
          <w:szCs w:val="40"/>
        </w:rPr>
        <w:t>utput:</w:t>
      </w:r>
    </w:p>
    <w:p w:rsidR="008F25AD" w:rsidRDefault="008F25AD" w:rsidP="00AB4FAB">
      <w:pPr>
        <w:tabs>
          <w:tab w:val="left" w:pos="1065"/>
        </w:tabs>
        <w:rPr>
          <w:rFonts w:ascii="Arial" w:hAnsi="Arial" w:cs="Arial"/>
          <w:sz w:val="28"/>
          <w:szCs w:val="28"/>
        </w:rPr>
      </w:pPr>
    </w:p>
    <w:p w:rsidR="00AB4FAB" w:rsidRPr="008F25AD" w:rsidRDefault="00AB4FAB" w:rsidP="00AB4FAB">
      <w:pPr>
        <w:tabs>
          <w:tab w:val="left" w:pos="1065"/>
        </w:tabs>
        <w:rPr>
          <w:rFonts w:ascii="Arial" w:hAnsi="Arial" w:cs="Arial"/>
          <w:sz w:val="28"/>
          <w:szCs w:val="28"/>
        </w:rPr>
      </w:pPr>
      <w:r w:rsidRPr="008F25AD">
        <w:rPr>
          <w:rFonts w:ascii="Arial" w:hAnsi="Arial" w:cs="Arial"/>
          <w:sz w:val="28"/>
          <w:szCs w:val="28"/>
        </w:rPr>
        <w:t>the guests which are invited by me are:</w:t>
      </w:r>
    </w:p>
    <w:p w:rsidR="00AB4FAB" w:rsidRPr="008F25AD" w:rsidRDefault="00AB4FAB" w:rsidP="00AB4FAB">
      <w:pPr>
        <w:tabs>
          <w:tab w:val="left" w:pos="1065"/>
        </w:tabs>
        <w:rPr>
          <w:rFonts w:ascii="Arial" w:hAnsi="Arial" w:cs="Arial"/>
          <w:sz w:val="28"/>
          <w:szCs w:val="28"/>
        </w:rPr>
      </w:pPr>
      <w:r w:rsidRPr="008F25AD">
        <w:rPr>
          <w:rFonts w:ascii="Arial" w:hAnsi="Arial" w:cs="Arial"/>
          <w:sz w:val="28"/>
          <w:szCs w:val="28"/>
        </w:rPr>
        <w:t>[madiha,mehak,aliza,urooj,shaista,tooba]</w:t>
      </w:r>
    </w:p>
    <w:p w:rsidR="00AB4FAB" w:rsidRPr="008F25AD" w:rsidRDefault="00AB4FAB" w:rsidP="00AB4FAB">
      <w:pPr>
        <w:tabs>
          <w:tab w:val="left" w:pos="1065"/>
        </w:tabs>
        <w:rPr>
          <w:rFonts w:ascii="Arial" w:hAnsi="Arial" w:cs="Arial"/>
          <w:sz w:val="28"/>
          <w:szCs w:val="28"/>
        </w:rPr>
      </w:pPr>
      <w:r w:rsidRPr="008F25AD">
        <w:rPr>
          <w:rFonts w:ascii="Arial" w:hAnsi="Arial" w:cs="Arial"/>
          <w:sz w:val="28"/>
          <w:szCs w:val="28"/>
        </w:rPr>
        <w:t>the guests which are invited by my parents are:</w:t>
      </w:r>
    </w:p>
    <w:p w:rsidR="00AB4FAB" w:rsidRPr="008F25AD" w:rsidRDefault="00AB4FAB" w:rsidP="00AB4FAB">
      <w:pPr>
        <w:tabs>
          <w:tab w:val="left" w:pos="1065"/>
        </w:tabs>
        <w:rPr>
          <w:rFonts w:ascii="Arial" w:hAnsi="Arial" w:cs="Arial"/>
          <w:sz w:val="28"/>
          <w:szCs w:val="28"/>
        </w:rPr>
      </w:pPr>
      <w:r w:rsidRPr="008F25AD">
        <w:rPr>
          <w:rFonts w:ascii="Arial" w:hAnsi="Arial" w:cs="Arial"/>
          <w:sz w:val="28"/>
          <w:szCs w:val="28"/>
        </w:rPr>
        <w:t>[madiha,wajiha,shaheer,mahnoor,tooba urooj]</w:t>
      </w:r>
    </w:p>
    <w:p w:rsidR="00AB4FAB" w:rsidRPr="008F25AD" w:rsidRDefault="00AB4FAB" w:rsidP="00AB4FAB">
      <w:pPr>
        <w:tabs>
          <w:tab w:val="left" w:pos="1065"/>
        </w:tabs>
        <w:rPr>
          <w:rFonts w:ascii="Arial" w:hAnsi="Arial" w:cs="Arial"/>
          <w:sz w:val="28"/>
          <w:szCs w:val="28"/>
        </w:rPr>
      </w:pPr>
      <w:r w:rsidRPr="008F25AD">
        <w:rPr>
          <w:rFonts w:ascii="Arial" w:hAnsi="Arial" w:cs="Arial"/>
          <w:sz w:val="28"/>
          <w:szCs w:val="28"/>
        </w:rPr>
        <w:t>the list of guests which are invited by me and my parents becomes:</w:t>
      </w:r>
    </w:p>
    <w:p w:rsidR="00AB4FAB" w:rsidRPr="008F25AD" w:rsidRDefault="00AB4FAB" w:rsidP="00AB4FAB">
      <w:pPr>
        <w:tabs>
          <w:tab w:val="left" w:pos="1065"/>
        </w:tabs>
        <w:rPr>
          <w:rFonts w:ascii="Arial" w:hAnsi="Arial" w:cs="Arial"/>
          <w:sz w:val="28"/>
          <w:szCs w:val="28"/>
        </w:rPr>
      </w:pPr>
      <w:r w:rsidRPr="008F25AD">
        <w:rPr>
          <w:rFonts w:ascii="Arial" w:hAnsi="Arial" w:cs="Arial"/>
          <w:sz w:val="28"/>
          <w:szCs w:val="28"/>
        </w:rPr>
        <w:t>['mehak', 'aliza', 'mahnoor', 'tooba', 'shaheer', 'madiha', 'urooj', 'wajiha', 'shaista']</w:t>
      </w:r>
    </w:p>
    <w:p w:rsidR="00AB4FAB" w:rsidRPr="008F25AD" w:rsidRDefault="00AB4FAB" w:rsidP="00AB4FAB">
      <w:pPr>
        <w:tabs>
          <w:tab w:val="left" w:pos="1065"/>
        </w:tabs>
        <w:rPr>
          <w:rFonts w:ascii="Arial" w:hAnsi="Arial" w:cs="Arial"/>
          <w:sz w:val="28"/>
          <w:szCs w:val="28"/>
        </w:rPr>
      </w:pPr>
      <w:bookmarkStart w:id="0" w:name="_GoBack"/>
      <w:bookmarkEnd w:id="0"/>
      <w:r w:rsidRPr="008F25AD">
        <w:rPr>
          <w:rFonts w:ascii="Arial" w:hAnsi="Arial" w:cs="Arial"/>
          <w:sz w:val="28"/>
          <w:szCs w:val="28"/>
        </w:rPr>
        <w:t>the total no of guests along with family members are: 9</w:t>
      </w:r>
    </w:p>
    <w:sectPr w:rsidR="00AB4FAB" w:rsidRPr="008F25AD" w:rsidSect="004E1EF7">
      <w:type w:val="continuous"/>
      <w:pgSz w:w="12240" w:h="15840"/>
      <w:pgMar w:top="1140" w:right="1300" w:bottom="280" w:left="1300" w:header="720" w:footer="720" w:gutter="0"/>
      <w:pgBorders w:offsetFrom="page">
        <w:top w:val="single" w:sz="18" w:space="26" w:color="auto"/>
        <w:left w:val="single" w:sz="18" w:space="31" w:color="auto"/>
        <w:bottom w:val="single" w:sz="18" w:space="26" w:color="auto"/>
        <w:right w:val="single" w:sz="18" w:space="31" w:color="auto"/>
      </w:pgBorders>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71F0" w:rsidRDefault="00EE71F0">
      <w:r>
        <w:separator/>
      </w:r>
    </w:p>
  </w:endnote>
  <w:endnote w:type="continuationSeparator" w:id="0">
    <w:p w:rsidR="00EE71F0" w:rsidRDefault="00EE71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539D" w:rsidRDefault="00EE71F0">
    <w:pPr>
      <w:spacing w:line="200" w:lineRule="exact"/>
    </w:pPr>
    <w:r>
      <w:pict>
        <v:shapetype id="_x0000_t202" coordsize="21600,21600" o:spt="202" path="m,l,21600r21600,l21600,xe">
          <v:stroke joinstyle="miter"/>
          <v:path gradientshapeok="t" o:connecttype="rect"/>
        </v:shapetype>
        <v:shape id="_x0000_s2049" type="#_x0000_t202" style="position:absolute;margin-left:497.05pt;margin-top:731.3pt;width:8.55pt;height:11pt;z-index:-251655680;mso-position-horizontal-relative:page;mso-position-vertical-relative:page" filled="f" stroked="f">
          <v:textbox style="mso-next-textbox:#_x0000_s2049" inset="0,0,0,0">
            <w:txbxContent>
              <w:p w:rsidR="008C539D" w:rsidRDefault="008C539D">
                <w:pPr>
                  <w:spacing w:line="200" w:lineRule="exact"/>
                  <w:ind w:left="40"/>
                  <w:rPr>
                    <w:rFonts w:ascii="Calibri" w:eastAsia="Calibri" w:hAnsi="Calibri" w:cs="Calibri"/>
                    <w:sz w:val="18"/>
                    <w:szCs w:val="18"/>
                  </w:rPr>
                </w:pPr>
                <w:r>
                  <w:fldChar w:fldCharType="begin"/>
                </w:r>
                <w:r>
                  <w:rPr>
                    <w:rFonts w:ascii="Calibri" w:eastAsia="Calibri" w:hAnsi="Calibri" w:cs="Calibri"/>
                    <w:color w:val="FFFFFF"/>
                    <w:sz w:val="18"/>
                    <w:szCs w:val="18"/>
                  </w:rPr>
                  <w:instrText xml:space="preserve"> PAGE </w:instrText>
                </w:r>
                <w:r>
                  <w:fldChar w:fldCharType="separate"/>
                </w:r>
                <w:r w:rsidR="004E1EF7">
                  <w:rPr>
                    <w:rFonts w:ascii="Calibri" w:eastAsia="Calibri" w:hAnsi="Calibri" w:cs="Calibri"/>
                    <w:noProof/>
                    <w:color w:val="FFFFFF"/>
                    <w:sz w:val="18"/>
                    <w:szCs w:val="18"/>
                  </w:rPr>
                  <w:t>12</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71F0" w:rsidRDefault="00EE71F0">
      <w:r>
        <w:separator/>
      </w:r>
    </w:p>
  </w:footnote>
  <w:footnote w:type="continuationSeparator" w:id="0">
    <w:p w:rsidR="00EE71F0" w:rsidRDefault="00EE71F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539D" w:rsidRDefault="00EE71F0">
    <w:pPr>
      <w:spacing w:line="200" w:lineRule="exact"/>
    </w:pPr>
    <w:r>
      <w:pict>
        <v:shapetype id="_x0000_t202" coordsize="21600,21600" o:spt="202" path="m,l,21600r21600,l21600,xe">
          <v:stroke joinstyle="miter"/>
          <v:path gradientshapeok="t" o:connecttype="rect"/>
        </v:shapetype>
        <v:shape id="_x0000_s2062" type="#_x0000_t202" style="position:absolute;margin-left:103.4pt;margin-top:39.7pt;width:77.6pt;height:13.05pt;z-index:-251660800;mso-position-horizontal-relative:page;mso-position-vertical-relative:page" filled="f" stroked="f">
          <v:textbox style="mso-next-textbox:#_x0000_s2062" inset="0,0,0,0">
            <w:txbxContent>
              <w:p w:rsidR="008C539D" w:rsidRDefault="008C539D">
                <w:pPr>
                  <w:spacing w:line="240" w:lineRule="exact"/>
                  <w:ind w:left="20" w:right="-33"/>
                  <w:rPr>
                    <w:sz w:val="22"/>
                    <w:szCs w:val="22"/>
                  </w:rPr>
                </w:pPr>
                <w:r>
                  <w:rPr>
                    <w:color w:val="FFFFFF"/>
                    <w:sz w:val="22"/>
                    <w:szCs w:val="22"/>
                  </w:rPr>
                  <w:t>January 10, 2019</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6A6FD3"/>
    <w:multiLevelType w:val="hybridMultilevel"/>
    <w:tmpl w:val="7640DEAA"/>
    <w:lvl w:ilvl="0" w:tplc="11647DA4">
      <w:start w:val="3"/>
      <w:numFmt w:val="decimal"/>
      <w:lvlText w:val="%1"/>
      <w:lvlJc w:val="left"/>
      <w:pPr>
        <w:ind w:left="860" w:hanging="360"/>
      </w:pPr>
      <w:rPr>
        <w:rFonts w:hint="default"/>
      </w:rPr>
    </w:lvl>
    <w:lvl w:ilvl="1" w:tplc="04090019" w:tentative="1">
      <w:start w:val="1"/>
      <w:numFmt w:val="lowerLetter"/>
      <w:lvlText w:val="%2."/>
      <w:lvlJc w:val="left"/>
      <w:pPr>
        <w:ind w:left="1580" w:hanging="360"/>
      </w:pPr>
    </w:lvl>
    <w:lvl w:ilvl="2" w:tplc="0409001B" w:tentative="1">
      <w:start w:val="1"/>
      <w:numFmt w:val="lowerRoman"/>
      <w:lvlText w:val="%3."/>
      <w:lvlJc w:val="right"/>
      <w:pPr>
        <w:ind w:left="2300" w:hanging="180"/>
      </w:pPr>
    </w:lvl>
    <w:lvl w:ilvl="3" w:tplc="0409000F" w:tentative="1">
      <w:start w:val="1"/>
      <w:numFmt w:val="decimal"/>
      <w:lvlText w:val="%4."/>
      <w:lvlJc w:val="left"/>
      <w:pPr>
        <w:ind w:left="3020" w:hanging="360"/>
      </w:pPr>
    </w:lvl>
    <w:lvl w:ilvl="4" w:tplc="04090019" w:tentative="1">
      <w:start w:val="1"/>
      <w:numFmt w:val="lowerLetter"/>
      <w:lvlText w:val="%5."/>
      <w:lvlJc w:val="left"/>
      <w:pPr>
        <w:ind w:left="3740" w:hanging="360"/>
      </w:pPr>
    </w:lvl>
    <w:lvl w:ilvl="5" w:tplc="0409001B" w:tentative="1">
      <w:start w:val="1"/>
      <w:numFmt w:val="lowerRoman"/>
      <w:lvlText w:val="%6."/>
      <w:lvlJc w:val="right"/>
      <w:pPr>
        <w:ind w:left="4460" w:hanging="180"/>
      </w:pPr>
    </w:lvl>
    <w:lvl w:ilvl="6" w:tplc="0409000F" w:tentative="1">
      <w:start w:val="1"/>
      <w:numFmt w:val="decimal"/>
      <w:lvlText w:val="%7."/>
      <w:lvlJc w:val="left"/>
      <w:pPr>
        <w:ind w:left="5180" w:hanging="360"/>
      </w:pPr>
    </w:lvl>
    <w:lvl w:ilvl="7" w:tplc="04090019" w:tentative="1">
      <w:start w:val="1"/>
      <w:numFmt w:val="lowerLetter"/>
      <w:lvlText w:val="%8."/>
      <w:lvlJc w:val="left"/>
      <w:pPr>
        <w:ind w:left="5900" w:hanging="360"/>
      </w:pPr>
    </w:lvl>
    <w:lvl w:ilvl="8" w:tplc="0409001B" w:tentative="1">
      <w:start w:val="1"/>
      <w:numFmt w:val="lowerRoman"/>
      <w:lvlText w:val="%9."/>
      <w:lvlJc w:val="right"/>
      <w:pPr>
        <w:ind w:left="6620" w:hanging="180"/>
      </w:pPr>
    </w:lvl>
  </w:abstractNum>
  <w:abstractNum w:abstractNumId="1" w15:restartNumberingAfterBreak="0">
    <w:nsid w:val="45C011E2"/>
    <w:multiLevelType w:val="hybridMultilevel"/>
    <w:tmpl w:val="A3846B3C"/>
    <w:lvl w:ilvl="0" w:tplc="87F438BA">
      <w:start w:val="1"/>
      <w:numFmt w:val="decimal"/>
      <w:lvlText w:val="%1."/>
      <w:lvlJc w:val="left"/>
      <w:pPr>
        <w:ind w:left="860" w:hanging="360"/>
      </w:pPr>
      <w:rPr>
        <w:rFonts w:hint="default"/>
      </w:rPr>
    </w:lvl>
    <w:lvl w:ilvl="1" w:tplc="04090019" w:tentative="1">
      <w:start w:val="1"/>
      <w:numFmt w:val="lowerLetter"/>
      <w:lvlText w:val="%2."/>
      <w:lvlJc w:val="left"/>
      <w:pPr>
        <w:ind w:left="1580" w:hanging="360"/>
      </w:pPr>
    </w:lvl>
    <w:lvl w:ilvl="2" w:tplc="0409001B" w:tentative="1">
      <w:start w:val="1"/>
      <w:numFmt w:val="lowerRoman"/>
      <w:lvlText w:val="%3."/>
      <w:lvlJc w:val="right"/>
      <w:pPr>
        <w:ind w:left="2300" w:hanging="180"/>
      </w:pPr>
    </w:lvl>
    <w:lvl w:ilvl="3" w:tplc="0409000F" w:tentative="1">
      <w:start w:val="1"/>
      <w:numFmt w:val="decimal"/>
      <w:lvlText w:val="%4."/>
      <w:lvlJc w:val="left"/>
      <w:pPr>
        <w:ind w:left="3020" w:hanging="360"/>
      </w:pPr>
    </w:lvl>
    <w:lvl w:ilvl="4" w:tplc="04090019" w:tentative="1">
      <w:start w:val="1"/>
      <w:numFmt w:val="lowerLetter"/>
      <w:lvlText w:val="%5."/>
      <w:lvlJc w:val="left"/>
      <w:pPr>
        <w:ind w:left="3740" w:hanging="360"/>
      </w:pPr>
    </w:lvl>
    <w:lvl w:ilvl="5" w:tplc="0409001B" w:tentative="1">
      <w:start w:val="1"/>
      <w:numFmt w:val="lowerRoman"/>
      <w:lvlText w:val="%6."/>
      <w:lvlJc w:val="right"/>
      <w:pPr>
        <w:ind w:left="4460" w:hanging="180"/>
      </w:pPr>
    </w:lvl>
    <w:lvl w:ilvl="6" w:tplc="0409000F" w:tentative="1">
      <w:start w:val="1"/>
      <w:numFmt w:val="decimal"/>
      <w:lvlText w:val="%7."/>
      <w:lvlJc w:val="left"/>
      <w:pPr>
        <w:ind w:left="5180" w:hanging="360"/>
      </w:pPr>
    </w:lvl>
    <w:lvl w:ilvl="7" w:tplc="04090019" w:tentative="1">
      <w:start w:val="1"/>
      <w:numFmt w:val="lowerLetter"/>
      <w:lvlText w:val="%8."/>
      <w:lvlJc w:val="left"/>
      <w:pPr>
        <w:ind w:left="5900" w:hanging="360"/>
      </w:pPr>
    </w:lvl>
    <w:lvl w:ilvl="8" w:tplc="0409001B" w:tentative="1">
      <w:start w:val="1"/>
      <w:numFmt w:val="lowerRoman"/>
      <w:lvlText w:val="%9."/>
      <w:lvlJc w:val="right"/>
      <w:pPr>
        <w:ind w:left="6620" w:hanging="180"/>
      </w:pPr>
    </w:lvl>
  </w:abstractNum>
  <w:abstractNum w:abstractNumId="2" w15:restartNumberingAfterBreak="0">
    <w:nsid w:val="72AF6897"/>
    <w:multiLevelType w:val="multilevel"/>
    <w:tmpl w:val="4EB4DDC4"/>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63"/>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7C9C"/>
    <w:rsid w:val="00240BB4"/>
    <w:rsid w:val="002C48F9"/>
    <w:rsid w:val="004E1EF7"/>
    <w:rsid w:val="00501AA0"/>
    <w:rsid w:val="006D703A"/>
    <w:rsid w:val="007F400E"/>
    <w:rsid w:val="00837CAA"/>
    <w:rsid w:val="008C207F"/>
    <w:rsid w:val="008C539D"/>
    <w:rsid w:val="008F25AD"/>
    <w:rsid w:val="00A47C9C"/>
    <w:rsid w:val="00AB3F92"/>
    <w:rsid w:val="00AB4FAB"/>
    <w:rsid w:val="00AB6A33"/>
    <w:rsid w:val="00C85C73"/>
    <w:rsid w:val="00D35488"/>
    <w:rsid w:val="00DB495A"/>
    <w:rsid w:val="00E679F7"/>
    <w:rsid w:val="00EE3C24"/>
    <w:rsid w:val="00EE71F0"/>
    <w:rsid w:val="00F57515"/>
    <w:rsid w:val="00F877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3"/>
    <o:shapelayout v:ext="edit">
      <o:idmap v:ext="edit" data="1"/>
    </o:shapelayout>
  </w:shapeDefaults>
  <w:decimalSymbol w:val="."/>
  <w:listSeparator w:val=","/>
  <w14:docId w14:val="09CAE7C7"/>
  <w15:docId w15:val="{62575F2A-6F0C-4763-B5DF-4F72D353C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539D"/>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Header">
    <w:name w:val="header"/>
    <w:basedOn w:val="Normal"/>
    <w:link w:val="HeaderChar"/>
    <w:uiPriority w:val="99"/>
    <w:unhideWhenUsed/>
    <w:rsid w:val="00F57515"/>
    <w:pPr>
      <w:tabs>
        <w:tab w:val="center" w:pos="4680"/>
        <w:tab w:val="right" w:pos="9360"/>
      </w:tabs>
    </w:pPr>
  </w:style>
  <w:style w:type="character" w:customStyle="1" w:styleId="HeaderChar">
    <w:name w:val="Header Char"/>
    <w:basedOn w:val="DefaultParagraphFont"/>
    <w:link w:val="Header"/>
    <w:uiPriority w:val="99"/>
    <w:rsid w:val="00F57515"/>
  </w:style>
  <w:style w:type="paragraph" w:styleId="Footer">
    <w:name w:val="footer"/>
    <w:basedOn w:val="Normal"/>
    <w:link w:val="FooterChar"/>
    <w:uiPriority w:val="99"/>
    <w:unhideWhenUsed/>
    <w:rsid w:val="00F57515"/>
    <w:pPr>
      <w:tabs>
        <w:tab w:val="center" w:pos="4680"/>
        <w:tab w:val="right" w:pos="9360"/>
      </w:tabs>
    </w:pPr>
  </w:style>
  <w:style w:type="character" w:customStyle="1" w:styleId="FooterChar">
    <w:name w:val="Footer Char"/>
    <w:basedOn w:val="DefaultParagraphFont"/>
    <w:link w:val="Footer"/>
    <w:uiPriority w:val="99"/>
    <w:rsid w:val="00F57515"/>
  </w:style>
  <w:style w:type="paragraph" w:styleId="ListParagraph">
    <w:name w:val="List Paragraph"/>
    <w:basedOn w:val="Normal"/>
    <w:uiPriority w:val="34"/>
    <w:qFormat/>
    <w:rsid w:val="00501AA0"/>
    <w:pPr>
      <w:ind w:left="720"/>
      <w:contextualSpacing/>
    </w:pPr>
  </w:style>
  <w:style w:type="paragraph" w:styleId="HTMLPreformatted">
    <w:name w:val="HTML Preformatted"/>
    <w:basedOn w:val="Normal"/>
    <w:link w:val="HTMLPreformattedChar"/>
    <w:uiPriority w:val="99"/>
    <w:semiHidden/>
    <w:unhideWhenUsed/>
    <w:rsid w:val="00501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501AA0"/>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4910266">
      <w:bodyDiv w:val="1"/>
      <w:marLeft w:val="0"/>
      <w:marRight w:val="0"/>
      <w:marTop w:val="0"/>
      <w:marBottom w:val="0"/>
      <w:divBdr>
        <w:top w:val="none" w:sz="0" w:space="0" w:color="auto"/>
        <w:left w:val="none" w:sz="0" w:space="0" w:color="auto"/>
        <w:bottom w:val="none" w:sz="0" w:space="0" w:color="auto"/>
        <w:right w:val="none" w:sz="0" w:space="0" w:color="auto"/>
      </w:divBdr>
    </w:div>
    <w:div w:id="15899257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12</Pages>
  <Words>1882</Words>
  <Characters>10734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12591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AsmaKhan</dc:creator>
  <cp:lastModifiedBy>Madiha Waseem</cp:lastModifiedBy>
  <cp:revision>11</cp:revision>
  <dcterms:created xsi:type="dcterms:W3CDTF">2019-11-13T06:37:00Z</dcterms:created>
  <dcterms:modified xsi:type="dcterms:W3CDTF">2020-01-12T16:48:00Z</dcterms:modified>
</cp:coreProperties>
</file>