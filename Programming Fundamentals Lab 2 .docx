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headerReference w:type="default" r:id="rId7"/>
          <w:footerReference w:type="default" r:id="rId8"/>
          <w:pgSz w:w="12240" w:h="15840"/>
          <w:pgMar w:top="1140" w:right="1300" w:bottom="280" w:left="1300" w:header="710" w:footer="1139" w:gutter="0"/>
          <w:pgNumType w:start="1"/>
          <w:cols w:space="720"/>
        </w:sectPr>
      </w:pPr>
    </w:p>
    <w:p w:rsidR="00196DF4" w:rsidRDefault="00196DF4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</w:p>
    <w:p w:rsidR="00196DF4" w:rsidRDefault="00196DF4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</w:p>
    <w:p w:rsidR="00196DF4" w:rsidRDefault="00A92711">
      <w:pPr>
        <w:spacing w:line="240" w:lineRule="exact"/>
        <w:ind w:left="14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Program 1: </w:t>
      </w:r>
      <w:r>
        <w:rPr>
          <w:sz w:val="22"/>
          <w:szCs w:val="22"/>
        </w:rPr>
        <w:t>Practicing with math operators</w:t>
      </w:r>
    </w:p>
    <w:p w:rsidR="00196DF4" w:rsidRDefault="00196DF4">
      <w:pPr>
        <w:spacing w:before="13" w:line="240" w:lineRule="exact"/>
        <w:rPr>
          <w:sz w:val="24"/>
          <w:szCs w:val="24"/>
        </w:rPr>
      </w:pPr>
    </w:p>
    <w:p w:rsidR="00196DF4" w:rsidRDefault="00A92711">
      <w:pPr>
        <w:ind w:left="140"/>
        <w:rPr>
          <w:sz w:val="22"/>
          <w:szCs w:val="22"/>
        </w:rPr>
      </w:pPr>
      <w:r>
        <w:rPr>
          <w:sz w:val="22"/>
          <w:szCs w:val="22"/>
        </w:rPr>
        <w:t># Math Operators in Python</w:t>
      </w:r>
    </w:p>
    <w:p w:rsidR="00196DF4" w:rsidRDefault="00A9271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# taking two values</w:t>
      </w:r>
    </w:p>
    <w:p w:rsidR="00196DF4" w:rsidRDefault="00196DF4">
      <w:pPr>
        <w:spacing w:before="13" w:line="240" w:lineRule="exact"/>
        <w:rPr>
          <w:sz w:val="24"/>
          <w:szCs w:val="24"/>
        </w:rPr>
      </w:pPr>
    </w:p>
    <w:p w:rsidR="00196DF4" w:rsidRDefault="00A92711">
      <w:pPr>
        <w:ind w:left="140" w:right="8895"/>
        <w:rPr>
          <w:sz w:val="22"/>
          <w:szCs w:val="22"/>
        </w:rPr>
      </w:pPr>
      <w:r>
        <w:rPr>
          <w:sz w:val="22"/>
          <w:szCs w:val="22"/>
        </w:rPr>
        <w:t>a = 10 b = 22</w:t>
      </w:r>
    </w:p>
    <w:p w:rsidR="00196DF4" w:rsidRDefault="00196DF4">
      <w:pPr>
        <w:spacing w:before="10" w:line="240" w:lineRule="exact"/>
        <w:rPr>
          <w:sz w:val="24"/>
          <w:szCs w:val="24"/>
        </w:rPr>
      </w:pPr>
    </w:p>
    <w:p w:rsidR="00196DF4" w:rsidRDefault="00A92711">
      <w:pPr>
        <w:ind w:left="140" w:right="7556"/>
        <w:rPr>
          <w:sz w:val="22"/>
          <w:szCs w:val="22"/>
        </w:rPr>
      </w:pPr>
      <w:r>
        <w:rPr>
          <w:sz w:val="22"/>
          <w:szCs w:val="22"/>
        </w:rPr>
        <w:t># Using sum operator print ("Sum is:", a+b)</w:t>
      </w:r>
    </w:p>
    <w:p w:rsidR="00196DF4" w:rsidRDefault="00A9271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# Using subtract operator</w:t>
      </w:r>
    </w:p>
    <w:p w:rsidR="00196DF4" w:rsidRDefault="00A92711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</w:rPr>
        <w:t>print ("Difference is:”, a-b)</w:t>
      </w:r>
    </w:p>
    <w:p w:rsidR="00196DF4" w:rsidRDefault="00A92711">
      <w:pPr>
        <w:spacing w:before="1" w:line="240" w:lineRule="exact"/>
        <w:ind w:left="140" w:right="6692"/>
        <w:rPr>
          <w:sz w:val="22"/>
          <w:szCs w:val="22"/>
        </w:rPr>
      </w:pPr>
      <w:r>
        <w:rPr>
          <w:sz w:val="22"/>
          <w:szCs w:val="22"/>
        </w:rPr>
        <w:t># Using multiplication operator print ("Product is:", a*b)</w:t>
      </w:r>
    </w:p>
    <w:p w:rsidR="00196DF4" w:rsidRDefault="00A92711">
      <w:pPr>
        <w:spacing w:line="240" w:lineRule="exact"/>
        <w:ind w:left="140" w:right="7220"/>
        <w:rPr>
          <w:sz w:val="22"/>
          <w:szCs w:val="22"/>
        </w:rPr>
      </w:pPr>
      <w:r>
        <w:rPr>
          <w:sz w:val="22"/>
          <w:szCs w:val="22"/>
        </w:rPr>
        <w:t># Using division operator print ("Division is:" a/b)</w:t>
      </w:r>
    </w:p>
    <w:p w:rsidR="00196DF4" w:rsidRDefault="00A92711">
      <w:pPr>
        <w:spacing w:before="2" w:line="240" w:lineRule="exact"/>
        <w:ind w:left="140" w:right="6552"/>
        <w:rPr>
          <w:sz w:val="22"/>
          <w:szCs w:val="22"/>
        </w:rPr>
      </w:pPr>
      <w:r>
        <w:rPr>
          <w:sz w:val="22"/>
          <w:szCs w:val="22"/>
        </w:rPr>
        <w:t># Using integer division operator print ("Integer Division is:" a//b)</w:t>
      </w:r>
    </w:p>
    <w:p w:rsidR="00196DF4" w:rsidRDefault="00A9271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# Using power operator</w:t>
      </w:r>
    </w:p>
    <w:p w:rsidR="00196DF4" w:rsidRDefault="00A92711">
      <w:pPr>
        <w:spacing w:line="240" w:lineRule="exact"/>
        <w:ind w:left="140"/>
        <w:rPr>
          <w:sz w:val="22"/>
          <w:szCs w:val="22"/>
        </w:rPr>
      </w:pPr>
      <w:r>
        <w:rPr>
          <w:sz w:val="22"/>
          <w:szCs w:val="22"/>
        </w:rPr>
        <w:t>print ("Raised to the Power is:", a**b)</w:t>
      </w:r>
    </w:p>
    <w:p w:rsidR="00196DF4" w:rsidRDefault="00A92711">
      <w:pPr>
        <w:spacing w:before="1" w:line="240" w:lineRule="exact"/>
        <w:ind w:left="140" w:right="6937"/>
        <w:rPr>
          <w:sz w:val="22"/>
          <w:szCs w:val="22"/>
        </w:rPr>
      </w:pPr>
      <w:r>
        <w:rPr>
          <w:sz w:val="22"/>
          <w:szCs w:val="22"/>
        </w:rPr>
        <w:t># Using modulo operator print ("Remainder is:", a%b)</w:t>
      </w:r>
    </w:p>
    <w:p w:rsidR="00196DF4" w:rsidRDefault="00196DF4">
      <w:pPr>
        <w:spacing w:before="8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sz w:val="24"/>
          <w:szCs w:val="24"/>
        </w:rPr>
        <w:t>Output:</w:t>
      </w:r>
    </w:p>
    <w:p w:rsidR="00196DF4" w:rsidRDefault="00196DF4">
      <w:pPr>
        <w:spacing w:before="19" w:line="280" w:lineRule="exact"/>
        <w:rPr>
          <w:sz w:val="28"/>
          <w:szCs w:val="28"/>
        </w:rPr>
      </w:pPr>
    </w:p>
    <w:p w:rsidR="00196DF4" w:rsidRDefault="00A92711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Program 2: </w:t>
      </w:r>
      <w:r>
        <w:rPr>
          <w:sz w:val="24"/>
          <w:szCs w:val="24"/>
        </w:rPr>
        <w:t>Write a program to use assignment operators</w:t>
      </w:r>
    </w:p>
    <w:p w:rsidR="00196DF4" w:rsidRDefault="00196DF4">
      <w:pPr>
        <w:spacing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8723"/>
        <w:rPr>
          <w:sz w:val="24"/>
          <w:szCs w:val="24"/>
        </w:rPr>
      </w:pPr>
      <w:r>
        <w:rPr>
          <w:sz w:val="24"/>
          <w:szCs w:val="24"/>
        </w:rPr>
        <w:t>x += 3 print(x)</w:t>
      </w:r>
    </w:p>
    <w:p w:rsidR="00196DF4" w:rsidRDefault="00196DF4">
      <w:pPr>
        <w:spacing w:before="9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3" w:line="275" w:lineRule="auto"/>
        <w:ind w:left="140" w:right="8723"/>
        <w:rPr>
          <w:sz w:val="24"/>
          <w:szCs w:val="24"/>
        </w:rPr>
      </w:pPr>
      <w:r>
        <w:rPr>
          <w:sz w:val="24"/>
          <w:szCs w:val="24"/>
        </w:rPr>
        <w:t>x -= 3 print(x)</w:t>
      </w:r>
    </w:p>
    <w:p w:rsidR="00196DF4" w:rsidRDefault="00196DF4">
      <w:pPr>
        <w:spacing w:before="8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3" w:line="275" w:lineRule="auto"/>
        <w:ind w:left="140" w:right="8723"/>
        <w:rPr>
          <w:sz w:val="24"/>
          <w:szCs w:val="24"/>
        </w:rPr>
      </w:pPr>
      <w:r>
        <w:rPr>
          <w:sz w:val="24"/>
          <w:szCs w:val="24"/>
        </w:rPr>
        <w:t>x *= 3 print(x)</w:t>
      </w:r>
    </w:p>
    <w:p w:rsidR="00196DF4" w:rsidRDefault="00196DF4">
      <w:pPr>
        <w:spacing w:before="8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6" w:lineRule="auto"/>
        <w:ind w:left="140" w:right="8723"/>
        <w:rPr>
          <w:sz w:val="24"/>
          <w:szCs w:val="24"/>
        </w:rPr>
      </w:pPr>
      <w:r>
        <w:rPr>
          <w:sz w:val="24"/>
          <w:szCs w:val="24"/>
        </w:rPr>
        <w:t>x = 5 x /= 3 print(x)</w:t>
      </w:r>
    </w:p>
    <w:p w:rsidR="00196DF4" w:rsidRDefault="00196DF4">
      <w:pPr>
        <w:spacing w:before="8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6" w:lineRule="auto"/>
        <w:ind w:left="140" w:right="8723"/>
        <w:rPr>
          <w:sz w:val="24"/>
          <w:szCs w:val="24"/>
        </w:rPr>
      </w:pPr>
      <w:r>
        <w:rPr>
          <w:sz w:val="24"/>
          <w:szCs w:val="24"/>
        </w:rPr>
        <w:lastRenderedPageBreak/>
        <w:t>x = 5 x%=3 print(x)</w:t>
      </w:r>
    </w:p>
    <w:p w:rsidR="00196DF4" w:rsidRDefault="00196DF4">
      <w:pPr>
        <w:spacing w:before="7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7" w:lineRule="auto"/>
        <w:ind w:left="140" w:right="8947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sz w:val="24"/>
          <w:szCs w:val="24"/>
        </w:rPr>
        <w:t>x = 5 x//=3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196DF4">
      <w:pPr>
        <w:tabs>
          <w:tab w:val="left" w:pos="3360"/>
        </w:tabs>
        <w:spacing w:before="40"/>
        <w:ind w:left="140" w:right="-61"/>
        <w:rPr>
          <w:sz w:val="16"/>
          <w:szCs w:val="16"/>
        </w:rPr>
      </w:pPr>
    </w:p>
    <w:p w:rsidR="00196DF4" w:rsidRDefault="00A92711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print(x)</w:t>
      </w:r>
    </w:p>
    <w:p w:rsidR="00196DF4" w:rsidRDefault="00196DF4">
      <w:pPr>
        <w:spacing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2447"/>
        <w:rPr>
          <w:sz w:val="24"/>
          <w:szCs w:val="24"/>
        </w:rPr>
      </w:pPr>
      <w:r>
        <w:rPr>
          <w:sz w:val="24"/>
          <w:szCs w:val="24"/>
        </w:rPr>
        <w:t>x **= 3 print(x)</w:t>
      </w:r>
    </w:p>
    <w:p w:rsidR="00196DF4" w:rsidRDefault="00196DF4">
      <w:pPr>
        <w:spacing w:before="1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2449"/>
        <w:rPr>
          <w:sz w:val="24"/>
          <w:szCs w:val="24"/>
        </w:rPr>
      </w:pPr>
      <w:r>
        <w:rPr>
          <w:sz w:val="24"/>
          <w:szCs w:val="24"/>
        </w:rPr>
        <w:t>x &amp;= 3 print(x)</w:t>
      </w:r>
    </w:p>
    <w:p w:rsidR="00196DF4" w:rsidRDefault="00196DF4">
      <w:pPr>
        <w:spacing w:before="1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2449"/>
        <w:rPr>
          <w:sz w:val="24"/>
          <w:szCs w:val="24"/>
        </w:rPr>
      </w:pPr>
      <w:r>
        <w:rPr>
          <w:sz w:val="24"/>
          <w:szCs w:val="24"/>
        </w:rPr>
        <w:t>x = 5 x |= 3 print(x)</w:t>
      </w:r>
    </w:p>
    <w:p w:rsidR="00196DF4" w:rsidRDefault="00196DF4">
      <w:pPr>
        <w:spacing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2449"/>
        <w:rPr>
          <w:sz w:val="24"/>
          <w:szCs w:val="24"/>
        </w:rPr>
      </w:pPr>
      <w:r>
        <w:rPr>
          <w:sz w:val="24"/>
          <w:szCs w:val="24"/>
        </w:rPr>
        <w:t>x ^= 3 print(x)</w:t>
      </w: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before="17" w:line="220" w:lineRule="exact"/>
        <w:rPr>
          <w:sz w:val="22"/>
          <w:szCs w:val="22"/>
        </w:rPr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2418"/>
        <w:rPr>
          <w:sz w:val="24"/>
          <w:szCs w:val="24"/>
        </w:rPr>
      </w:pPr>
      <w:r>
        <w:rPr>
          <w:sz w:val="24"/>
          <w:szCs w:val="24"/>
        </w:rPr>
        <w:t>x &gt;&gt;= 3 print(x)</w:t>
      </w: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before="18" w:line="220" w:lineRule="exact"/>
        <w:rPr>
          <w:sz w:val="22"/>
          <w:szCs w:val="22"/>
        </w:rPr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5</w:t>
      </w:r>
    </w:p>
    <w:p w:rsidR="00196DF4" w:rsidRDefault="00A92711">
      <w:pPr>
        <w:spacing w:before="41" w:line="275" w:lineRule="auto"/>
        <w:ind w:left="140" w:right="2418"/>
        <w:rPr>
          <w:sz w:val="24"/>
          <w:szCs w:val="24"/>
        </w:rPr>
      </w:pPr>
      <w:r>
        <w:rPr>
          <w:sz w:val="24"/>
          <w:szCs w:val="24"/>
        </w:rPr>
        <w:t>x &lt;&lt;= 3 print(x)</w:t>
      </w:r>
    </w:p>
    <w:p w:rsidR="00196DF4" w:rsidRDefault="00196DF4">
      <w:pPr>
        <w:spacing w:before="5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 w:rsidP="00636109">
      <w:pPr>
        <w:ind w:left="140"/>
        <w:rPr>
          <w:sz w:val="28"/>
          <w:szCs w:val="28"/>
        </w:rPr>
      </w:pPr>
      <w:r>
        <w:rPr>
          <w:b/>
          <w:sz w:val="24"/>
          <w:szCs w:val="24"/>
        </w:rPr>
        <w:t>Output:</w:t>
      </w:r>
      <w:r w:rsidR="00636109">
        <w:rPr>
          <w:sz w:val="28"/>
          <w:szCs w:val="28"/>
        </w:rPr>
        <w:t xml:space="preserve"> </w:t>
      </w:r>
    </w:p>
    <w:p w:rsidR="00196DF4" w:rsidRDefault="00A92711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Program 3: </w:t>
      </w:r>
      <w:r>
        <w:rPr>
          <w:sz w:val="24"/>
          <w:szCs w:val="24"/>
        </w:rPr>
        <w:t>Write a program to perform comparison operators.</w:t>
      </w:r>
    </w:p>
    <w:p w:rsidR="00196DF4" w:rsidRDefault="00196DF4">
      <w:pPr>
        <w:spacing w:before="8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7" w:lineRule="auto"/>
        <w:ind w:left="140" w:right="8841"/>
        <w:rPr>
          <w:sz w:val="24"/>
          <w:szCs w:val="24"/>
        </w:rPr>
      </w:pPr>
      <w:r>
        <w:rPr>
          <w:sz w:val="24"/>
          <w:szCs w:val="24"/>
        </w:rPr>
        <w:t>x = 20 y = 15</w:t>
      </w:r>
    </w:p>
    <w:p w:rsidR="00196DF4" w:rsidRDefault="00196DF4">
      <w:pPr>
        <w:spacing w:before="6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6" w:lineRule="auto"/>
        <w:ind w:left="140" w:right="6072"/>
        <w:rPr>
          <w:sz w:val="24"/>
          <w:szCs w:val="24"/>
        </w:rPr>
      </w:pPr>
      <w:r>
        <w:rPr>
          <w:sz w:val="24"/>
          <w:szCs w:val="24"/>
        </w:rPr>
        <w:t>print("X is equal to Y:", x == y) print("X is not equal to Y:", x != y) print("X is Greater than Y:",x &gt; y) print("X is Less than Y:",x &lt; y)</w:t>
      </w: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print("X is Greater than or equal to Y:",x &gt;= y)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print("X is Less than or equal to Y:",x &lt;= y)</w:t>
      </w:r>
    </w:p>
    <w:p w:rsidR="00196DF4" w:rsidRDefault="00196DF4">
      <w:pPr>
        <w:spacing w:before="5"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sz w:val="24"/>
          <w:szCs w:val="24"/>
        </w:rPr>
        <w:t>Output:</w:t>
      </w:r>
    </w:p>
    <w:p w:rsidR="00196DF4" w:rsidRDefault="00196DF4">
      <w:pPr>
        <w:spacing w:before="18" w:line="280" w:lineRule="exact"/>
        <w:rPr>
          <w:b/>
          <w:color w:val="76923B"/>
          <w:sz w:val="16"/>
          <w:szCs w:val="16"/>
        </w:rPr>
      </w:pPr>
    </w:p>
    <w:p w:rsidR="00636109" w:rsidRDefault="00636109">
      <w:pPr>
        <w:spacing w:before="18" w:line="280" w:lineRule="exact"/>
        <w:rPr>
          <w:b/>
          <w:color w:val="76923B"/>
          <w:sz w:val="16"/>
          <w:szCs w:val="16"/>
        </w:rPr>
      </w:pPr>
    </w:p>
    <w:p w:rsidR="00636109" w:rsidRDefault="00636109">
      <w:pPr>
        <w:spacing w:before="18" w:line="280" w:lineRule="exact"/>
        <w:rPr>
          <w:b/>
          <w:color w:val="76923B"/>
          <w:sz w:val="16"/>
          <w:szCs w:val="16"/>
        </w:rPr>
      </w:pPr>
    </w:p>
    <w:p w:rsidR="00636109" w:rsidRDefault="00636109">
      <w:pPr>
        <w:spacing w:before="18" w:line="280" w:lineRule="exact"/>
        <w:rPr>
          <w:b/>
          <w:color w:val="76923B"/>
          <w:sz w:val="16"/>
          <w:szCs w:val="16"/>
        </w:rPr>
      </w:pPr>
    </w:p>
    <w:p w:rsidR="00636109" w:rsidRDefault="00636109">
      <w:pPr>
        <w:spacing w:before="18" w:line="280" w:lineRule="exact"/>
        <w:rPr>
          <w:b/>
          <w:color w:val="76923B"/>
          <w:sz w:val="16"/>
          <w:szCs w:val="16"/>
        </w:rPr>
      </w:pPr>
    </w:p>
    <w:p w:rsidR="00636109" w:rsidRDefault="00636109">
      <w:pPr>
        <w:spacing w:before="18" w:line="280" w:lineRule="exact"/>
        <w:rPr>
          <w:sz w:val="28"/>
          <w:szCs w:val="28"/>
        </w:rPr>
      </w:pPr>
    </w:p>
    <w:p w:rsidR="00196DF4" w:rsidRDefault="00A92711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Program 4: </w:t>
      </w:r>
      <w:r>
        <w:rPr>
          <w:sz w:val="24"/>
          <w:szCs w:val="24"/>
        </w:rPr>
        <w:t>Write a program to perform logical operators.</w:t>
      </w:r>
    </w:p>
    <w:p w:rsidR="00196DF4" w:rsidRDefault="00196DF4">
      <w:pPr>
        <w:spacing w:before="1" w:line="240" w:lineRule="exact"/>
        <w:rPr>
          <w:sz w:val="24"/>
          <w:szCs w:val="24"/>
        </w:rPr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15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print(x &gt; 13 and x &lt; 20)</w:t>
      </w:r>
    </w:p>
    <w:p w:rsidR="00196DF4" w:rsidRDefault="00196DF4">
      <w:pPr>
        <w:spacing w:before="8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25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print(x &gt; 23 or x &lt; 24)</w:t>
      </w:r>
    </w:p>
    <w:p w:rsidR="00196DF4" w:rsidRDefault="00196DF4">
      <w:pPr>
        <w:spacing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35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print(not(x &gt; 33 and x &lt; 40))</w:t>
      </w:r>
    </w:p>
    <w:p w:rsidR="00196DF4" w:rsidRDefault="00196DF4">
      <w:pPr>
        <w:spacing w:before="5"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60" w:lineRule="exact"/>
        <w:ind w:left="1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Output:</w:t>
      </w: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 w:rsidP="00636109">
      <w:pPr>
        <w:spacing w:before="4"/>
        <w:ind w:right="345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Program 5: Write a program to perform identity operator.</w:t>
      </w:r>
    </w:p>
    <w:p w:rsidR="00196DF4" w:rsidRDefault="00196DF4">
      <w:pPr>
        <w:spacing w:before="5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7188"/>
        <w:jc w:val="both"/>
        <w:rPr>
          <w:sz w:val="24"/>
          <w:szCs w:val="24"/>
        </w:rPr>
      </w:pPr>
      <w:r>
        <w:rPr>
          <w:sz w:val="24"/>
          <w:szCs w:val="24"/>
        </w:rPr>
        <w:t>x = ["ahmed", "bashir"] y = ["ahmed", "bashir"] z = x</w:t>
      </w:r>
    </w:p>
    <w:p w:rsidR="00196DF4" w:rsidRDefault="00196DF4">
      <w:pPr>
        <w:spacing w:before="1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8217"/>
        <w:jc w:val="both"/>
        <w:rPr>
          <w:sz w:val="24"/>
          <w:szCs w:val="24"/>
        </w:rPr>
      </w:pPr>
      <w:r>
        <w:rPr>
          <w:sz w:val="24"/>
          <w:szCs w:val="24"/>
        </w:rPr>
        <w:t>print(x is z) print(x is y) print(x == y)</w:t>
      </w:r>
    </w:p>
    <w:p w:rsidR="00196DF4" w:rsidRDefault="00196DF4">
      <w:pPr>
        <w:spacing w:before="5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60" w:lineRule="exact"/>
        <w:ind w:left="140" w:right="8635"/>
        <w:jc w:val="both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Output:</w:t>
      </w:r>
    </w:p>
    <w:p w:rsidR="00196DF4" w:rsidRDefault="00196DF4">
      <w:pPr>
        <w:spacing w:before="1" w:line="180" w:lineRule="exact"/>
        <w:rPr>
          <w:sz w:val="18"/>
          <w:szCs w:val="18"/>
        </w:rPr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636109" w:rsidRDefault="00636109">
      <w:pPr>
        <w:spacing w:line="200" w:lineRule="exact"/>
      </w:pPr>
    </w:p>
    <w:p w:rsidR="00636109" w:rsidRDefault="00636109">
      <w:pPr>
        <w:spacing w:line="200" w:lineRule="exact"/>
      </w:pPr>
    </w:p>
    <w:p w:rsidR="00636109" w:rsidRDefault="00636109">
      <w:pPr>
        <w:spacing w:line="200" w:lineRule="exact"/>
      </w:pPr>
    </w:p>
    <w:p w:rsidR="00636109" w:rsidRDefault="00636109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A92711">
      <w:pPr>
        <w:spacing w:before="29"/>
        <w:ind w:left="140" w:right="4469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Program 6: Performing is not identity operation.</w:t>
      </w:r>
    </w:p>
    <w:p w:rsidR="00196DF4" w:rsidRDefault="00196DF4">
      <w:pPr>
        <w:spacing w:before="5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7188"/>
        <w:jc w:val="both"/>
        <w:rPr>
          <w:sz w:val="24"/>
          <w:szCs w:val="24"/>
        </w:rPr>
      </w:pPr>
      <w:r>
        <w:rPr>
          <w:sz w:val="24"/>
          <w:szCs w:val="24"/>
        </w:rPr>
        <w:t>x = ["ahmed", "bashir"] y = ["ahmed", "bashir"] z = x</w:t>
      </w:r>
    </w:p>
    <w:p w:rsidR="00196DF4" w:rsidRDefault="00196DF4">
      <w:pPr>
        <w:spacing w:before="1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7961"/>
        <w:jc w:val="both"/>
        <w:rPr>
          <w:sz w:val="24"/>
          <w:szCs w:val="24"/>
        </w:rPr>
      </w:pPr>
      <w:r>
        <w:rPr>
          <w:sz w:val="24"/>
          <w:szCs w:val="24"/>
        </w:rPr>
        <w:t>print(x is not z) print(x is not y) print(x &lt;&gt; y)</w:t>
      </w:r>
    </w:p>
    <w:p w:rsidR="00196DF4" w:rsidRDefault="00196DF4">
      <w:pPr>
        <w:spacing w:before="5" w:line="120" w:lineRule="exact"/>
        <w:rPr>
          <w:sz w:val="12"/>
          <w:szCs w:val="12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 w:right="8635"/>
        <w:jc w:val="both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sz w:val="24"/>
          <w:szCs w:val="24"/>
        </w:rPr>
        <w:t>Output: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196DF4">
      <w:pPr>
        <w:spacing w:before="2" w:line="100" w:lineRule="exact"/>
        <w:rPr>
          <w:sz w:val="10"/>
          <w:szCs w:val="10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Program 7: Performing 'in' membership operation.</w:t>
      </w:r>
    </w:p>
    <w:p w:rsidR="00196DF4" w:rsidRDefault="00196DF4">
      <w:pPr>
        <w:spacing w:before="6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x = ["wasim", "lubaid", "shahroz", "usman", "faisal", "farhan"]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print("faisal" in x)</w:t>
      </w:r>
    </w:p>
    <w:p w:rsidR="00196DF4" w:rsidRDefault="00196DF4">
      <w:pPr>
        <w:spacing w:before="5"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60" w:lineRule="exact"/>
        <w:ind w:left="1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Output:</w:t>
      </w:r>
    </w:p>
    <w:p w:rsidR="00196DF4" w:rsidRDefault="00196DF4">
      <w:pPr>
        <w:spacing w:line="180" w:lineRule="exact"/>
        <w:rPr>
          <w:sz w:val="18"/>
          <w:szCs w:val="18"/>
        </w:rPr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A92711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Program 8: Performing 'not in' membership operation.</w:t>
      </w:r>
    </w:p>
    <w:p w:rsidR="00196DF4" w:rsidRDefault="00A92711">
      <w:pPr>
        <w:spacing w:before="36"/>
        <w:ind w:left="140"/>
        <w:rPr>
          <w:sz w:val="24"/>
          <w:szCs w:val="24"/>
        </w:rPr>
      </w:pPr>
      <w:r>
        <w:rPr>
          <w:sz w:val="24"/>
          <w:szCs w:val="24"/>
        </w:rPr>
        <w:t>x = ["wasim", "lubaid", "shahroz", "usman", "faisal", "farhan"]</w:t>
      </w:r>
    </w:p>
    <w:p w:rsidR="00196DF4" w:rsidRDefault="00196DF4">
      <w:pPr>
        <w:spacing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print("parkash" not in x)</w:t>
      </w:r>
    </w:p>
    <w:p w:rsidR="00196DF4" w:rsidRDefault="00196DF4">
      <w:pPr>
        <w:spacing w:before="2"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sz w:val="24"/>
          <w:szCs w:val="24"/>
        </w:rPr>
        <w:t>Output: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196DF4">
      <w:pPr>
        <w:spacing w:before="7" w:line="280" w:lineRule="exact"/>
        <w:rPr>
          <w:sz w:val="28"/>
          <w:szCs w:val="28"/>
        </w:rPr>
      </w:pPr>
    </w:p>
    <w:p w:rsidR="00196DF4" w:rsidRDefault="00A92711">
      <w:pPr>
        <w:spacing w:before="29" w:line="276" w:lineRule="auto"/>
        <w:ind w:left="140" w:right="103"/>
        <w:rPr>
          <w:sz w:val="24"/>
          <w:szCs w:val="24"/>
        </w:rPr>
      </w:pPr>
      <w:r>
        <w:rPr>
          <w:b/>
          <w:sz w:val="24"/>
          <w:szCs w:val="24"/>
        </w:rPr>
        <w:t xml:space="preserve">Program 9:  </w:t>
      </w:r>
      <w:r>
        <w:rPr>
          <w:sz w:val="24"/>
          <w:szCs w:val="24"/>
        </w:rPr>
        <w:t>You are planning to throw a small bird at a distance d, with time t, and height h to some structure. Write a code in which you will use the physical quantities such as initial velocity, final velocity, angle in radians, gravity, height, sling shot etc.</w:t>
      </w:r>
    </w:p>
    <w:p w:rsidR="00196DF4" w:rsidRDefault="00196DF4">
      <w:pPr>
        <w:spacing w:before="7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import math</w:t>
      </w:r>
    </w:p>
    <w:p w:rsidR="00196DF4" w:rsidRDefault="00A92711">
      <w:pPr>
        <w:spacing w:before="43"/>
        <w:ind w:left="140"/>
        <w:rPr>
          <w:sz w:val="24"/>
          <w:szCs w:val="24"/>
        </w:rPr>
      </w:pPr>
      <w:r>
        <w:rPr>
          <w:sz w:val="24"/>
          <w:szCs w:val="24"/>
        </w:rPr>
        <w:t># User inputs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velocity = float(input('Give me a velocity to fire at (in m/s): '))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angle = float(input('Give me an angle to fire at: '))</w:t>
      </w:r>
    </w:p>
    <w:p w:rsidR="00196DF4" w:rsidRDefault="00A92711">
      <w:pPr>
        <w:spacing w:before="41" w:line="276" w:lineRule="auto"/>
        <w:ind w:left="140" w:right="2214"/>
        <w:rPr>
          <w:sz w:val="24"/>
          <w:szCs w:val="24"/>
        </w:rPr>
      </w:pPr>
      <w:r>
        <w:rPr>
          <w:sz w:val="24"/>
          <w:szCs w:val="24"/>
        </w:rPr>
        <w:t>distance = float(input('Give me how far away you are from the structure: ')) height = float(input('Give me the height of the structure (in meters): ')) slingshot = 5 #Height of slingshot in meters</w:t>
      </w: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gravity = 9.8 #Earth gravity</w:t>
      </w:r>
    </w:p>
    <w:p w:rsidR="00196DF4" w:rsidRDefault="00196DF4">
      <w:pPr>
        <w:spacing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5" w:lineRule="auto"/>
        <w:ind w:left="140" w:right="6386"/>
        <w:rPr>
          <w:sz w:val="24"/>
          <w:szCs w:val="24"/>
        </w:rPr>
      </w:pPr>
      <w:r>
        <w:rPr>
          <w:sz w:val="24"/>
          <w:szCs w:val="24"/>
        </w:rPr>
        <w:t># Converting angles to radians angleRad = math.radians(angle)</w:t>
      </w:r>
    </w:p>
    <w:p w:rsidR="00196DF4" w:rsidRDefault="00196DF4">
      <w:pPr>
        <w:spacing w:before="8" w:line="100" w:lineRule="exact"/>
        <w:rPr>
          <w:sz w:val="11"/>
          <w:szCs w:val="11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77" w:lineRule="auto"/>
        <w:ind w:left="140" w:right="5981"/>
        <w:rPr>
          <w:sz w:val="24"/>
          <w:szCs w:val="24"/>
        </w:rPr>
      </w:pPr>
      <w:r>
        <w:rPr>
          <w:sz w:val="24"/>
          <w:szCs w:val="24"/>
        </w:rPr>
        <w:t># Computing our x and y coordinate x = math.cos(angleRad)</w:t>
      </w:r>
    </w:p>
    <w:p w:rsidR="00196DF4" w:rsidRDefault="00A92711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y = math.sin(angleRad)</w:t>
      </w:r>
    </w:p>
    <w:p w:rsidR="00196DF4" w:rsidRDefault="00196DF4">
      <w:pPr>
        <w:spacing w:before="8" w:line="140" w:lineRule="exact"/>
        <w:rPr>
          <w:sz w:val="15"/>
          <w:szCs w:val="15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</w:pPr>
      <w:r>
        <w:rPr>
          <w:sz w:val="24"/>
          <w:szCs w:val="24"/>
        </w:rPr>
        <w:t># Calculations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time = distance/(velocity * x)</w:t>
      </w:r>
    </w:p>
    <w:p w:rsidR="00196DF4" w:rsidRDefault="00A92711">
      <w:pPr>
        <w:spacing w:before="43"/>
        <w:ind w:left="140"/>
        <w:rPr>
          <w:sz w:val="24"/>
          <w:szCs w:val="24"/>
        </w:rPr>
      </w:pPr>
      <w:r>
        <w:rPr>
          <w:sz w:val="24"/>
          <w:szCs w:val="24"/>
        </w:rPr>
        <w:t>vx = x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vy = y + (-9.8 * time)</w:t>
      </w:r>
    </w:p>
    <w:p w:rsidR="00196DF4" w:rsidRDefault="00A92711">
      <w:pPr>
        <w:spacing w:before="41"/>
        <w:ind w:left="140"/>
        <w:rPr>
          <w:sz w:val="24"/>
          <w:szCs w:val="24"/>
        </w:rPr>
      </w:pPr>
      <w:r>
        <w:rPr>
          <w:sz w:val="24"/>
          <w:szCs w:val="24"/>
        </w:rPr>
        <w:t>finalVelocity = math.sqrt((vx ** 2) + (vy ** 2))</w:t>
      </w:r>
    </w:p>
    <w:p w:rsidR="00196DF4" w:rsidRDefault="00196DF4">
      <w:pPr>
        <w:spacing w:before="5" w:line="160" w:lineRule="exact"/>
        <w:rPr>
          <w:sz w:val="16"/>
          <w:szCs w:val="16"/>
        </w:rPr>
      </w:pPr>
    </w:p>
    <w:p w:rsidR="00196DF4" w:rsidRDefault="00196DF4">
      <w:pPr>
        <w:spacing w:line="200" w:lineRule="exact"/>
      </w:pPr>
    </w:p>
    <w:p w:rsidR="00196DF4" w:rsidRDefault="00A92711">
      <w:pPr>
        <w:ind w:left="140"/>
        <w:rPr>
          <w:sz w:val="24"/>
          <w:szCs w:val="24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  <w:r>
        <w:rPr>
          <w:b/>
          <w:sz w:val="24"/>
          <w:szCs w:val="24"/>
        </w:rPr>
        <w:t>Output:</w:t>
      </w:r>
    </w:p>
    <w:p w:rsidR="00196DF4" w:rsidRDefault="00196DF4">
      <w:pPr>
        <w:spacing w:before="9" w:line="160" w:lineRule="exact"/>
        <w:rPr>
          <w:sz w:val="16"/>
          <w:szCs w:val="16"/>
        </w:rPr>
        <w:sectPr w:rsidR="00196DF4">
          <w:pgSz w:w="12240" w:h="15840"/>
          <w:pgMar w:top="1140" w:right="1300" w:bottom="280" w:left="1300" w:header="710" w:footer="1139" w:gutter="0"/>
          <w:cols w:space="720"/>
        </w:sectPr>
      </w:pPr>
    </w:p>
    <w:p w:rsidR="00196DF4" w:rsidRDefault="00A92711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</w:pPr>
      <w:r>
        <w:rPr>
          <w:b/>
          <w:color w:val="76923B"/>
          <w:sz w:val="16"/>
          <w:szCs w:val="16"/>
        </w:rPr>
        <w:lastRenderedPageBreak/>
        <w:t xml:space="preserve">Student Name: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880"/>
        </w:tabs>
        <w:spacing w:before="40" w:line="180" w:lineRule="exact"/>
        <w:ind w:right="-44"/>
        <w:rPr>
          <w:sz w:val="16"/>
          <w:szCs w:val="16"/>
        </w:r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Roll No: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A92711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196DF4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>
        <w:br w:type="column"/>
      </w:r>
      <w:r>
        <w:rPr>
          <w:b/>
          <w:color w:val="76923B"/>
          <w:sz w:val="16"/>
          <w:szCs w:val="16"/>
        </w:rPr>
        <w:lastRenderedPageBreak/>
        <w:t xml:space="preserve">Section: </w:t>
      </w:r>
      <w:r>
        <w:rPr>
          <w:b/>
          <w:color w:val="76923B"/>
          <w:sz w:val="16"/>
          <w:szCs w:val="16"/>
          <w:u w:val="single" w:color="76923B"/>
        </w:rPr>
        <w:t xml:space="preserve"> </w:t>
      </w:r>
      <w:r>
        <w:rPr>
          <w:b/>
          <w:color w:val="76923B"/>
          <w:sz w:val="16"/>
          <w:szCs w:val="16"/>
          <w:u w:val="single" w:color="76923B"/>
        </w:rPr>
        <w:tab/>
      </w:r>
    </w:p>
    <w:p w:rsidR="00196DF4" w:rsidRDefault="00196DF4">
      <w:pPr>
        <w:spacing w:before="6" w:line="120" w:lineRule="exact"/>
        <w:rPr>
          <w:sz w:val="13"/>
          <w:szCs w:val="13"/>
        </w:rPr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196DF4">
      <w:pPr>
        <w:spacing w:line="200" w:lineRule="exact"/>
      </w:pPr>
    </w:p>
    <w:p w:rsidR="00196DF4" w:rsidRDefault="00674467">
      <w:pPr>
        <w:spacing w:before="23" w:line="280" w:lineRule="exact"/>
        <w:ind w:left="140"/>
        <w:rPr>
          <w:rFonts w:ascii="Cambria" w:eastAsia="Cambria" w:hAnsi="Cambria" w:cs="Cambria"/>
          <w:sz w:val="26"/>
          <w:szCs w:val="26"/>
        </w:rPr>
      </w:pPr>
      <w:r>
        <w:pict>
          <v:group id="_x0000_s1027" style="position:absolute;left:0;text-align:left;margin-left:70.1pt;margin-top:.5pt;width:471.95pt;height:19.65pt;z-index:-1055;mso-position-horizontal-relative:page" coordorigin="1402,10" coordsize="9439,393">
            <v:shape id="_x0000_s1029" style="position:absolute;left:1412;top:20;width:9419;height:372" coordorigin="1412,20" coordsize="9419,372" path="m1412,392r9419,l10831,20r-9419,l1412,392xe" fillcolor="#d9d9d9" stroked="f">
              <v:path arrowok="t"/>
            </v:shape>
            <v:shape id="_x0000_s1028" style="position:absolute;left:1412;top:397;width:9419;height:0" coordorigin="1412,397" coordsize="9419,0" path="m1412,397r9419,e" filled="f" strokeweight=".58pt">
              <v:path arrowok="t"/>
            </v:shape>
            <w10:wrap anchorx="page"/>
          </v:group>
        </w:pict>
      </w:r>
      <w:r w:rsidR="00A92711">
        <w:rPr>
          <w:rFonts w:ascii="Cambria" w:eastAsia="Cambria" w:hAnsi="Cambria" w:cs="Cambria"/>
          <w:b/>
          <w:w w:val="99"/>
          <w:position w:val="-1"/>
          <w:sz w:val="26"/>
          <w:szCs w:val="26"/>
        </w:rPr>
        <w:t>Programming</w:t>
      </w:r>
      <w:r w:rsidR="00A92711">
        <w:rPr>
          <w:rFonts w:ascii="Cambria" w:eastAsia="Cambria" w:hAnsi="Cambria" w:cs="Cambria"/>
          <w:b/>
          <w:position w:val="-1"/>
          <w:sz w:val="26"/>
          <w:szCs w:val="26"/>
        </w:rPr>
        <w:t xml:space="preserve"> </w:t>
      </w:r>
      <w:r w:rsidR="00A92711">
        <w:rPr>
          <w:rFonts w:ascii="Cambria" w:eastAsia="Cambria" w:hAnsi="Cambria" w:cs="Cambria"/>
          <w:b/>
          <w:w w:val="99"/>
          <w:position w:val="-1"/>
          <w:sz w:val="26"/>
          <w:szCs w:val="26"/>
        </w:rPr>
        <w:t>Exercise</w:t>
      </w:r>
    </w:p>
    <w:p w:rsidR="00196DF4" w:rsidRDefault="00196DF4">
      <w:pPr>
        <w:spacing w:before="8" w:line="280" w:lineRule="exact"/>
        <w:rPr>
          <w:sz w:val="28"/>
          <w:szCs w:val="28"/>
        </w:rPr>
      </w:pPr>
    </w:p>
    <w:p w:rsidR="00196DF4" w:rsidRDefault="00196DF4">
      <w:pPr>
        <w:spacing w:before="8" w:line="140" w:lineRule="exact"/>
        <w:rPr>
          <w:sz w:val="14"/>
          <w:szCs w:val="14"/>
        </w:rPr>
      </w:pPr>
    </w:p>
    <w:p w:rsidR="00196DF4" w:rsidRDefault="00196DF4">
      <w:pPr>
        <w:spacing w:line="200" w:lineRule="exact"/>
      </w:pPr>
    </w:p>
    <w:p w:rsidR="00196DF4" w:rsidRDefault="00A92711">
      <w:pPr>
        <w:spacing w:line="284" w:lineRule="auto"/>
        <w:ind w:left="140" w:right="98"/>
        <w:rPr>
          <w:sz w:val="22"/>
          <w:szCs w:val="22"/>
        </w:rPr>
      </w:pPr>
      <w:r>
        <w:rPr>
          <w:b/>
          <w:sz w:val="22"/>
          <w:szCs w:val="22"/>
        </w:rPr>
        <w:t>Question 1</w:t>
      </w:r>
      <w:r>
        <w:rPr>
          <w:sz w:val="22"/>
          <w:szCs w:val="22"/>
        </w:rPr>
        <w:t>. A ball at the end of a string is revolving uniformly in a horizontal circle of radius 2 meters at constant angular speed 10 rad/s. Determine the magnitude of the linear velocity of a point located:</w:t>
      </w:r>
    </w:p>
    <w:p w:rsidR="00196DF4" w:rsidRDefault="00A92711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</w:rPr>
        <w:t>(a) 0.5 meters from the center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(b) 1 meter from the center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(c) 2 meters from the center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Known:</w:t>
      </w:r>
      <w:r>
        <w:rPr>
          <w:sz w:val="22"/>
          <w:szCs w:val="22"/>
        </w:rPr>
        <w:t xml:space="preserve"> Radius (r) = 0.5 meters, 1 meter, 3 meters, The angular speed = 10 radians/second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Wanted:</w:t>
      </w:r>
      <w:r>
        <w:rPr>
          <w:sz w:val="22"/>
          <w:szCs w:val="22"/>
        </w:rPr>
        <w:t xml:space="preserve"> The linear velocity</w:t>
      </w:r>
    </w:p>
    <w:p w:rsidR="00196DF4" w:rsidRDefault="00A92711">
      <w:pPr>
        <w:spacing w:before="16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Formula:</w:t>
      </w:r>
      <w:r>
        <w:rPr>
          <w:sz w:val="22"/>
          <w:szCs w:val="22"/>
        </w:rPr>
        <w:t xml:space="preserve"> v = r ω                                                                                      </w:t>
      </w:r>
      <w:r w:rsidR="0067446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96pt">
            <v:imagedata r:id="rId9" o:title=""/>
          </v:shape>
        </w:pict>
      </w:r>
    </w:p>
    <w:p w:rsidR="00196DF4" w:rsidRDefault="00196DF4">
      <w:pPr>
        <w:spacing w:before="6" w:line="180" w:lineRule="exact"/>
        <w:rPr>
          <w:sz w:val="19"/>
          <w:szCs w:val="19"/>
        </w:rPr>
      </w:pPr>
    </w:p>
    <w:p w:rsidR="00636109" w:rsidRDefault="00636109">
      <w:pPr>
        <w:spacing w:before="6" w:line="180" w:lineRule="exact"/>
        <w:rPr>
          <w:b/>
          <w:sz w:val="22"/>
          <w:szCs w:val="22"/>
        </w:rPr>
      </w:pPr>
      <w:r w:rsidRPr="00636109">
        <w:rPr>
          <w:b/>
          <w:sz w:val="22"/>
          <w:szCs w:val="22"/>
        </w:rPr>
        <w:t>Input:</w:t>
      </w:r>
    </w:p>
    <w:p w:rsidR="00A11853" w:rsidRDefault="00A11853">
      <w:pPr>
        <w:spacing w:before="6" w:line="180" w:lineRule="exact"/>
        <w:rPr>
          <w:rFonts w:ascii="Consolas" w:hAnsi="Consolas" w:cs="Courier New"/>
          <w:color w:val="A9B7C6"/>
        </w:rPr>
      </w:pPr>
    </w:p>
    <w:p w:rsidR="00A11853" w:rsidRPr="009065F8" w:rsidRDefault="00A11853">
      <w:pPr>
        <w:spacing w:before="6" w:line="180" w:lineRule="exact"/>
        <w:rPr>
          <w:b/>
          <w:sz w:val="24"/>
          <w:szCs w:val="24"/>
        </w:rPr>
      </w:pPr>
      <w:r w:rsidRPr="009065F8">
        <w:rPr>
          <w:rFonts w:ascii="Consolas" w:hAnsi="Consolas" w:cs="Courier New"/>
          <w:sz w:val="24"/>
          <w:szCs w:val="24"/>
        </w:rPr>
        <w:t>w</w:t>
      </w:r>
      <w:r w:rsidRPr="00A11853">
        <w:rPr>
          <w:rFonts w:ascii="Consolas" w:hAnsi="Consolas" w:cs="Courier New"/>
          <w:sz w:val="24"/>
          <w:szCs w:val="24"/>
        </w:rPr>
        <w:t>=float(input("enter the angular speed in rad/sec"))</w:t>
      </w:r>
      <w:r w:rsidRPr="00A11853">
        <w:rPr>
          <w:rFonts w:ascii="Consolas" w:hAnsi="Consolas" w:cs="Courier New"/>
          <w:sz w:val="24"/>
          <w:szCs w:val="24"/>
        </w:rPr>
        <w:br/>
        <w:t>r1=float(input("enter radius in metre"))</w:t>
      </w:r>
      <w:r w:rsidRPr="00A11853">
        <w:rPr>
          <w:rFonts w:ascii="Consolas" w:hAnsi="Consolas" w:cs="Courier New"/>
          <w:sz w:val="24"/>
          <w:szCs w:val="24"/>
        </w:rPr>
        <w:br/>
        <w:t>r2=float(input("enter radius in meter"))</w:t>
      </w:r>
      <w:r w:rsidRPr="00A11853">
        <w:rPr>
          <w:rFonts w:ascii="Consolas" w:hAnsi="Consolas" w:cs="Courier New"/>
          <w:sz w:val="24"/>
          <w:szCs w:val="24"/>
        </w:rPr>
        <w:br/>
        <w:t>r3=float(input("enter radius in meter"))</w:t>
      </w:r>
      <w:r w:rsidRPr="00A11853">
        <w:rPr>
          <w:rFonts w:ascii="Consolas" w:hAnsi="Consolas" w:cs="Courier New"/>
          <w:sz w:val="24"/>
          <w:szCs w:val="24"/>
        </w:rPr>
        <w:br/>
        <w:t>v1=r1*w</w:t>
      </w:r>
      <w:r w:rsidRPr="00A11853">
        <w:rPr>
          <w:rFonts w:ascii="Consolas" w:hAnsi="Consolas" w:cs="Courier New"/>
          <w:sz w:val="24"/>
          <w:szCs w:val="24"/>
        </w:rPr>
        <w:br/>
        <w:t>print("the linear velocity at a distance",r1,"from the center is",v1)</w:t>
      </w:r>
      <w:r w:rsidRPr="00A11853">
        <w:rPr>
          <w:rFonts w:ascii="Consolas" w:hAnsi="Consolas" w:cs="Courier New"/>
          <w:sz w:val="24"/>
          <w:szCs w:val="24"/>
        </w:rPr>
        <w:br/>
        <w:t>v2=r2*w</w:t>
      </w:r>
      <w:r w:rsidRPr="00A11853">
        <w:rPr>
          <w:rFonts w:ascii="Consolas" w:hAnsi="Consolas" w:cs="Courier New"/>
          <w:sz w:val="24"/>
          <w:szCs w:val="24"/>
        </w:rPr>
        <w:br/>
        <w:t>print("the linear velocity at a distance",r2,"from the center is",v2)</w:t>
      </w:r>
      <w:r w:rsidRPr="00A11853">
        <w:rPr>
          <w:rFonts w:ascii="Consolas" w:hAnsi="Consolas" w:cs="Courier New"/>
          <w:sz w:val="24"/>
          <w:szCs w:val="24"/>
        </w:rPr>
        <w:br/>
        <w:t>v3=r3*w</w:t>
      </w:r>
      <w:r w:rsidRPr="00A11853">
        <w:rPr>
          <w:rFonts w:ascii="Consolas" w:hAnsi="Consolas" w:cs="Courier New"/>
          <w:sz w:val="24"/>
          <w:szCs w:val="24"/>
        </w:rPr>
        <w:br/>
        <w:t>print("the linear velocity at a distance",r3,"from the center is",v3)</w:t>
      </w:r>
    </w:p>
    <w:p w:rsidR="00A11853" w:rsidRDefault="00A11853">
      <w:pPr>
        <w:spacing w:before="6" w:line="180" w:lineRule="exact"/>
        <w:rPr>
          <w:b/>
          <w:sz w:val="22"/>
          <w:szCs w:val="22"/>
        </w:rPr>
      </w:pPr>
    </w:p>
    <w:p w:rsidR="00A11853" w:rsidRDefault="00A11853">
      <w:pPr>
        <w:spacing w:before="6" w:line="180" w:lineRule="exact"/>
        <w:rPr>
          <w:b/>
          <w:sz w:val="22"/>
          <w:szCs w:val="22"/>
        </w:rPr>
      </w:pPr>
    </w:p>
    <w:p w:rsidR="00636109" w:rsidRDefault="00636109">
      <w:pPr>
        <w:spacing w:before="6" w:line="18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:rsidR="009065F8" w:rsidRDefault="009065F8">
      <w:pPr>
        <w:spacing w:before="6" w:line="180" w:lineRule="exact"/>
        <w:rPr>
          <w:b/>
          <w:sz w:val="22"/>
          <w:szCs w:val="22"/>
        </w:rPr>
      </w:pPr>
    </w:p>
    <w:p w:rsidR="009065F8" w:rsidRPr="00EA4688" w:rsidRDefault="009065F8" w:rsidP="009065F8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EA4688">
        <w:rPr>
          <w:rFonts w:ascii="Consolas" w:hAnsi="Consolas" w:cs="Courier New"/>
          <w:sz w:val="24"/>
          <w:szCs w:val="24"/>
        </w:rPr>
        <w:t>enter the angular speed in rad/sec 10</w:t>
      </w:r>
    </w:p>
    <w:p w:rsidR="009065F8" w:rsidRPr="00EA4688" w:rsidRDefault="009065F8" w:rsidP="009065F8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EA4688">
        <w:rPr>
          <w:rFonts w:ascii="Consolas" w:hAnsi="Consolas" w:cs="Courier New"/>
          <w:sz w:val="24"/>
          <w:szCs w:val="24"/>
        </w:rPr>
        <w:t>enter radius in metre 0.5</w:t>
      </w:r>
    </w:p>
    <w:p w:rsidR="009065F8" w:rsidRPr="00EA4688" w:rsidRDefault="009065F8" w:rsidP="009065F8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EA4688">
        <w:rPr>
          <w:rFonts w:ascii="Consolas" w:hAnsi="Consolas" w:cs="Courier New"/>
          <w:sz w:val="24"/>
          <w:szCs w:val="24"/>
        </w:rPr>
        <w:t>enter radius in meter 1</w:t>
      </w:r>
    </w:p>
    <w:p w:rsidR="009065F8" w:rsidRPr="00EA4688" w:rsidRDefault="009065F8" w:rsidP="009065F8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EA4688">
        <w:rPr>
          <w:rFonts w:ascii="Consolas" w:hAnsi="Consolas" w:cs="Courier New"/>
          <w:sz w:val="24"/>
          <w:szCs w:val="24"/>
        </w:rPr>
        <w:t>enter radius in meter 2</w:t>
      </w:r>
    </w:p>
    <w:p w:rsidR="009065F8" w:rsidRPr="00EA4688" w:rsidRDefault="009065F8" w:rsidP="009065F8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EA4688">
        <w:rPr>
          <w:rFonts w:ascii="Consolas" w:hAnsi="Consolas" w:cs="Courier New"/>
          <w:sz w:val="24"/>
          <w:szCs w:val="24"/>
        </w:rPr>
        <w:t>the linear velocity at a distance 0.5 from the center is 5.0</w:t>
      </w:r>
    </w:p>
    <w:p w:rsidR="009065F8" w:rsidRPr="00EA4688" w:rsidRDefault="009065F8" w:rsidP="009065F8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EA4688">
        <w:rPr>
          <w:rFonts w:ascii="Consolas" w:hAnsi="Consolas" w:cs="Courier New"/>
          <w:sz w:val="24"/>
          <w:szCs w:val="24"/>
        </w:rPr>
        <w:t>the linear velocity at a distance 1.0 from the center is 10.0</w:t>
      </w:r>
    </w:p>
    <w:p w:rsidR="009065F8" w:rsidRPr="00EA4688" w:rsidRDefault="009065F8" w:rsidP="009065F8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EA4688">
        <w:rPr>
          <w:rFonts w:ascii="Consolas" w:hAnsi="Consolas" w:cs="Courier New"/>
          <w:sz w:val="24"/>
          <w:szCs w:val="24"/>
        </w:rPr>
        <w:t>the linear velocity at a distance 2.0 from the center is 20.0</w:t>
      </w:r>
    </w:p>
    <w:p w:rsidR="00196DF4" w:rsidRDefault="00196DF4">
      <w:pPr>
        <w:spacing w:line="200" w:lineRule="exact"/>
      </w:pPr>
    </w:p>
    <w:p w:rsidR="00644D27" w:rsidRDefault="00644D27">
      <w:pPr>
        <w:spacing w:line="240" w:lineRule="exact"/>
        <w:ind w:left="140" w:right="99"/>
        <w:rPr>
          <w:b/>
          <w:sz w:val="22"/>
          <w:szCs w:val="22"/>
        </w:rPr>
      </w:pPr>
    </w:p>
    <w:p w:rsidR="00644D27" w:rsidRDefault="00644D27">
      <w:pPr>
        <w:spacing w:line="240" w:lineRule="exact"/>
        <w:ind w:left="140" w:right="99"/>
        <w:rPr>
          <w:b/>
          <w:sz w:val="22"/>
          <w:szCs w:val="22"/>
        </w:rPr>
      </w:pPr>
    </w:p>
    <w:p w:rsidR="00644D27" w:rsidRDefault="00644D27">
      <w:pPr>
        <w:spacing w:line="240" w:lineRule="exact"/>
        <w:ind w:left="140" w:right="99"/>
        <w:rPr>
          <w:b/>
          <w:sz w:val="22"/>
          <w:szCs w:val="22"/>
        </w:rPr>
      </w:pPr>
    </w:p>
    <w:p w:rsidR="00644D27" w:rsidRDefault="00644D27">
      <w:pPr>
        <w:spacing w:line="240" w:lineRule="exact"/>
        <w:ind w:left="140" w:right="99"/>
        <w:rPr>
          <w:b/>
          <w:sz w:val="22"/>
          <w:szCs w:val="22"/>
        </w:rPr>
      </w:pPr>
    </w:p>
    <w:p w:rsidR="00644D27" w:rsidRDefault="00644D27">
      <w:pPr>
        <w:spacing w:line="240" w:lineRule="exact"/>
        <w:ind w:left="140" w:right="99"/>
        <w:rPr>
          <w:b/>
          <w:sz w:val="22"/>
          <w:szCs w:val="22"/>
        </w:rPr>
      </w:pPr>
    </w:p>
    <w:p w:rsidR="00644D27" w:rsidRDefault="00644D27">
      <w:pPr>
        <w:spacing w:line="240" w:lineRule="exact"/>
        <w:ind w:left="140" w:right="99"/>
        <w:rPr>
          <w:b/>
          <w:sz w:val="22"/>
          <w:szCs w:val="22"/>
        </w:rPr>
      </w:pPr>
    </w:p>
    <w:p w:rsidR="00644D27" w:rsidRDefault="00644D27">
      <w:pPr>
        <w:spacing w:line="240" w:lineRule="exact"/>
        <w:ind w:left="140" w:right="99"/>
        <w:rPr>
          <w:b/>
          <w:sz w:val="22"/>
          <w:szCs w:val="22"/>
        </w:rPr>
      </w:pPr>
    </w:p>
    <w:p w:rsidR="00644D27" w:rsidRDefault="00644D27">
      <w:pPr>
        <w:spacing w:line="240" w:lineRule="exact"/>
        <w:ind w:left="140" w:right="99"/>
        <w:rPr>
          <w:b/>
          <w:sz w:val="22"/>
          <w:szCs w:val="22"/>
        </w:rPr>
      </w:pPr>
    </w:p>
    <w:p w:rsidR="00644D27" w:rsidRDefault="00644D27">
      <w:pPr>
        <w:spacing w:line="240" w:lineRule="exact"/>
        <w:ind w:left="140" w:right="99"/>
        <w:rPr>
          <w:b/>
          <w:sz w:val="22"/>
          <w:szCs w:val="22"/>
        </w:rPr>
      </w:pPr>
    </w:p>
    <w:p w:rsidR="00196DF4" w:rsidRDefault="00A92711">
      <w:pPr>
        <w:spacing w:line="240" w:lineRule="exact"/>
        <w:ind w:left="140" w:right="99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Question 2</w:t>
      </w:r>
      <w:r>
        <w:rPr>
          <w:sz w:val="22"/>
          <w:szCs w:val="22"/>
        </w:rPr>
        <w:t>. The blades in a blender rotate at a rate of 5000 rpm. Determine the magnitude of the linear velocity:</w:t>
      </w:r>
    </w:p>
    <w:p w:rsidR="00196DF4" w:rsidRDefault="00A92711">
      <w:pPr>
        <w:spacing w:before="46" w:line="284" w:lineRule="auto"/>
        <w:ind w:left="140" w:right="5855"/>
        <w:rPr>
          <w:sz w:val="22"/>
          <w:szCs w:val="22"/>
        </w:rPr>
      </w:pPr>
      <w:r>
        <w:rPr>
          <w:sz w:val="22"/>
          <w:szCs w:val="22"/>
        </w:rPr>
        <w:t xml:space="preserve">(a) a point located 5 cm from the center (b) a point located 10 cm from the center </w:t>
      </w:r>
      <w:r>
        <w:rPr>
          <w:sz w:val="22"/>
          <w:szCs w:val="22"/>
          <w:u w:val="single" w:color="000000"/>
        </w:rPr>
        <w:t>Known:</w:t>
      </w:r>
      <w:r>
        <w:rPr>
          <w:sz w:val="22"/>
          <w:szCs w:val="22"/>
        </w:rPr>
        <w:t xml:space="preserve"> Radius (r) = 5 cm and 10 cm</w:t>
      </w:r>
    </w:p>
    <w:p w:rsidR="00196DF4" w:rsidRDefault="00A92711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</w:rPr>
        <w:t>The angular speed (ω) = 5000 revolutions / 60 seconds = 83.3 revolutions / second = (83.3)(6.28 radian) /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second = 523.3 radians / second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Wanted:</w:t>
      </w:r>
      <w:r>
        <w:rPr>
          <w:sz w:val="22"/>
          <w:szCs w:val="22"/>
        </w:rPr>
        <w:t xml:space="preserve"> The magnitude of the linear velocity</w:t>
      </w:r>
    </w:p>
    <w:p w:rsidR="00196DF4" w:rsidRDefault="00A92711">
      <w:pPr>
        <w:spacing w:before="47" w:line="240" w:lineRule="exact"/>
        <w:ind w:left="140"/>
        <w:rPr>
          <w:position w:val="-1"/>
          <w:sz w:val="22"/>
          <w:szCs w:val="22"/>
        </w:rPr>
      </w:pPr>
      <w:r>
        <w:rPr>
          <w:position w:val="-1"/>
          <w:sz w:val="22"/>
          <w:szCs w:val="22"/>
          <w:u w:val="single" w:color="000000"/>
        </w:rPr>
        <w:t>Formula:</w:t>
      </w:r>
      <w:r>
        <w:rPr>
          <w:position w:val="-1"/>
          <w:sz w:val="22"/>
          <w:szCs w:val="22"/>
        </w:rPr>
        <w:t xml:space="preserve"> v = r ω</w:t>
      </w:r>
    </w:p>
    <w:p w:rsidR="00A11853" w:rsidRDefault="00A11853">
      <w:pPr>
        <w:spacing w:before="47" w:line="240" w:lineRule="exact"/>
        <w:ind w:left="140"/>
        <w:rPr>
          <w:sz w:val="22"/>
          <w:szCs w:val="22"/>
        </w:rPr>
      </w:pPr>
    </w:p>
    <w:p w:rsidR="00196DF4" w:rsidRDefault="00196DF4">
      <w:pPr>
        <w:spacing w:before="9" w:line="100" w:lineRule="exact"/>
        <w:rPr>
          <w:sz w:val="11"/>
          <w:szCs w:val="11"/>
        </w:rPr>
      </w:pPr>
    </w:p>
    <w:p w:rsidR="00636109" w:rsidRDefault="00636109" w:rsidP="00636109">
      <w:pPr>
        <w:spacing w:before="6" w:line="180" w:lineRule="exact"/>
        <w:rPr>
          <w:b/>
          <w:sz w:val="22"/>
          <w:szCs w:val="22"/>
        </w:rPr>
      </w:pPr>
      <w:r w:rsidRPr="00636109">
        <w:rPr>
          <w:b/>
          <w:sz w:val="22"/>
          <w:szCs w:val="22"/>
        </w:rPr>
        <w:t>Input:</w:t>
      </w:r>
    </w:p>
    <w:p w:rsidR="00644D27" w:rsidRPr="00644D27" w:rsidRDefault="00644D27" w:rsidP="00636109">
      <w:pPr>
        <w:spacing w:before="6" w:line="180" w:lineRule="exact"/>
        <w:rPr>
          <w:rFonts w:ascii="Consolas" w:hAnsi="Consolas" w:cs="Courier New"/>
          <w:sz w:val="24"/>
          <w:szCs w:val="24"/>
        </w:rPr>
      </w:pP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w=float(input("enter angular velocity in rpm"))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w1=(w*2*pi)/60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r1=float(input("enter distance from center(in cm)"))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r2=float(input("enter distance from center(in cm)"))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r3=r1/100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r4=r2/100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v1=w1*r3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v2=w1*r4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print("the linear velocity at a distance of",r1,"cm from the centre is",v1,"m/s")</w:t>
      </w:r>
    </w:p>
    <w:p w:rsidR="00A11853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print("the linear velocity at a distance of",r2,"cm from the centre is",v2,"m/s")</w:t>
      </w:r>
    </w:p>
    <w:p w:rsidR="00644D27" w:rsidRDefault="00644D27" w:rsidP="00636109">
      <w:pPr>
        <w:spacing w:before="6" w:line="180" w:lineRule="exact"/>
        <w:rPr>
          <w:b/>
          <w:sz w:val="22"/>
          <w:szCs w:val="22"/>
        </w:rPr>
      </w:pPr>
    </w:p>
    <w:p w:rsidR="00644D27" w:rsidRDefault="00644D27" w:rsidP="00636109">
      <w:pPr>
        <w:spacing w:before="6" w:line="180" w:lineRule="exact"/>
        <w:rPr>
          <w:b/>
          <w:sz w:val="22"/>
          <w:szCs w:val="22"/>
        </w:rPr>
      </w:pPr>
    </w:p>
    <w:p w:rsidR="00636109" w:rsidRDefault="00636109" w:rsidP="00636109">
      <w:pPr>
        <w:spacing w:before="6" w:line="18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:rsidR="00644D27" w:rsidRDefault="00644D27" w:rsidP="00636109">
      <w:pPr>
        <w:spacing w:before="6" w:line="180" w:lineRule="exact"/>
        <w:rPr>
          <w:b/>
          <w:sz w:val="22"/>
          <w:szCs w:val="22"/>
        </w:rPr>
      </w:pP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enter angular velocity in rpm 5000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enter distance from center(in cm) 5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enter distance from center(in cm) 10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the linear velocity at a distance of 5.0 cm from the centre is 26.179938779914945 m/s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the linear velocity at a distance of 10.0 cm from the centre is 52.35987755982989 m/s</w:t>
      </w:r>
    </w:p>
    <w:p w:rsidR="00196DF4" w:rsidRDefault="00196DF4">
      <w:pPr>
        <w:spacing w:line="200" w:lineRule="exact"/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644D27" w:rsidRDefault="00644D27">
      <w:pPr>
        <w:spacing w:before="32" w:line="285" w:lineRule="auto"/>
        <w:ind w:left="140" w:right="98"/>
        <w:rPr>
          <w:b/>
          <w:sz w:val="22"/>
          <w:szCs w:val="22"/>
        </w:rPr>
      </w:pPr>
    </w:p>
    <w:p w:rsidR="00196DF4" w:rsidRDefault="00A92711">
      <w:pPr>
        <w:spacing w:before="32" w:line="285" w:lineRule="auto"/>
        <w:ind w:left="140" w:right="98"/>
        <w:rPr>
          <w:sz w:val="22"/>
          <w:szCs w:val="22"/>
        </w:rPr>
      </w:pPr>
      <w:r>
        <w:rPr>
          <w:b/>
          <w:sz w:val="22"/>
          <w:szCs w:val="22"/>
        </w:rPr>
        <w:t>Question  3</w:t>
      </w:r>
      <w:r>
        <w:rPr>
          <w:sz w:val="22"/>
          <w:szCs w:val="22"/>
        </w:rPr>
        <w:t>. A  point  on  the  edge  of  a  wheel 30  cm in  radius, around  a  circle  at  constant  speed 10 meters/second.</w:t>
      </w:r>
    </w:p>
    <w:p w:rsidR="00196DF4" w:rsidRDefault="00A92711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</w:rPr>
        <w:t>What is the magnitude of the angular velocity?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Known:</w:t>
      </w:r>
      <w:r>
        <w:rPr>
          <w:sz w:val="22"/>
          <w:szCs w:val="22"/>
        </w:rPr>
        <w:t xml:space="preserve"> Radius (r) = 30 cm = 0.3 meters, The linear velocity (v) = 10 meters/second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Wanted:</w:t>
      </w:r>
      <w:r>
        <w:rPr>
          <w:sz w:val="22"/>
          <w:szCs w:val="22"/>
        </w:rPr>
        <w:t xml:space="preserve"> the angular velocity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Formula:</w:t>
      </w:r>
      <w:r>
        <w:rPr>
          <w:sz w:val="22"/>
          <w:szCs w:val="22"/>
        </w:rPr>
        <w:t xml:space="preserve"> v = r ω</w:t>
      </w:r>
    </w:p>
    <w:p w:rsidR="00636109" w:rsidRDefault="00636109">
      <w:pPr>
        <w:spacing w:before="47"/>
        <w:ind w:left="140"/>
        <w:rPr>
          <w:sz w:val="22"/>
          <w:szCs w:val="22"/>
        </w:rPr>
      </w:pPr>
    </w:p>
    <w:p w:rsidR="00636109" w:rsidRDefault="00636109" w:rsidP="00636109">
      <w:pPr>
        <w:spacing w:before="6" w:line="180" w:lineRule="exact"/>
        <w:rPr>
          <w:b/>
          <w:sz w:val="22"/>
          <w:szCs w:val="22"/>
        </w:rPr>
      </w:pPr>
      <w:r w:rsidRPr="00636109">
        <w:rPr>
          <w:b/>
          <w:sz w:val="22"/>
          <w:szCs w:val="22"/>
        </w:rPr>
        <w:t>Input:</w:t>
      </w:r>
    </w:p>
    <w:p w:rsid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from math import*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v=float(input("enter linear velocity in m/s"))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r1=float(input("enter radius in cm"))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r2=r1/100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w=v/r2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print("the magnitude of angular velocity is",w,"radian/sec")</w:t>
      </w:r>
    </w:p>
    <w:p w:rsidR="00644D27" w:rsidRDefault="00644D27" w:rsidP="00636109">
      <w:pPr>
        <w:spacing w:before="6" w:line="180" w:lineRule="exact"/>
        <w:rPr>
          <w:b/>
          <w:sz w:val="22"/>
          <w:szCs w:val="22"/>
        </w:rPr>
      </w:pPr>
    </w:p>
    <w:p w:rsidR="00636109" w:rsidRPr="00636109" w:rsidRDefault="00636109" w:rsidP="00636109">
      <w:pPr>
        <w:spacing w:before="6" w:line="18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enter linear velocity in m/s 10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enter radius in cm 30</w:t>
      </w:r>
    </w:p>
    <w:p w:rsid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the magnitude of angular velocity is 33.333333333333336 radian/sec</w:t>
      </w:r>
    </w:p>
    <w:p w:rsid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</w:p>
    <w:p w:rsid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  <w:sectPr w:rsidR="00644D27" w:rsidRPr="00644D27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</w:p>
    <w:p w:rsidR="00196DF4" w:rsidRDefault="00A92711" w:rsidP="00644D27">
      <w:pPr>
        <w:spacing w:line="240" w:lineRule="exact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Question 4</w:t>
      </w:r>
      <w:r>
        <w:rPr>
          <w:sz w:val="22"/>
          <w:szCs w:val="22"/>
        </w:rPr>
        <w:t>. A car with tires 50 cm in diameter travels 10 meters in 1 second. What is the angular speed?</w:t>
      </w:r>
    </w:p>
    <w:p w:rsidR="00196DF4" w:rsidRDefault="00196DF4">
      <w:pPr>
        <w:spacing w:before="8" w:line="200" w:lineRule="exact"/>
      </w:pPr>
    </w:p>
    <w:p w:rsidR="00196DF4" w:rsidRDefault="00A92711">
      <w:pPr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Known: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Radius (r) = 0.25 meter, The linear speed of a point on the edge of tires (v) = 10 meters/second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Wanted:</w:t>
      </w:r>
      <w:r>
        <w:rPr>
          <w:sz w:val="22"/>
          <w:szCs w:val="22"/>
        </w:rPr>
        <w:t xml:space="preserve"> The angular speed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Formula:</w:t>
      </w:r>
      <w:r>
        <w:rPr>
          <w:sz w:val="22"/>
          <w:szCs w:val="22"/>
        </w:rPr>
        <w:t xml:space="preserve"> v = r ω</w:t>
      </w:r>
    </w:p>
    <w:p w:rsidR="00636109" w:rsidRDefault="00636109">
      <w:pPr>
        <w:spacing w:before="47"/>
        <w:ind w:left="140"/>
        <w:rPr>
          <w:sz w:val="22"/>
          <w:szCs w:val="22"/>
        </w:rPr>
      </w:pPr>
    </w:p>
    <w:p w:rsidR="00636109" w:rsidRDefault="00636109" w:rsidP="00636109">
      <w:pPr>
        <w:spacing w:before="6" w:line="180" w:lineRule="exact"/>
        <w:rPr>
          <w:b/>
          <w:sz w:val="22"/>
          <w:szCs w:val="22"/>
        </w:rPr>
      </w:pPr>
      <w:r w:rsidRPr="00636109">
        <w:rPr>
          <w:b/>
          <w:sz w:val="22"/>
          <w:szCs w:val="22"/>
        </w:rPr>
        <w:t>Input:</w:t>
      </w:r>
    </w:p>
    <w:p w:rsidR="00644D27" w:rsidRDefault="00644D27" w:rsidP="00636109">
      <w:pPr>
        <w:spacing w:before="6" w:line="180" w:lineRule="exact"/>
        <w:rPr>
          <w:b/>
          <w:sz w:val="22"/>
          <w:szCs w:val="22"/>
        </w:rPr>
      </w:pP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from math import*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v=float(input("enter linear s</w:t>
      </w:r>
      <w:r w:rsidRPr="00644D27">
        <w:rPr>
          <w:rFonts w:ascii="Consolas" w:hAnsi="Consolas" w:cs="Courier New"/>
          <w:sz w:val="24"/>
          <w:szCs w:val="24"/>
        </w:rPr>
        <w:t>peed of a point on the edge of t</w:t>
      </w:r>
      <w:r w:rsidRPr="00644D27">
        <w:rPr>
          <w:rFonts w:ascii="Consolas" w:hAnsi="Consolas" w:cs="Courier New"/>
          <w:sz w:val="24"/>
          <w:szCs w:val="24"/>
        </w:rPr>
        <w:t>ires"))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d=float(input('enter diameter of tire(in cm)'))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r1=(d/2)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r2=r1/100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w=v/r2</w:t>
      </w:r>
    </w:p>
    <w:p w:rsidR="00644D27" w:rsidRPr="00644D27" w:rsidRDefault="00644D27" w:rsidP="00644D27">
      <w:pPr>
        <w:spacing w:before="6" w:line="180" w:lineRule="exact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print("the angular speed is",w,"rad/sec")</w:t>
      </w:r>
    </w:p>
    <w:p w:rsidR="00644D27" w:rsidRDefault="00644D27" w:rsidP="00636109">
      <w:pPr>
        <w:spacing w:before="6" w:line="180" w:lineRule="exact"/>
        <w:rPr>
          <w:b/>
          <w:sz w:val="22"/>
          <w:szCs w:val="22"/>
        </w:rPr>
      </w:pPr>
    </w:p>
    <w:p w:rsidR="00644D27" w:rsidRDefault="00644D27" w:rsidP="00636109">
      <w:pPr>
        <w:spacing w:before="6" w:line="180" w:lineRule="exact"/>
        <w:rPr>
          <w:b/>
          <w:sz w:val="22"/>
          <w:szCs w:val="22"/>
        </w:rPr>
      </w:pPr>
    </w:p>
    <w:p w:rsidR="00636109" w:rsidRPr="00644D27" w:rsidRDefault="00636109" w:rsidP="00644D27">
      <w:pPr>
        <w:spacing w:before="6" w:line="18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enter linear speed of a point on the edge of wires 10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enter diameter of tire(in cm) 50</w:t>
      </w:r>
    </w:p>
    <w:p w:rsid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the angular speed is 40.0 rad/sec</w:t>
      </w:r>
    </w:p>
    <w:p w:rsid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196DF4" w:rsidRDefault="00A92711">
      <w:pPr>
        <w:spacing w:before="47" w:line="284" w:lineRule="auto"/>
        <w:ind w:left="140" w:right="98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Question 5</w:t>
      </w:r>
      <w:r>
        <w:rPr>
          <w:sz w:val="22"/>
          <w:szCs w:val="22"/>
        </w:rPr>
        <w:t>. The angular speed of wheel 20 cm in radians is 120 rpm. What is the distance if the car travels in 10 seconds.</w:t>
      </w:r>
    </w:p>
    <w:p w:rsidR="00196DF4" w:rsidRDefault="00A92711">
      <w:pPr>
        <w:spacing w:before="1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Known:</w:t>
      </w:r>
      <w:r>
        <w:rPr>
          <w:sz w:val="22"/>
          <w:szCs w:val="22"/>
        </w:rPr>
        <w:t xml:space="preserve"> Radius (r) = 20 cm = 0.2 meters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The angular speed = 120 rev / 60 seconds = 2 rev / second = (2)(6.28) radians / second = 12.56 radians /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</w:rPr>
        <w:t>second</w:t>
      </w:r>
    </w:p>
    <w:p w:rsidR="00196DF4" w:rsidRDefault="00A92711">
      <w:pPr>
        <w:spacing w:before="47"/>
        <w:ind w:left="140"/>
        <w:rPr>
          <w:sz w:val="22"/>
          <w:szCs w:val="22"/>
        </w:rPr>
      </w:pPr>
      <w:r>
        <w:rPr>
          <w:sz w:val="22"/>
          <w:szCs w:val="22"/>
          <w:u w:val="single" w:color="000000"/>
        </w:rPr>
        <w:t>Wanted:</w:t>
      </w:r>
      <w:r>
        <w:rPr>
          <w:sz w:val="22"/>
          <w:szCs w:val="22"/>
        </w:rPr>
        <w:t xml:space="preserve"> distance</w:t>
      </w:r>
    </w:p>
    <w:p w:rsidR="00196DF4" w:rsidRDefault="00A92711">
      <w:pPr>
        <w:spacing w:before="47" w:line="240" w:lineRule="exact"/>
        <w:ind w:left="140"/>
        <w:rPr>
          <w:position w:val="-1"/>
          <w:sz w:val="22"/>
          <w:szCs w:val="22"/>
        </w:rPr>
      </w:pPr>
      <w:r>
        <w:rPr>
          <w:position w:val="-1"/>
          <w:sz w:val="22"/>
          <w:szCs w:val="22"/>
          <w:u w:val="single" w:color="000000"/>
        </w:rPr>
        <w:t>Formula:</w:t>
      </w:r>
      <w:r>
        <w:rPr>
          <w:position w:val="-1"/>
          <w:sz w:val="22"/>
          <w:szCs w:val="22"/>
        </w:rPr>
        <w:t xml:space="preserve"> v = r ω</w:t>
      </w:r>
    </w:p>
    <w:p w:rsidR="00636109" w:rsidRDefault="00636109">
      <w:pPr>
        <w:spacing w:before="47" w:line="240" w:lineRule="exact"/>
        <w:ind w:left="140"/>
        <w:rPr>
          <w:sz w:val="22"/>
          <w:szCs w:val="22"/>
        </w:rPr>
      </w:pPr>
    </w:p>
    <w:p w:rsidR="00636109" w:rsidRDefault="00636109" w:rsidP="00636109">
      <w:pPr>
        <w:spacing w:before="6" w:line="180" w:lineRule="exact"/>
        <w:rPr>
          <w:b/>
          <w:sz w:val="22"/>
          <w:szCs w:val="22"/>
        </w:rPr>
      </w:pPr>
      <w:r w:rsidRPr="00636109">
        <w:rPr>
          <w:b/>
          <w:sz w:val="22"/>
          <w:szCs w:val="22"/>
        </w:rPr>
        <w:t>Input: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from math import*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w=float(input("enter angular speed in rpm"))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w1=(w*2*pi)/60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t=float(input("enter time which car travels(in sec)"))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r=float(input("enter radius in cm"))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r1=r/100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v=r1*w1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s=v*t</w:t>
      </w:r>
    </w:p>
    <w:p w:rsid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print("the distance which car travels is",s,"meter")</w:t>
      </w:r>
    </w:p>
    <w:p w:rsidR="00B43FD7" w:rsidRPr="00644D27" w:rsidRDefault="00B43FD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644D27" w:rsidRDefault="00644D27" w:rsidP="00636109">
      <w:pPr>
        <w:spacing w:before="6" w:line="180" w:lineRule="exact"/>
        <w:rPr>
          <w:b/>
          <w:sz w:val="22"/>
          <w:szCs w:val="22"/>
        </w:rPr>
      </w:pPr>
    </w:p>
    <w:p w:rsidR="00636109" w:rsidRPr="00636109" w:rsidRDefault="00636109" w:rsidP="00636109">
      <w:pPr>
        <w:spacing w:before="6" w:line="18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:rsidR="00644D27" w:rsidRPr="00644D27" w:rsidRDefault="00BA568F" w:rsidP="00BA568F">
      <w:pPr>
        <w:spacing w:before="47"/>
        <w:rPr>
          <w:rFonts w:ascii="Consolas" w:hAnsi="Consolas" w:cs="Courier New"/>
          <w:sz w:val="24"/>
          <w:szCs w:val="24"/>
        </w:rPr>
      </w:pPr>
      <w:r>
        <w:rPr>
          <w:sz w:val="22"/>
          <w:szCs w:val="22"/>
        </w:rPr>
        <w:t xml:space="preserve">  </w:t>
      </w:r>
      <w:r w:rsidR="00644D27" w:rsidRPr="00644D27">
        <w:rPr>
          <w:rFonts w:ascii="Consolas" w:hAnsi="Consolas" w:cs="Courier New"/>
          <w:sz w:val="24"/>
          <w:szCs w:val="24"/>
        </w:rPr>
        <w:t>enter angular speed in rpm 120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enter time which car travels(in sec) 10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enter radius in cm 20</w:t>
      </w:r>
    </w:p>
    <w:p w:rsidR="00644D27" w:rsidRPr="00644D27" w:rsidRDefault="00644D27" w:rsidP="00644D27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644D27">
        <w:rPr>
          <w:rFonts w:ascii="Consolas" w:hAnsi="Consolas" w:cs="Courier New"/>
          <w:sz w:val="24"/>
          <w:szCs w:val="24"/>
        </w:rPr>
        <w:t>the distance which car travels is 25.132741228718345 meter</w:t>
      </w:r>
    </w:p>
    <w:p w:rsidR="00196DF4" w:rsidRDefault="00196DF4">
      <w:pPr>
        <w:spacing w:before="3" w:line="260" w:lineRule="exact"/>
        <w:rPr>
          <w:sz w:val="26"/>
          <w:szCs w:val="26"/>
        </w:rPr>
      </w:pPr>
    </w:p>
    <w:p w:rsidR="00196DF4" w:rsidRDefault="00A92711">
      <w:pPr>
        <w:spacing w:before="34" w:line="237" w:lineRule="auto"/>
        <w:ind w:left="140" w:right="106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Question 6: </w:t>
      </w:r>
      <w:r>
        <w:rPr>
          <w:sz w:val="22"/>
          <w:szCs w:val="22"/>
        </w:rPr>
        <w:t>A car is running at a velocity of 50 miles per hour and the driver accelerates the car by 10 miles/hr</w:t>
      </w:r>
      <w:r>
        <w:rPr>
          <w:w w:val="99"/>
          <w:position w:val="8"/>
          <w:sz w:val="14"/>
          <w:szCs w:val="14"/>
        </w:rPr>
        <w:t>2</w:t>
      </w:r>
      <w:r>
        <w:rPr>
          <w:sz w:val="22"/>
          <w:szCs w:val="22"/>
        </w:rPr>
        <w:t xml:space="preserve">.  How  far  the  car  travels  from  this  point  in  the  next  2  hours,  if  the  acceleration  is  constant. </w:t>
      </w:r>
      <w:r>
        <w:rPr>
          <w:sz w:val="22"/>
          <w:szCs w:val="22"/>
          <w:u w:val="single" w:color="000000"/>
        </w:rPr>
        <w:t>Formula:</w:t>
      </w:r>
      <w:r>
        <w:rPr>
          <w:sz w:val="22"/>
          <w:szCs w:val="22"/>
        </w:rPr>
        <w:t xml:space="preserve"> v = u + at</w:t>
      </w:r>
    </w:p>
    <w:p w:rsidR="00636109" w:rsidRDefault="00636109">
      <w:pPr>
        <w:spacing w:before="34" w:line="237" w:lineRule="auto"/>
        <w:ind w:left="140" w:right="106"/>
        <w:jc w:val="both"/>
        <w:rPr>
          <w:sz w:val="22"/>
          <w:szCs w:val="22"/>
        </w:rPr>
      </w:pPr>
    </w:p>
    <w:p w:rsidR="00636109" w:rsidRDefault="00636109" w:rsidP="00636109">
      <w:pPr>
        <w:spacing w:before="6" w:line="180" w:lineRule="exact"/>
        <w:rPr>
          <w:b/>
          <w:sz w:val="22"/>
          <w:szCs w:val="22"/>
        </w:rPr>
      </w:pPr>
      <w:r w:rsidRPr="00636109">
        <w:rPr>
          <w:b/>
          <w:sz w:val="22"/>
          <w:szCs w:val="22"/>
        </w:rPr>
        <w:t>Input:</w:t>
      </w:r>
    </w:p>
    <w:p w:rsidR="00B43FD7" w:rsidRDefault="00B43FD7" w:rsidP="00636109">
      <w:pPr>
        <w:spacing w:before="6" w:line="180" w:lineRule="exact"/>
        <w:rPr>
          <w:b/>
          <w:sz w:val="22"/>
          <w:szCs w:val="22"/>
        </w:rPr>
      </w:pPr>
    </w:p>
    <w:p w:rsidR="00B43FD7" w:rsidRPr="00BA568F" w:rsidRDefault="00B43FD7" w:rsidP="00BA568F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BA568F">
        <w:rPr>
          <w:rFonts w:ascii="Consolas" w:hAnsi="Consolas" w:cs="Courier New"/>
          <w:sz w:val="24"/>
          <w:szCs w:val="24"/>
        </w:rPr>
        <w:t>u=float(input("enter velocity at which the car is travelling(in miles/hr)"))</w:t>
      </w:r>
    </w:p>
    <w:p w:rsidR="00B43FD7" w:rsidRPr="00BA568F" w:rsidRDefault="00B43FD7" w:rsidP="00BA568F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BA568F">
        <w:rPr>
          <w:rFonts w:ascii="Consolas" w:hAnsi="Consolas" w:cs="Courier New"/>
          <w:sz w:val="24"/>
          <w:szCs w:val="24"/>
        </w:rPr>
        <w:t>a=float(input("enter acceleration of the car(in miles/hr**2)"))</w:t>
      </w:r>
    </w:p>
    <w:p w:rsidR="00B43FD7" w:rsidRPr="00BA568F" w:rsidRDefault="00B43FD7" w:rsidP="00BA568F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BA568F">
        <w:rPr>
          <w:rFonts w:ascii="Consolas" w:hAnsi="Consolas" w:cs="Courier New"/>
          <w:sz w:val="24"/>
          <w:szCs w:val="24"/>
        </w:rPr>
        <w:t>t=float(input("enter time in which the car travels(in hr)"))</w:t>
      </w:r>
    </w:p>
    <w:p w:rsidR="00B43FD7" w:rsidRPr="00BA568F" w:rsidRDefault="00B43FD7" w:rsidP="00BA568F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BA568F">
        <w:rPr>
          <w:rFonts w:ascii="Consolas" w:hAnsi="Consolas" w:cs="Courier New"/>
          <w:sz w:val="24"/>
          <w:szCs w:val="24"/>
        </w:rPr>
        <w:t>v=u+a*t</w:t>
      </w:r>
    </w:p>
    <w:p w:rsidR="00B43FD7" w:rsidRPr="00BA568F" w:rsidRDefault="00B43FD7" w:rsidP="00BA568F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BA568F">
        <w:rPr>
          <w:rFonts w:ascii="Consolas" w:hAnsi="Consolas" w:cs="Courier New"/>
          <w:sz w:val="24"/>
          <w:szCs w:val="24"/>
        </w:rPr>
        <w:t>print("the final velocity of car",v,"miles/hr")</w:t>
      </w:r>
    </w:p>
    <w:p w:rsidR="00B43FD7" w:rsidRPr="00BA568F" w:rsidRDefault="00B43FD7" w:rsidP="00BA568F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636109" w:rsidRDefault="00636109" w:rsidP="00636109">
      <w:pPr>
        <w:spacing w:before="6" w:line="18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:rsidR="00BA568F" w:rsidRPr="00BA568F" w:rsidRDefault="00BA568F" w:rsidP="00BA568F">
      <w:pPr>
        <w:spacing w:before="47"/>
        <w:ind w:left="140"/>
        <w:rPr>
          <w:rFonts w:ascii="Consolas" w:hAnsi="Consolas" w:cs="Courier New"/>
          <w:sz w:val="24"/>
          <w:szCs w:val="24"/>
        </w:rPr>
      </w:pPr>
    </w:p>
    <w:p w:rsidR="00BA568F" w:rsidRPr="00BA568F" w:rsidRDefault="00BA568F" w:rsidP="00BA568F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BA568F">
        <w:rPr>
          <w:rFonts w:ascii="Consolas" w:hAnsi="Consolas" w:cs="Courier New"/>
          <w:sz w:val="24"/>
          <w:szCs w:val="24"/>
        </w:rPr>
        <w:t>enter velocity at which the car is travelling(in miles/hr) 50</w:t>
      </w:r>
    </w:p>
    <w:p w:rsidR="00BA568F" w:rsidRPr="00BA568F" w:rsidRDefault="00BA568F" w:rsidP="00BA568F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BA568F">
        <w:rPr>
          <w:rFonts w:ascii="Consolas" w:hAnsi="Consolas" w:cs="Courier New"/>
          <w:sz w:val="24"/>
          <w:szCs w:val="24"/>
        </w:rPr>
        <w:t>enter acceleration of the car(in miles/hr**2) 10</w:t>
      </w:r>
    </w:p>
    <w:p w:rsidR="00BA568F" w:rsidRPr="00BA568F" w:rsidRDefault="00BA568F" w:rsidP="00BA568F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BA568F">
        <w:rPr>
          <w:rFonts w:ascii="Consolas" w:hAnsi="Consolas" w:cs="Courier New"/>
          <w:sz w:val="24"/>
          <w:szCs w:val="24"/>
        </w:rPr>
        <w:t>enter time in which the car travels(in hr)2</w:t>
      </w:r>
    </w:p>
    <w:p w:rsidR="00BA568F" w:rsidRPr="00BA568F" w:rsidRDefault="00BA568F" w:rsidP="00BA568F">
      <w:pPr>
        <w:spacing w:before="47"/>
        <w:ind w:left="140"/>
        <w:rPr>
          <w:rFonts w:ascii="Consolas" w:hAnsi="Consolas" w:cs="Courier New"/>
          <w:sz w:val="24"/>
          <w:szCs w:val="24"/>
        </w:rPr>
      </w:pPr>
      <w:r w:rsidRPr="00BA568F">
        <w:rPr>
          <w:rFonts w:ascii="Consolas" w:hAnsi="Consolas" w:cs="Courier New"/>
          <w:sz w:val="24"/>
          <w:szCs w:val="24"/>
        </w:rPr>
        <w:t>the final velocity of car 70.0 miles/hr</w:t>
      </w:r>
    </w:p>
    <w:p w:rsidR="00636109" w:rsidRDefault="00636109">
      <w:pPr>
        <w:spacing w:before="34" w:line="237" w:lineRule="auto"/>
        <w:ind w:left="140" w:right="106"/>
        <w:jc w:val="both"/>
        <w:rPr>
          <w:sz w:val="22"/>
          <w:szCs w:val="22"/>
        </w:rPr>
      </w:pPr>
    </w:p>
    <w:p w:rsidR="00196DF4" w:rsidRDefault="00196DF4">
      <w:pPr>
        <w:spacing w:before="19" w:line="200" w:lineRule="exact"/>
      </w:pPr>
    </w:p>
    <w:p w:rsidR="00196DF4" w:rsidRDefault="00A92711">
      <w:pPr>
        <w:spacing w:before="36" w:line="235" w:lineRule="auto"/>
        <w:ind w:left="140" w:right="94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Question 7: </w:t>
      </w:r>
      <w:r>
        <w:rPr>
          <w:sz w:val="22"/>
          <w:szCs w:val="22"/>
        </w:rPr>
        <w:t>A Stone is dropped freely from a height of 100 feet. With what velocity will it hit the ground? (Neglect     the    air     resistance     and    assume     the    acceleration     due    to    gravity    is    32ft/s</w:t>
      </w:r>
      <w:r>
        <w:rPr>
          <w:w w:val="99"/>
          <w:position w:val="8"/>
          <w:sz w:val="14"/>
          <w:szCs w:val="14"/>
        </w:rPr>
        <w:t>2</w:t>
      </w:r>
      <w:r>
        <w:rPr>
          <w:sz w:val="22"/>
          <w:szCs w:val="22"/>
        </w:rPr>
        <w:t xml:space="preserve">). </w:t>
      </w:r>
      <w:r>
        <w:rPr>
          <w:sz w:val="22"/>
          <w:szCs w:val="22"/>
          <w:u w:val="single" w:color="000000"/>
        </w:rPr>
        <w:t>Formula:</w:t>
      </w:r>
      <w:r>
        <w:rPr>
          <w:sz w:val="22"/>
          <w:szCs w:val="22"/>
        </w:rPr>
        <w:t xml:space="preserve">  v</w:t>
      </w:r>
      <w:r>
        <w:rPr>
          <w:w w:val="99"/>
          <w:position w:val="8"/>
          <w:sz w:val="14"/>
          <w:szCs w:val="14"/>
        </w:rPr>
        <w:t>2</w:t>
      </w:r>
      <w:r>
        <w:rPr>
          <w:position w:val="8"/>
          <w:sz w:val="14"/>
          <w:szCs w:val="14"/>
        </w:rPr>
        <w:t xml:space="preserve">  </w:t>
      </w:r>
      <w:r>
        <w:rPr>
          <w:sz w:val="22"/>
          <w:szCs w:val="22"/>
        </w:rPr>
        <w:t>– u</w:t>
      </w:r>
      <w:r>
        <w:rPr>
          <w:w w:val="99"/>
          <w:position w:val="8"/>
          <w:sz w:val="14"/>
          <w:szCs w:val="14"/>
        </w:rPr>
        <w:t>2</w:t>
      </w:r>
      <w:r>
        <w:rPr>
          <w:position w:val="8"/>
          <w:sz w:val="14"/>
          <w:szCs w:val="14"/>
        </w:rPr>
        <w:t xml:space="preserve">  </w:t>
      </w:r>
      <w:r>
        <w:rPr>
          <w:sz w:val="22"/>
          <w:szCs w:val="22"/>
        </w:rPr>
        <w:t>= 2as</w:t>
      </w:r>
    </w:p>
    <w:p w:rsidR="00636109" w:rsidRDefault="00636109">
      <w:pPr>
        <w:spacing w:before="36" w:line="235" w:lineRule="auto"/>
        <w:ind w:left="140" w:right="94"/>
        <w:jc w:val="both"/>
        <w:rPr>
          <w:sz w:val="22"/>
          <w:szCs w:val="22"/>
        </w:rPr>
      </w:pPr>
    </w:p>
    <w:p w:rsidR="00636109" w:rsidRDefault="00636109" w:rsidP="00636109">
      <w:pPr>
        <w:spacing w:before="6" w:line="180" w:lineRule="exact"/>
        <w:rPr>
          <w:b/>
          <w:sz w:val="22"/>
          <w:szCs w:val="22"/>
        </w:rPr>
      </w:pPr>
      <w:r w:rsidRPr="00636109">
        <w:rPr>
          <w:b/>
          <w:sz w:val="22"/>
          <w:szCs w:val="22"/>
        </w:rPr>
        <w:t>Input:</w:t>
      </w:r>
    </w:p>
    <w:p w:rsidR="00BA568F" w:rsidRDefault="00BA568F" w:rsidP="00636109">
      <w:pPr>
        <w:spacing w:before="6" w:line="180" w:lineRule="exact"/>
        <w:rPr>
          <w:b/>
          <w:sz w:val="22"/>
          <w:szCs w:val="22"/>
        </w:rPr>
      </w:pPr>
    </w:p>
    <w:p w:rsidR="00BA568F" w:rsidRDefault="00BA568F" w:rsidP="00636109">
      <w:pPr>
        <w:spacing w:before="6" w:line="180" w:lineRule="exact"/>
        <w:rPr>
          <w:b/>
          <w:sz w:val="22"/>
          <w:szCs w:val="22"/>
        </w:rPr>
      </w:pPr>
      <w:bookmarkStart w:id="0" w:name="_GoBack"/>
      <w:bookmarkEnd w:id="0"/>
    </w:p>
    <w:p w:rsidR="00636109" w:rsidRPr="00636109" w:rsidRDefault="00636109" w:rsidP="00636109">
      <w:pPr>
        <w:spacing w:before="6" w:line="18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:rsidR="00636109" w:rsidRDefault="00636109">
      <w:pPr>
        <w:spacing w:before="36" w:line="235" w:lineRule="auto"/>
        <w:ind w:left="140" w:right="94"/>
        <w:jc w:val="both"/>
        <w:rPr>
          <w:sz w:val="22"/>
          <w:szCs w:val="22"/>
        </w:rPr>
      </w:pPr>
    </w:p>
    <w:sectPr w:rsidR="00636109">
      <w:type w:val="continuous"/>
      <w:pgSz w:w="12240" w:h="15840"/>
      <w:pgMar w:top="11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467" w:rsidRDefault="00674467">
      <w:r>
        <w:separator/>
      </w:r>
    </w:p>
  </w:endnote>
  <w:endnote w:type="continuationSeparator" w:id="0">
    <w:p w:rsidR="00674467" w:rsidRDefault="0067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DF4" w:rsidRDefault="000F7F7B">
    <w:pPr>
      <w:spacing w:line="200" w:lineRule="exact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D91B1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</w:rPr>
      <w:fldChar w:fldCharType="begin"/>
    </w:r>
    <w:r>
      <w:rPr>
        <w:color w:val="4F81BD" w:themeColor="accent1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</w:rPr>
      <w:fldChar w:fldCharType="separate"/>
    </w:r>
    <w:r w:rsidR="00BA568F" w:rsidRPr="00BA568F">
      <w:rPr>
        <w:rFonts w:asciiTheme="majorHAnsi" w:eastAsiaTheme="majorEastAsia" w:hAnsiTheme="majorHAnsi" w:cstheme="majorBidi"/>
        <w:noProof/>
        <w:color w:val="4F81BD" w:themeColor="accent1"/>
      </w:rPr>
      <w:t>12</w:t>
    </w:r>
    <w:r>
      <w:rPr>
        <w:rFonts w:asciiTheme="majorHAnsi" w:eastAsiaTheme="majorEastAsia" w:hAnsiTheme="majorHAnsi" w:cstheme="majorBidi"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467" w:rsidRDefault="00674467">
      <w:r>
        <w:separator/>
      </w:r>
    </w:p>
  </w:footnote>
  <w:footnote w:type="continuationSeparator" w:id="0">
    <w:p w:rsidR="00674467" w:rsidRDefault="00674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A80" w:rsidRPr="00E92A80" w:rsidRDefault="00E92A80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b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color w:val="365F91" w:themeColor="accent1" w:themeShade="BF"/>
          <w:sz w:val="26"/>
          <w:szCs w:val="26"/>
        </w:rPr>
        <w:alias w:val="Title"/>
        <w:tag w:val=""/>
        <w:id w:val="-932208079"/>
        <w:placeholder>
          <w:docPart w:val="4BEE485A275F4F46A05F9F7B46B4F0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E92A80">
          <w:rPr>
            <w:rFonts w:asciiTheme="majorHAnsi" w:eastAsiaTheme="majorEastAsia" w:hAnsiTheme="majorHAnsi" w:cstheme="majorBidi"/>
            <w:b/>
            <w:color w:val="365F91" w:themeColor="accent1" w:themeShade="BF"/>
            <w:sz w:val="26"/>
            <w:szCs w:val="26"/>
          </w:rPr>
          <w:t>Experiment #2</w:t>
        </w:r>
      </w:sdtContent>
    </w:sdt>
  </w:p>
  <w:p w:rsidR="00196DF4" w:rsidRDefault="00196DF4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E7AC0"/>
    <w:multiLevelType w:val="multilevel"/>
    <w:tmpl w:val="C332CE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F4"/>
    <w:rsid w:val="000F7F7B"/>
    <w:rsid w:val="00196DF4"/>
    <w:rsid w:val="00636109"/>
    <w:rsid w:val="00644D27"/>
    <w:rsid w:val="00674467"/>
    <w:rsid w:val="009065F8"/>
    <w:rsid w:val="00951B9B"/>
    <w:rsid w:val="00A11853"/>
    <w:rsid w:val="00A92711"/>
    <w:rsid w:val="00B43FD7"/>
    <w:rsid w:val="00BA568F"/>
    <w:rsid w:val="00DB0A0B"/>
    <w:rsid w:val="00E92A80"/>
    <w:rsid w:val="00EA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089F1"/>
  <w15:docId w15:val="{0B902F7E-9121-4566-A480-360738BF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92A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A80"/>
  </w:style>
  <w:style w:type="paragraph" w:styleId="Footer">
    <w:name w:val="footer"/>
    <w:basedOn w:val="Normal"/>
    <w:link w:val="FooterChar"/>
    <w:uiPriority w:val="99"/>
    <w:unhideWhenUsed/>
    <w:rsid w:val="00E92A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A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85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EE485A275F4F46A05F9F7B46B4F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6A8B9-BAD3-4119-B034-B757330819D1}"/>
      </w:docPartPr>
      <w:docPartBody>
        <w:p w:rsidR="00000000" w:rsidRDefault="00570D2F" w:rsidP="00570D2F">
          <w:pPr>
            <w:pStyle w:val="4BEE485A275F4F46A05F9F7B46B4F056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2F"/>
    <w:rsid w:val="00570D2F"/>
    <w:rsid w:val="00EC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EE485A275F4F46A05F9F7B46B4F056">
    <w:name w:val="4BEE485A275F4F46A05F9F7B46B4F056"/>
    <w:rsid w:val="00570D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AsmaKhan</dc:creator>
  <cp:lastModifiedBy>Madiha Waseem</cp:lastModifiedBy>
  <cp:revision>8</cp:revision>
  <dcterms:created xsi:type="dcterms:W3CDTF">2019-11-10T17:14:00Z</dcterms:created>
  <dcterms:modified xsi:type="dcterms:W3CDTF">2019-11-10T17:33:00Z</dcterms:modified>
</cp:coreProperties>
</file>