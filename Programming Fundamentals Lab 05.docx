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AD" w:rsidRDefault="005C0AAD">
      <w:pPr>
        <w:spacing w:before="5"/>
        <w:ind w:left="140" w:right="4967"/>
        <w:jc w:val="both"/>
        <w:rPr>
          <w:b/>
          <w:color w:val="76923B"/>
          <w:sz w:val="16"/>
          <w:szCs w:val="16"/>
        </w:rPr>
      </w:pPr>
    </w:p>
    <w:p w:rsidR="00ED6888" w:rsidRDefault="00D30319">
      <w:pPr>
        <w:spacing w:before="99"/>
        <w:ind w:left="140" w:right="5811"/>
        <w:jc w:val="both"/>
        <w:rPr>
          <w:rFonts w:ascii="Cambria" w:eastAsia="Cambria" w:hAnsi="Cambria" w:cs="Cambria"/>
          <w:sz w:val="24"/>
          <w:szCs w:val="24"/>
        </w:rPr>
      </w:pPr>
      <w:r>
        <w:pict>
          <v:group id="_x0000_s1107" style="position:absolute;left:0;text-align:left;margin-left:70.6pt;margin-top:4.45pt;width:470.95pt;height:0;z-index:-251663872;mso-position-horizontal-relative:page" coordorigin="1412,89" coordsize="9419,0">
            <v:shape id="_x0000_s1108" style="position:absolute;left:1412;top:89;width:9419;height:0" coordorigin="1412,89" coordsize="9419,0" path="m1412,89r9419,e" filled="f" strokecolor="#4f81bc" strokeweight="1.06pt">
              <v:path arrowok="t"/>
            </v:shape>
            <w10:wrap anchorx="page"/>
          </v:group>
        </w:pict>
      </w:r>
    </w:p>
    <w:p w:rsidR="00ED6888" w:rsidRDefault="00ED6888">
      <w:pPr>
        <w:spacing w:line="341" w:lineRule="auto"/>
        <w:ind w:left="188" w:right="148"/>
        <w:jc w:val="both"/>
        <w:rPr>
          <w:sz w:val="22"/>
          <w:szCs w:val="22"/>
        </w:rPr>
        <w:sectPr w:rsidR="00ED6888">
          <w:headerReference w:type="default" r:id="rId7"/>
          <w:footerReference w:type="default" r:id="rId8"/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ED6888" w:rsidRDefault="00ED6888">
      <w:pPr>
        <w:spacing w:before="9" w:line="160" w:lineRule="exact"/>
        <w:rPr>
          <w:sz w:val="16"/>
          <w:szCs w:val="16"/>
        </w:rPr>
        <w:sectPr w:rsidR="00ED6888">
          <w:pgSz w:w="12240" w:h="15840"/>
          <w:pgMar w:top="1140" w:right="1300" w:bottom="280" w:left="1300" w:header="710" w:footer="1081" w:gutter="0"/>
          <w:cols w:space="720"/>
        </w:sectPr>
      </w:pPr>
    </w:p>
    <w:p w:rsidR="00ED6888" w:rsidRDefault="002A4B01">
      <w:pPr>
        <w:spacing w:line="358" w:lineRule="auto"/>
        <w:ind w:left="140" w:right="150" w:firstLine="48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Program 1: </w:t>
      </w:r>
      <w:r>
        <w:rPr>
          <w:sz w:val="22"/>
          <w:szCs w:val="22"/>
        </w:rPr>
        <w:t>Practicing with simple while loop, giving them the final condition of loop.</w:t>
      </w:r>
    </w:p>
    <w:p w:rsidR="00ED6888" w:rsidRDefault="00ED6888">
      <w:pPr>
        <w:spacing w:before="8" w:line="120" w:lineRule="exact"/>
        <w:rPr>
          <w:sz w:val="13"/>
          <w:szCs w:val="13"/>
        </w:rPr>
      </w:pPr>
    </w:p>
    <w:p w:rsidR="00ED6888" w:rsidRDefault="002A4B01">
      <w:pPr>
        <w:ind w:left="140" w:right="8899"/>
        <w:jc w:val="both"/>
        <w:rPr>
          <w:sz w:val="22"/>
          <w:szCs w:val="22"/>
        </w:rPr>
      </w:pPr>
      <w:r>
        <w:rPr>
          <w:b/>
          <w:sz w:val="22"/>
          <w:szCs w:val="22"/>
        </w:rPr>
        <w:t>Code:</w:t>
      </w:r>
    </w:p>
    <w:p w:rsidR="00ED6888" w:rsidRDefault="002A4B01">
      <w:pPr>
        <w:spacing w:line="240" w:lineRule="exact"/>
        <w:ind w:left="140" w:right="8632"/>
        <w:jc w:val="both"/>
        <w:rPr>
          <w:sz w:val="22"/>
          <w:szCs w:val="22"/>
        </w:rPr>
      </w:pPr>
      <w:r>
        <w:rPr>
          <w:sz w:val="22"/>
          <w:szCs w:val="22"/>
        </w:rPr>
        <w:t>count = 0</w:t>
      </w:r>
    </w:p>
    <w:p w:rsidR="00ED6888" w:rsidRDefault="002A4B01">
      <w:pPr>
        <w:spacing w:before="37"/>
        <w:ind w:left="140" w:right="2475"/>
        <w:jc w:val="both"/>
        <w:rPr>
          <w:sz w:val="22"/>
          <w:szCs w:val="22"/>
        </w:rPr>
      </w:pPr>
      <w:r>
        <w:rPr>
          <w:sz w:val="22"/>
          <w:szCs w:val="22"/>
        </w:rPr>
        <w:t>f = eval(input("Enter your final condition where you want to break the loop: "))</w:t>
      </w:r>
    </w:p>
    <w:p w:rsidR="00ED6888" w:rsidRDefault="00ED6888">
      <w:pPr>
        <w:spacing w:line="120" w:lineRule="exact"/>
        <w:rPr>
          <w:sz w:val="13"/>
          <w:szCs w:val="13"/>
        </w:rPr>
      </w:pPr>
    </w:p>
    <w:p w:rsidR="00ED6888" w:rsidRDefault="00ED6888">
      <w:pPr>
        <w:spacing w:line="200" w:lineRule="exact"/>
      </w:pPr>
    </w:p>
    <w:p w:rsidR="00ED6888" w:rsidRDefault="002A4B01">
      <w:pPr>
        <w:ind w:left="140" w:right="7918"/>
        <w:jc w:val="both"/>
        <w:rPr>
          <w:sz w:val="22"/>
          <w:szCs w:val="22"/>
        </w:rPr>
      </w:pPr>
      <w:r>
        <w:rPr>
          <w:sz w:val="22"/>
          <w:szCs w:val="22"/>
        </w:rPr>
        <w:t>while (count &lt; f):</w:t>
      </w:r>
    </w:p>
    <w:p w:rsidR="00ED6888" w:rsidRDefault="002A4B01">
      <w:pPr>
        <w:spacing w:before="37"/>
        <w:ind w:left="361"/>
        <w:rPr>
          <w:sz w:val="22"/>
          <w:szCs w:val="22"/>
        </w:rPr>
      </w:pPr>
      <w:r>
        <w:rPr>
          <w:sz w:val="22"/>
          <w:szCs w:val="22"/>
        </w:rPr>
        <w:t>print("The value of count:", count)</w:t>
      </w:r>
    </w:p>
    <w:p w:rsidR="00ED6888" w:rsidRDefault="002A4B01">
      <w:pPr>
        <w:spacing w:before="38"/>
        <w:ind w:left="361"/>
        <w:rPr>
          <w:sz w:val="22"/>
          <w:szCs w:val="22"/>
        </w:rPr>
      </w:pPr>
      <w:r>
        <w:rPr>
          <w:sz w:val="22"/>
          <w:szCs w:val="22"/>
        </w:rPr>
        <w:t>count = count+1</w:t>
      </w:r>
    </w:p>
    <w:p w:rsidR="00ED6888" w:rsidRDefault="002A4B01">
      <w:pPr>
        <w:spacing w:before="37"/>
        <w:ind w:left="361"/>
        <w:rPr>
          <w:sz w:val="22"/>
          <w:szCs w:val="22"/>
        </w:rPr>
      </w:pPr>
      <w:r>
        <w:rPr>
          <w:sz w:val="22"/>
          <w:szCs w:val="22"/>
        </w:rPr>
        <w:t>print("I am using while loop", count, "time.")</w:t>
      </w:r>
    </w:p>
    <w:p w:rsidR="00ED6888" w:rsidRDefault="002A4B01">
      <w:pPr>
        <w:spacing w:before="45"/>
        <w:ind w:left="140" w:right="8635"/>
        <w:jc w:val="both"/>
        <w:rPr>
          <w:sz w:val="24"/>
          <w:szCs w:val="24"/>
        </w:rPr>
        <w:sectPr w:rsidR="00ED6888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Output:</w:t>
      </w:r>
    </w:p>
    <w:p w:rsidR="00ED6888" w:rsidRDefault="002A4B0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ED6888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4"/>
            <w:col w:w="1849"/>
          </w:cols>
        </w:sectPr>
      </w:pPr>
      <w:r>
        <w:lastRenderedPageBreak/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ED6888" w:rsidRDefault="00ED6888">
      <w:pPr>
        <w:spacing w:line="200" w:lineRule="exact"/>
      </w:pPr>
    </w:p>
    <w:p w:rsidR="00ED6888" w:rsidRDefault="00ED6888">
      <w:pPr>
        <w:spacing w:before="19" w:line="240" w:lineRule="exact"/>
        <w:rPr>
          <w:sz w:val="24"/>
          <w:szCs w:val="24"/>
        </w:rPr>
      </w:pPr>
    </w:p>
    <w:p w:rsidR="00ED6888" w:rsidRDefault="002A4B01">
      <w:pPr>
        <w:spacing w:before="32"/>
        <w:ind w:left="140"/>
        <w:rPr>
          <w:sz w:val="22"/>
          <w:szCs w:val="22"/>
        </w:rPr>
      </w:pPr>
      <w:r>
        <w:rPr>
          <w:b/>
          <w:sz w:val="22"/>
          <w:szCs w:val="22"/>
        </w:rPr>
        <w:t xml:space="preserve">Program 2: </w:t>
      </w:r>
      <w:r>
        <w:rPr>
          <w:sz w:val="22"/>
          <w:szCs w:val="22"/>
        </w:rPr>
        <w:t>Practicing with simple while loop with infinite iterations as the condition is always true.</w:t>
      </w:r>
    </w:p>
    <w:p w:rsidR="00ED6888" w:rsidRDefault="00ED6888">
      <w:pPr>
        <w:spacing w:before="18" w:line="240" w:lineRule="exact"/>
        <w:rPr>
          <w:sz w:val="24"/>
          <w:szCs w:val="24"/>
        </w:rPr>
      </w:pPr>
    </w:p>
    <w:p w:rsidR="00ED6888" w:rsidRDefault="002A4B01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Code:</w:t>
      </w:r>
    </w:p>
    <w:p w:rsidR="00ED6888" w:rsidRDefault="002A4B0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var = 1</w:t>
      </w:r>
    </w:p>
    <w:p w:rsidR="00ED6888" w:rsidRDefault="002A4B01">
      <w:pPr>
        <w:spacing w:before="1" w:line="240" w:lineRule="exact"/>
        <w:ind w:left="306" w:right="2344" w:hanging="166"/>
        <w:rPr>
          <w:sz w:val="22"/>
          <w:szCs w:val="22"/>
        </w:rPr>
      </w:pPr>
      <w:r>
        <w:rPr>
          <w:sz w:val="22"/>
          <w:szCs w:val="22"/>
        </w:rPr>
        <w:t>while var == 1 :  # This will generate an infinite loop, as condition is always true num = eval(input("Enter a number  :"))</w:t>
      </w:r>
    </w:p>
    <w:p w:rsidR="00ED6888" w:rsidRDefault="002A4B01">
      <w:pPr>
        <w:spacing w:line="240" w:lineRule="exact"/>
        <w:ind w:left="270" w:right="6861"/>
        <w:jc w:val="center"/>
        <w:rPr>
          <w:sz w:val="22"/>
          <w:szCs w:val="22"/>
        </w:rPr>
      </w:pPr>
      <w:r>
        <w:rPr>
          <w:sz w:val="22"/>
          <w:szCs w:val="22"/>
        </w:rPr>
        <w:t>print("You entered: ", num)</w:t>
      </w:r>
    </w:p>
    <w:p w:rsidR="00ED6888" w:rsidRDefault="00ED6888">
      <w:pPr>
        <w:spacing w:before="13" w:line="240" w:lineRule="exact"/>
        <w:rPr>
          <w:sz w:val="24"/>
          <w:szCs w:val="24"/>
        </w:rPr>
      </w:pPr>
    </w:p>
    <w:p w:rsidR="00ED6888" w:rsidRDefault="002A4B01">
      <w:pPr>
        <w:ind w:left="140"/>
        <w:rPr>
          <w:sz w:val="22"/>
          <w:szCs w:val="22"/>
        </w:rPr>
      </w:pPr>
      <w:r>
        <w:rPr>
          <w:sz w:val="22"/>
          <w:szCs w:val="22"/>
        </w:rPr>
        <w:t>print ("End of Loop!")</w:t>
      </w:r>
    </w:p>
    <w:p w:rsidR="00ED6888" w:rsidRDefault="002A4B0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# use Ctrl+C to break the loop</w:t>
      </w:r>
    </w:p>
    <w:p w:rsidR="00ED6888" w:rsidRDefault="00ED6888">
      <w:pPr>
        <w:spacing w:before="17" w:line="240" w:lineRule="exact"/>
        <w:rPr>
          <w:sz w:val="24"/>
          <w:szCs w:val="24"/>
        </w:rPr>
      </w:pPr>
    </w:p>
    <w:p w:rsidR="00ED6888" w:rsidRDefault="002A4B01">
      <w:pPr>
        <w:spacing w:line="260" w:lineRule="exact"/>
        <w:ind w:left="1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Output:</w:t>
      </w:r>
    </w:p>
    <w:p w:rsidR="00ED6888" w:rsidRDefault="00ED6888">
      <w:pPr>
        <w:spacing w:before="8" w:line="100" w:lineRule="exact"/>
        <w:rPr>
          <w:sz w:val="10"/>
          <w:szCs w:val="10"/>
        </w:rPr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2A4B01">
      <w:pPr>
        <w:spacing w:before="32"/>
        <w:ind w:left="140"/>
        <w:rPr>
          <w:sz w:val="22"/>
          <w:szCs w:val="22"/>
        </w:rPr>
      </w:pPr>
      <w:r>
        <w:rPr>
          <w:b/>
          <w:sz w:val="22"/>
          <w:szCs w:val="22"/>
        </w:rPr>
        <w:t xml:space="preserve">Program 3: </w:t>
      </w:r>
      <w:r>
        <w:rPr>
          <w:sz w:val="22"/>
          <w:szCs w:val="22"/>
        </w:rPr>
        <w:t>Write a program which takes the limit for while loop condition and sum the total amount.</w:t>
      </w:r>
    </w:p>
    <w:p w:rsidR="00ED6888" w:rsidRDefault="00ED6888">
      <w:pPr>
        <w:spacing w:before="18" w:line="240" w:lineRule="exact"/>
        <w:rPr>
          <w:sz w:val="24"/>
          <w:szCs w:val="24"/>
        </w:rPr>
      </w:pPr>
    </w:p>
    <w:p w:rsidR="00ED6888" w:rsidRDefault="002A4B01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Code:</w:t>
      </w:r>
    </w:p>
    <w:p w:rsidR="00ED6888" w:rsidRDefault="00ED6888">
      <w:pPr>
        <w:spacing w:before="5" w:line="280" w:lineRule="exact"/>
        <w:rPr>
          <w:sz w:val="28"/>
          <w:szCs w:val="28"/>
        </w:rPr>
      </w:pPr>
    </w:p>
    <w:p w:rsidR="00ED6888" w:rsidRDefault="002A4B01">
      <w:pPr>
        <w:ind w:left="140"/>
        <w:rPr>
          <w:sz w:val="22"/>
          <w:szCs w:val="22"/>
        </w:rPr>
      </w:pPr>
      <w:r>
        <w:rPr>
          <w:sz w:val="22"/>
          <w:szCs w:val="22"/>
        </w:rPr>
        <w:t>n = eval(input("Enter the value to execute the while loop:"))</w:t>
      </w:r>
    </w:p>
    <w:p w:rsidR="00ED6888" w:rsidRDefault="002A4B01">
      <w:pPr>
        <w:spacing w:before="40" w:line="275" w:lineRule="auto"/>
        <w:ind w:left="140" w:right="8751"/>
        <w:rPr>
          <w:sz w:val="22"/>
          <w:szCs w:val="22"/>
        </w:rPr>
      </w:pPr>
      <w:r>
        <w:rPr>
          <w:sz w:val="22"/>
          <w:szCs w:val="22"/>
        </w:rPr>
        <w:t>sum = 0 i = 1</w:t>
      </w:r>
    </w:p>
    <w:p w:rsidR="00ED6888" w:rsidRDefault="002A4B0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while i &lt;= n:</w:t>
      </w:r>
    </w:p>
    <w:p w:rsidR="00ED6888" w:rsidRDefault="002A4B01">
      <w:pPr>
        <w:spacing w:before="37" w:line="277" w:lineRule="auto"/>
        <w:ind w:left="361" w:right="7980"/>
        <w:rPr>
          <w:sz w:val="22"/>
          <w:szCs w:val="22"/>
        </w:rPr>
      </w:pPr>
      <w:r>
        <w:rPr>
          <w:sz w:val="22"/>
          <w:szCs w:val="22"/>
        </w:rPr>
        <w:t>sum = sum + i i = i+1</w:t>
      </w:r>
    </w:p>
    <w:p w:rsidR="00ED6888" w:rsidRDefault="002A4B0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print("The sum is", sum)</w:t>
      </w:r>
    </w:p>
    <w:p w:rsidR="00ED6888" w:rsidRDefault="00ED6888">
      <w:pPr>
        <w:spacing w:before="6" w:line="100" w:lineRule="exact"/>
        <w:rPr>
          <w:sz w:val="11"/>
          <w:szCs w:val="11"/>
        </w:rPr>
      </w:pPr>
    </w:p>
    <w:p w:rsidR="00ED6888" w:rsidRDefault="00ED6888">
      <w:pPr>
        <w:spacing w:line="200" w:lineRule="exact"/>
      </w:pPr>
    </w:p>
    <w:p w:rsidR="00ED6888" w:rsidRDefault="00BB32A4">
      <w:pPr>
        <w:ind w:left="140"/>
        <w:rPr>
          <w:sz w:val="24"/>
          <w:szCs w:val="24"/>
        </w:rPr>
        <w:sectPr w:rsidR="00ED6888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Output</w:t>
      </w:r>
    </w:p>
    <w:p w:rsidR="00ED6888" w:rsidRDefault="00ED6888">
      <w:pPr>
        <w:spacing w:before="9" w:line="160" w:lineRule="exact"/>
        <w:rPr>
          <w:sz w:val="16"/>
          <w:szCs w:val="16"/>
        </w:rPr>
        <w:sectPr w:rsidR="00ED6888">
          <w:pgSz w:w="12240" w:h="15840"/>
          <w:pgMar w:top="1140" w:right="1300" w:bottom="280" w:left="1300" w:header="710" w:footer="1081" w:gutter="0"/>
          <w:cols w:space="720"/>
        </w:sectPr>
      </w:pPr>
    </w:p>
    <w:p w:rsidR="00ED6888" w:rsidRDefault="00ED6888" w:rsidP="00BB32A4">
      <w:pPr>
        <w:spacing w:before="3"/>
        <w:rPr>
          <w:rFonts w:ascii="Calibri" w:eastAsia="Calibri" w:hAnsi="Calibri" w:cs="Calibri"/>
          <w:sz w:val="22"/>
          <w:szCs w:val="22"/>
        </w:rPr>
      </w:pPr>
    </w:p>
    <w:p w:rsidR="00ED6888" w:rsidRDefault="00ED6888">
      <w:pPr>
        <w:spacing w:before="19" w:line="220" w:lineRule="exact"/>
        <w:rPr>
          <w:sz w:val="22"/>
          <w:szCs w:val="22"/>
        </w:rPr>
      </w:pPr>
    </w:p>
    <w:p w:rsidR="00ED6888" w:rsidRDefault="002A4B01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 xml:space="preserve">Program 4: </w:t>
      </w:r>
      <w:r>
        <w:rPr>
          <w:sz w:val="22"/>
          <w:szCs w:val="22"/>
        </w:rPr>
        <w:t>Practicing with simple while loop with else condition.</w:t>
      </w:r>
    </w:p>
    <w:p w:rsidR="00ED6888" w:rsidRDefault="00ED6888">
      <w:pPr>
        <w:spacing w:before="18" w:line="240" w:lineRule="exact"/>
        <w:rPr>
          <w:sz w:val="24"/>
          <w:szCs w:val="24"/>
        </w:rPr>
      </w:pPr>
    </w:p>
    <w:p w:rsidR="00ED6888" w:rsidRDefault="002A4B01">
      <w:pPr>
        <w:ind w:left="140"/>
        <w:rPr>
          <w:sz w:val="22"/>
          <w:szCs w:val="22"/>
        </w:rPr>
      </w:pPr>
      <w:r>
        <w:rPr>
          <w:b/>
          <w:sz w:val="22"/>
          <w:szCs w:val="22"/>
        </w:rPr>
        <w:t>Code:</w:t>
      </w:r>
    </w:p>
    <w:p w:rsidR="00ED6888" w:rsidRDefault="002A4B0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i = 0</w:t>
      </w:r>
    </w:p>
    <w:p w:rsidR="00ED6888" w:rsidRDefault="002A4B01">
      <w:pPr>
        <w:spacing w:before="40" w:line="275" w:lineRule="auto"/>
        <w:ind w:left="140" w:right="8487"/>
        <w:rPr>
          <w:sz w:val="22"/>
          <w:szCs w:val="22"/>
        </w:rPr>
      </w:pPr>
      <w:r>
        <w:rPr>
          <w:sz w:val="22"/>
          <w:szCs w:val="22"/>
        </w:rPr>
        <w:t>f = 10 while i &lt; f:</w:t>
      </w:r>
    </w:p>
    <w:p w:rsidR="00ED6888" w:rsidRDefault="002A4B01">
      <w:pPr>
        <w:spacing w:before="1"/>
        <w:ind w:left="306"/>
        <w:rPr>
          <w:sz w:val="22"/>
          <w:szCs w:val="22"/>
        </w:rPr>
      </w:pPr>
      <w:r>
        <w:rPr>
          <w:sz w:val="22"/>
          <w:szCs w:val="22"/>
        </w:rPr>
        <w:t>print (i, " is  less than final condition")</w:t>
      </w:r>
    </w:p>
    <w:p w:rsidR="00ED6888" w:rsidRDefault="002A4B01">
      <w:pPr>
        <w:spacing w:before="38" w:line="277" w:lineRule="auto"/>
        <w:ind w:left="140" w:right="8593" w:firstLine="166"/>
        <w:rPr>
          <w:sz w:val="22"/>
          <w:szCs w:val="22"/>
        </w:rPr>
      </w:pPr>
      <w:r>
        <w:rPr>
          <w:sz w:val="22"/>
          <w:szCs w:val="22"/>
        </w:rPr>
        <w:t>i = i + 1 else:</w:t>
      </w:r>
    </w:p>
    <w:p w:rsidR="00ED6888" w:rsidRDefault="002A4B01">
      <w:pPr>
        <w:spacing w:line="240" w:lineRule="exact"/>
        <w:ind w:left="306"/>
        <w:rPr>
          <w:sz w:val="22"/>
          <w:szCs w:val="22"/>
        </w:rPr>
      </w:pPr>
      <w:r>
        <w:rPr>
          <w:sz w:val="22"/>
          <w:szCs w:val="22"/>
        </w:rPr>
        <w:t>print (i, " is not less than final condition")</w:t>
      </w:r>
    </w:p>
    <w:p w:rsidR="00ED6888" w:rsidRDefault="00ED6888">
      <w:pPr>
        <w:spacing w:before="3" w:line="120" w:lineRule="exact"/>
        <w:rPr>
          <w:sz w:val="13"/>
          <w:szCs w:val="13"/>
        </w:rPr>
      </w:pPr>
    </w:p>
    <w:p w:rsidR="00ED6888" w:rsidRDefault="00ED6888">
      <w:pPr>
        <w:spacing w:line="200" w:lineRule="exact"/>
      </w:pPr>
    </w:p>
    <w:p w:rsidR="00ED6888" w:rsidRDefault="002A4B01">
      <w:pPr>
        <w:ind w:left="140"/>
        <w:rPr>
          <w:sz w:val="24"/>
          <w:szCs w:val="24"/>
        </w:rPr>
        <w:sectPr w:rsidR="00ED6888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Output:</w:t>
      </w:r>
    </w:p>
    <w:p w:rsidR="00ED6888" w:rsidRDefault="00ED6888">
      <w:pPr>
        <w:spacing w:before="9" w:line="160" w:lineRule="exact"/>
        <w:rPr>
          <w:sz w:val="16"/>
          <w:szCs w:val="16"/>
        </w:rPr>
        <w:sectPr w:rsidR="00ED6888">
          <w:pgSz w:w="12240" w:h="15840"/>
          <w:pgMar w:top="1140" w:right="1300" w:bottom="280" w:left="1300" w:header="710" w:footer="1081" w:gutter="0"/>
          <w:cols w:space="720"/>
        </w:sectPr>
      </w:pPr>
    </w:p>
    <w:p w:rsidR="00ED6888" w:rsidRDefault="00ED6888">
      <w:pPr>
        <w:ind w:left="140" w:right="105"/>
        <w:jc w:val="both"/>
        <w:rPr>
          <w:sz w:val="22"/>
          <w:szCs w:val="22"/>
        </w:rPr>
        <w:sectPr w:rsidR="00ED6888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ED6888" w:rsidRDefault="00ED6888">
      <w:pPr>
        <w:spacing w:before="9" w:line="160" w:lineRule="exact"/>
        <w:rPr>
          <w:sz w:val="16"/>
          <w:szCs w:val="16"/>
        </w:rPr>
        <w:sectPr w:rsidR="00ED6888">
          <w:pgSz w:w="12240" w:h="15840"/>
          <w:pgMar w:top="1140" w:right="1300" w:bottom="280" w:left="1300" w:header="710" w:footer="1081" w:gutter="0"/>
          <w:cols w:space="720"/>
        </w:sectPr>
      </w:pPr>
    </w:p>
    <w:p w:rsidR="00ED6888" w:rsidRDefault="00ED6888">
      <w:pPr>
        <w:spacing w:before="7" w:line="280" w:lineRule="exact"/>
        <w:rPr>
          <w:sz w:val="28"/>
          <w:szCs w:val="28"/>
        </w:rPr>
      </w:pPr>
    </w:p>
    <w:p w:rsidR="00ED6888" w:rsidRDefault="002A4B01">
      <w:pPr>
        <w:spacing w:line="240" w:lineRule="exact"/>
        <w:ind w:left="140" w:right="414"/>
        <w:rPr>
          <w:sz w:val="22"/>
          <w:szCs w:val="22"/>
        </w:rPr>
      </w:pPr>
      <w:r>
        <w:rPr>
          <w:b/>
          <w:sz w:val="22"/>
          <w:szCs w:val="22"/>
        </w:rPr>
        <w:t xml:space="preserve">Program 5: </w:t>
      </w:r>
      <w:r>
        <w:rPr>
          <w:sz w:val="22"/>
          <w:szCs w:val="22"/>
        </w:rPr>
        <w:t xml:space="preserve">Write a function </w:t>
      </w:r>
      <w:r>
        <w:rPr>
          <w:i/>
          <w:sz w:val="22"/>
          <w:szCs w:val="22"/>
        </w:rPr>
        <w:t xml:space="preserve">f </w:t>
      </w:r>
      <w:r>
        <w:rPr>
          <w:sz w:val="22"/>
          <w:szCs w:val="22"/>
        </w:rPr>
        <w:t>which takes one argument x, it will square the value of x and add 1 in it then return the answer to user.</w:t>
      </w:r>
    </w:p>
    <w:p w:rsidR="00ED6888" w:rsidRDefault="00ED6888">
      <w:pPr>
        <w:spacing w:before="19" w:line="260" w:lineRule="exact"/>
        <w:rPr>
          <w:sz w:val="26"/>
          <w:szCs w:val="26"/>
        </w:rPr>
      </w:pPr>
    </w:p>
    <w:p w:rsidR="00ED6888" w:rsidRDefault="002A4B01">
      <w:pPr>
        <w:ind w:left="140" w:right="8899"/>
        <w:jc w:val="both"/>
        <w:rPr>
          <w:sz w:val="22"/>
          <w:szCs w:val="22"/>
        </w:rPr>
      </w:pPr>
      <w:r>
        <w:rPr>
          <w:b/>
          <w:sz w:val="22"/>
          <w:szCs w:val="22"/>
        </w:rPr>
        <w:t>Code:</w:t>
      </w:r>
    </w:p>
    <w:p w:rsidR="00ED6888" w:rsidRDefault="00ED6888">
      <w:pPr>
        <w:spacing w:before="17" w:line="260" w:lineRule="exact"/>
        <w:rPr>
          <w:sz w:val="26"/>
          <w:szCs w:val="26"/>
        </w:rPr>
      </w:pPr>
    </w:p>
    <w:p w:rsidR="00ED6888" w:rsidRDefault="002A4B01">
      <w:pPr>
        <w:ind w:left="140" w:right="8738"/>
        <w:jc w:val="both"/>
        <w:rPr>
          <w:sz w:val="22"/>
          <w:szCs w:val="22"/>
        </w:rPr>
      </w:pPr>
      <w:r>
        <w:rPr>
          <w:sz w:val="22"/>
          <w:szCs w:val="22"/>
        </w:rPr>
        <w:t>def f(x):</w:t>
      </w:r>
    </w:p>
    <w:p w:rsidR="00ED6888" w:rsidRDefault="002A4B01">
      <w:pPr>
        <w:spacing w:before="5" w:line="240" w:lineRule="exact"/>
        <w:ind w:left="361" w:right="7965"/>
        <w:rPr>
          <w:sz w:val="22"/>
          <w:szCs w:val="22"/>
        </w:rPr>
      </w:pPr>
      <w:r>
        <w:rPr>
          <w:sz w:val="22"/>
          <w:szCs w:val="22"/>
        </w:rPr>
        <w:t>res = x**2 + 1 return res</w:t>
      </w:r>
    </w:p>
    <w:p w:rsidR="00ED6888" w:rsidRDefault="002A4B01">
      <w:pPr>
        <w:spacing w:line="260" w:lineRule="exact"/>
        <w:ind w:left="140" w:right="8635"/>
        <w:jc w:val="both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Output:</w:t>
      </w: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ED6888" w:rsidSect="00584093">
          <w:type w:val="continuous"/>
          <w:pgSz w:w="12240" w:h="15840"/>
          <w:pgMar w:top="1140" w:right="1300" w:bottom="280" w:left="1300" w:header="720" w:footer="720" w:gutter="0"/>
          <w:cols w:num="3" w:space="45" w:equalWidth="0">
            <w:col w:w="3366" w:space="507"/>
            <w:col w:w="1894" w:space="2024"/>
            <w:col w:w="1849"/>
          </w:cols>
        </w:sectPr>
      </w:pPr>
    </w:p>
    <w:p w:rsidR="00ED6888" w:rsidRDefault="00ED6888">
      <w:pPr>
        <w:spacing w:before="10" w:line="260" w:lineRule="exact"/>
        <w:rPr>
          <w:sz w:val="26"/>
          <w:szCs w:val="26"/>
        </w:rPr>
      </w:pPr>
    </w:p>
    <w:p w:rsidR="00ED6888" w:rsidRDefault="002A4B01">
      <w:pPr>
        <w:spacing w:line="260" w:lineRule="exact"/>
        <w:ind w:left="1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Output:</w:t>
      </w:r>
    </w:p>
    <w:p w:rsidR="00ED6888" w:rsidRDefault="00ED6888">
      <w:pPr>
        <w:spacing w:line="180" w:lineRule="exact"/>
        <w:rPr>
          <w:sz w:val="18"/>
          <w:szCs w:val="18"/>
        </w:rPr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before="9" w:line="160" w:lineRule="exact"/>
        <w:rPr>
          <w:sz w:val="16"/>
          <w:szCs w:val="16"/>
        </w:rPr>
        <w:sectPr w:rsidR="00ED6888">
          <w:pgSz w:w="12240" w:h="15840"/>
          <w:pgMar w:top="1140" w:right="1300" w:bottom="280" w:left="1300" w:header="710" w:footer="1081" w:gutter="0"/>
          <w:cols w:space="720"/>
        </w:sectPr>
      </w:pPr>
    </w:p>
    <w:p w:rsidR="00ED6888" w:rsidRDefault="00ED6888" w:rsidP="00BB32A4">
      <w:pPr>
        <w:tabs>
          <w:tab w:val="left" w:pos="3360"/>
        </w:tabs>
        <w:spacing w:before="40" w:line="180" w:lineRule="exact"/>
        <w:ind w:right="-44"/>
        <w:rPr>
          <w:sz w:val="16"/>
          <w:szCs w:val="16"/>
        </w:rPr>
        <w:sectPr w:rsidR="00ED6888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4"/>
            <w:col w:w="1849"/>
          </w:cols>
        </w:sectPr>
      </w:pPr>
    </w:p>
    <w:p w:rsidR="00ED6888" w:rsidRDefault="00ED6888">
      <w:pPr>
        <w:spacing w:before="7" w:line="140" w:lineRule="exact"/>
        <w:rPr>
          <w:sz w:val="15"/>
          <w:szCs w:val="15"/>
        </w:rPr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ED6888">
      <w:pPr>
        <w:spacing w:line="200" w:lineRule="exact"/>
      </w:pPr>
    </w:p>
    <w:p w:rsidR="00ED6888" w:rsidRDefault="002A4B01">
      <w:pPr>
        <w:ind w:left="860" w:right="-61"/>
        <w:rPr>
          <w:sz w:val="22"/>
          <w:szCs w:val="22"/>
        </w:rPr>
      </w:pPr>
      <w:r>
        <w:rPr>
          <w:sz w:val="22"/>
          <w:szCs w:val="22"/>
        </w:rPr>
        <w:t>return outText</w:t>
      </w:r>
    </w:p>
    <w:p w:rsidR="00ED6888" w:rsidRPr="00712B1F" w:rsidRDefault="002A4B01" w:rsidP="00712B1F">
      <w:pPr>
        <w:spacing w:before="4"/>
        <w:ind w:left="140"/>
        <w:rPr>
          <w:sz w:val="24"/>
          <w:szCs w:val="24"/>
        </w:rPr>
      </w:pPr>
      <w:r>
        <w:rPr>
          <w:b/>
          <w:sz w:val="24"/>
          <w:szCs w:val="24"/>
        </w:rPr>
        <w:t>Output:</w:t>
      </w:r>
      <w:r>
        <w:br w:type="column"/>
      </w:r>
      <w:r>
        <w:rPr>
          <w:sz w:val="22"/>
          <w:szCs w:val="22"/>
        </w:rPr>
        <w:lastRenderedPageBreak/>
        <w:t>cryptText.append(crypting)</w:t>
      </w:r>
    </w:p>
    <w:p w:rsidR="00ED6888" w:rsidRDefault="002A4B01">
      <w:pPr>
        <w:spacing w:before="1"/>
        <w:rPr>
          <w:sz w:val="22"/>
          <w:szCs w:val="22"/>
        </w:rPr>
      </w:pPr>
      <w:r>
        <w:rPr>
          <w:sz w:val="22"/>
          <w:szCs w:val="22"/>
        </w:rPr>
        <w:t>newLetter = lowercase[crypting]</w:t>
      </w:r>
    </w:p>
    <w:p w:rsidR="00ED6888" w:rsidRDefault="002A4B01">
      <w:pPr>
        <w:spacing w:line="240" w:lineRule="exact"/>
        <w:rPr>
          <w:sz w:val="22"/>
          <w:szCs w:val="22"/>
        </w:rPr>
        <w:sectPr w:rsidR="00ED6888">
          <w:type w:val="continuous"/>
          <w:pgSz w:w="12240" w:h="15840"/>
          <w:pgMar w:top="1140" w:right="1300" w:bottom="280" w:left="1300" w:header="720" w:footer="720" w:gutter="0"/>
          <w:cols w:num="2" w:space="720" w:equalWidth="0">
            <w:col w:w="2126" w:space="174"/>
            <w:col w:w="7340"/>
          </w:cols>
        </w:sectPr>
      </w:pPr>
      <w:r>
        <w:rPr>
          <w:sz w:val="22"/>
          <w:szCs w:val="22"/>
        </w:rPr>
        <w:t>outText.append(newLetter)</w:t>
      </w:r>
    </w:p>
    <w:p w:rsidR="00ED6888" w:rsidRDefault="00ED6888">
      <w:pPr>
        <w:spacing w:before="9" w:line="160" w:lineRule="exact"/>
        <w:rPr>
          <w:sz w:val="16"/>
          <w:szCs w:val="16"/>
        </w:rPr>
        <w:sectPr w:rsidR="00ED6888">
          <w:pgSz w:w="12240" w:h="15840"/>
          <w:pgMar w:top="1140" w:right="1300" w:bottom="280" w:left="1300" w:header="710" w:footer="1081" w:gutter="0"/>
          <w:cols w:space="720"/>
        </w:sectPr>
      </w:pPr>
    </w:p>
    <w:p w:rsidR="00ED6888" w:rsidRDefault="00ED6888">
      <w:pPr>
        <w:spacing w:before="40"/>
        <w:rPr>
          <w:sz w:val="16"/>
          <w:szCs w:val="16"/>
        </w:rPr>
        <w:sectPr w:rsidR="00ED6888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2862" w:space="1011"/>
            <w:col w:w="576" w:space="3341"/>
            <w:col w:w="1850"/>
          </w:cols>
        </w:sectPr>
      </w:pPr>
    </w:p>
    <w:p w:rsidR="00ED6888" w:rsidRDefault="0067658E">
      <w:pPr>
        <w:spacing w:before="7" w:line="28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Programming Exercise</w:t>
      </w:r>
    </w:p>
    <w:p w:rsidR="0067658E" w:rsidRDefault="0067658E">
      <w:pPr>
        <w:spacing w:before="7" w:line="280" w:lineRule="exact"/>
        <w:rPr>
          <w:sz w:val="28"/>
          <w:szCs w:val="28"/>
        </w:rPr>
      </w:pPr>
    </w:p>
    <w:p w:rsidR="00ED6888" w:rsidRDefault="005A6C71">
      <w:pPr>
        <w:spacing w:before="37"/>
        <w:ind w:left="592" w:right="834"/>
        <w:jc w:val="both"/>
        <w:rPr>
          <w:sz w:val="22"/>
          <w:szCs w:val="22"/>
        </w:rPr>
      </w:pPr>
      <w:r>
        <w:rPr>
          <w:sz w:val="22"/>
          <w:szCs w:val="22"/>
        </w:rPr>
        <w:t>Q.1 Write down a Python program, using While loop that generates Odd no’s in between 1 to 100.</w:t>
      </w:r>
    </w:p>
    <w:p w:rsidR="0067658E" w:rsidRDefault="0067658E">
      <w:pPr>
        <w:spacing w:before="37"/>
        <w:ind w:left="592" w:right="834"/>
        <w:jc w:val="both"/>
        <w:rPr>
          <w:sz w:val="22"/>
          <w:szCs w:val="22"/>
        </w:rPr>
      </w:pPr>
    </w:p>
    <w:p w:rsidR="00584093" w:rsidRDefault="0067658E" w:rsidP="00584093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67658E">
        <w:rPr>
          <w:rFonts w:asciiTheme="minorHAnsi" w:hAnsiTheme="minorHAnsi" w:cstheme="minorHAnsi"/>
          <w:b/>
          <w:sz w:val="28"/>
          <w:szCs w:val="22"/>
        </w:rPr>
        <w:t>Input:</w:t>
      </w:r>
    </w:p>
    <w:p w:rsidR="00584093" w:rsidRPr="00584093" w:rsidRDefault="00584093" w:rsidP="00584093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584093">
        <w:rPr>
          <w:rFonts w:ascii="Consolas" w:hAnsi="Consolas" w:cstheme="minorHAnsi"/>
          <w:sz w:val="24"/>
          <w:szCs w:val="24"/>
        </w:rPr>
        <w:t>i=1</w:t>
      </w:r>
    </w:p>
    <w:p w:rsidR="00584093" w:rsidRPr="00584093" w:rsidRDefault="00584093" w:rsidP="00584093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584093">
        <w:rPr>
          <w:rFonts w:ascii="Consolas" w:hAnsi="Consolas" w:cstheme="minorHAnsi"/>
          <w:sz w:val="24"/>
          <w:szCs w:val="24"/>
        </w:rPr>
        <w:t>while(i&lt;=100):</w:t>
      </w:r>
    </w:p>
    <w:p w:rsidR="00584093" w:rsidRPr="00584093" w:rsidRDefault="00584093" w:rsidP="00584093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584093">
        <w:rPr>
          <w:rFonts w:ascii="Consolas" w:hAnsi="Consolas" w:cstheme="minorHAnsi"/>
          <w:sz w:val="24"/>
          <w:szCs w:val="24"/>
        </w:rPr>
        <w:t xml:space="preserve">    if i % 2 != 0 :</w:t>
      </w:r>
    </w:p>
    <w:p w:rsidR="00584093" w:rsidRPr="00584093" w:rsidRDefault="00584093" w:rsidP="00584093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584093">
        <w:rPr>
          <w:rFonts w:ascii="Consolas" w:hAnsi="Consolas" w:cstheme="minorHAnsi"/>
          <w:sz w:val="24"/>
          <w:szCs w:val="24"/>
        </w:rPr>
        <w:t xml:space="preserve">        print(i,"\t",end='')</w:t>
      </w:r>
    </w:p>
    <w:p w:rsidR="00584093" w:rsidRPr="00584093" w:rsidRDefault="00584093" w:rsidP="00584093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584093">
        <w:rPr>
          <w:rFonts w:ascii="Consolas" w:hAnsi="Consolas" w:cstheme="minorHAnsi"/>
          <w:sz w:val="24"/>
          <w:szCs w:val="24"/>
        </w:rPr>
        <w:t xml:space="preserve">    i=i+1</w:t>
      </w:r>
    </w:p>
    <w:p w:rsidR="0067658E" w:rsidRPr="0067658E" w:rsidRDefault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67658E">
        <w:rPr>
          <w:rFonts w:asciiTheme="minorHAnsi" w:hAnsiTheme="minorHAnsi" w:cstheme="minorHAnsi"/>
          <w:b/>
          <w:sz w:val="28"/>
          <w:szCs w:val="22"/>
        </w:rPr>
        <w:t>Output:</w:t>
      </w:r>
    </w:p>
    <w:p w:rsidR="0067658E" w:rsidRDefault="00584093">
      <w:pPr>
        <w:spacing w:before="37"/>
        <w:ind w:left="59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584093">
        <w:rPr>
          <w:sz w:val="22"/>
          <w:szCs w:val="22"/>
        </w:rPr>
        <w:t xml:space="preserve">1 </w:t>
      </w:r>
      <w:r w:rsidRPr="00584093">
        <w:rPr>
          <w:sz w:val="22"/>
          <w:szCs w:val="22"/>
        </w:rPr>
        <w:tab/>
        <w:t xml:space="preserve">3 </w:t>
      </w:r>
      <w:r w:rsidRPr="00584093">
        <w:rPr>
          <w:sz w:val="22"/>
          <w:szCs w:val="22"/>
        </w:rPr>
        <w:tab/>
        <w:t xml:space="preserve">5 </w:t>
      </w:r>
      <w:r w:rsidRPr="00584093">
        <w:rPr>
          <w:sz w:val="22"/>
          <w:szCs w:val="22"/>
        </w:rPr>
        <w:tab/>
        <w:t xml:space="preserve">7 </w:t>
      </w:r>
      <w:r w:rsidRPr="00584093">
        <w:rPr>
          <w:sz w:val="22"/>
          <w:szCs w:val="22"/>
        </w:rPr>
        <w:tab/>
        <w:t xml:space="preserve">9 </w:t>
      </w:r>
      <w:r w:rsidRPr="00584093">
        <w:rPr>
          <w:sz w:val="22"/>
          <w:szCs w:val="22"/>
        </w:rPr>
        <w:tab/>
        <w:t xml:space="preserve">11 </w:t>
      </w:r>
      <w:r w:rsidRPr="00584093">
        <w:rPr>
          <w:sz w:val="22"/>
          <w:szCs w:val="22"/>
        </w:rPr>
        <w:tab/>
        <w:t xml:space="preserve">13 </w:t>
      </w:r>
      <w:r w:rsidRPr="00584093">
        <w:rPr>
          <w:sz w:val="22"/>
          <w:szCs w:val="22"/>
        </w:rPr>
        <w:tab/>
        <w:t xml:space="preserve">15 </w:t>
      </w:r>
      <w:r w:rsidRPr="00584093">
        <w:rPr>
          <w:sz w:val="22"/>
          <w:szCs w:val="22"/>
        </w:rPr>
        <w:tab/>
        <w:t xml:space="preserve">17 </w:t>
      </w:r>
      <w:r w:rsidRPr="00584093">
        <w:rPr>
          <w:sz w:val="22"/>
          <w:szCs w:val="22"/>
        </w:rPr>
        <w:tab/>
        <w:t xml:space="preserve">19 </w:t>
      </w:r>
      <w:r w:rsidRPr="00584093">
        <w:rPr>
          <w:sz w:val="22"/>
          <w:szCs w:val="22"/>
        </w:rPr>
        <w:tab/>
        <w:t xml:space="preserve">21 </w:t>
      </w:r>
      <w:r w:rsidRPr="00584093">
        <w:rPr>
          <w:sz w:val="22"/>
          <w:szCs w:val="22"/>
        </w:rPr>
        <w:tab/>
        <w:t xml:space="preserve">23 </w:t>
      </w:r>
      <w:r w:rsidRPr="00584093">
        <w:rPr>
          <w:sz w:val="22"/>
          <w:szCs w:val="22"/>
        </w:rPr>
        <w:tab/>
        <w:t xml:space="preserve">25 </w:t>
      </w:r>
      <w:r w:rsidRPr="00584093">
        <w:rPr>
          <w:sz w:val="22"/>
          <w:szCs w:val="22"/>
        </w:rPr>
        <w:tab/>
        <w:t xml:space="preserve">27 </w:t>
      </w:r>
      <w:r w:rsidRPr="00584093">
        <w:rPr>
          <w:sz w:val="22"/>
          <w:szCs w:val="22"/>
        </w:rPr>
        <w:tab/>
        <w:t xml:space="preserve">29 </w:t>
      </w:r>
      <w:r w:rsidRPr="00584093">
        <w:rPr>
          <w:sz w:val="22"/>
          <w:szCs w:val="22"/>
        </w:rPr>
        <w:tab/>
        <w:t xml:space="preserve">31 </w:t>
      </w:r>
      <w:r w:rsidRPr="00584093">
        <w:rPr>
          <w:sz w:val="22"/>
          <w:szCs w:val="22"/>
        </w:rPr>
        <w:tab/>
        <w:t xml:space="preserve">33 </w:t>
      </w:r>
      <w:r w:rsidRPr="00584093">
        <w:rPr>
          <w:sz w:val="22"/>
          <w:szCs w:val="22"/>
        </w:rPr>
        <w:tab/>
        <w:t xml:space="preserve">35 </w:t>
      </w:r>
      <w:r w:rsidRPr="00584093">
        <w:rPr>
          <w:sz w:val="22"/>
          <w:szCs w:val="22"/>
        </w:rPr>
        <w:tab/>
        <w:t xml:space="preserve">37 </w:t>
      </w:r>
      <w:r w:rsidRPr="00584093">
        <w:rPr>
          <w:sz w:val="22"/>
          <w:szCs w:val="22"/>
        </w:rPr>
        <w:tab/>
        <w:t xml:space="preserve">39 </w:t>
      </w:r>
      <w:r w:rsidRPr="00584093">
        <w:rPr>
          <w:sz w:val="22"/>
          <w:szCs w:val="22"/>
        </w:rPr>
        <w:tab/>
        <w:t xml:space="preserve">41 </w:t>
      </w:r>
      <w:r w:rsidRPr="00584093">
        <w:rPr>
          <w:sz w:val="22"/>
          <w:szCs w:val="22"/>
        </w:rPr>
        <w:tab/>
        <w:t xml:space="preserve">43 </w:t>
      </w:r>
      <w:r w:rsidRPr="00584093">
        <w:rPr>
          <w:sz w:val="22"/>
          <w:szCs w:val="22"/>
        </w:rPr>
        <w:tab/>
        <w:t xml:space="preserve">45 </w:t>
      </w:r>
      <w:r w:rsidRPr="00584093">
        <w:rPr>
          <w:sz w:val="22"/>
          <w:szCs w:val="22"/>
        </w:rPr>
        <w:tab/>
        <w:t xml:space="preserve">47 </w:t>
      </w:r>
      <w:r w:rsidRPr="00584093">
        <w:rPr>
          <w:sz w:val="22"/>
          <w:szCs w:val="22"/>
        </w:rPr>
        <w:tab/>
        <w:t xml:space="preserve">49 </w:t>
      </w:r>
      <w:r w:rsidRPr="00584093">
        <w:rPr>
          <w:sz w:val="22"/>
          <w:szCs w:val="22"/>
        </w:rPr>
        <w:tab/>
        <w:t xml:space="preserve">51 </w:t>
      </w:r>
      <w:r w:rsidRPr="00584093">
        <w:rPr>
          <w:sz w:val="22"/>
          <w:szCs w:val="22"/>
        </w:rPr>
        <w:tab/>
        <w:t xml:space="preserve">53 </w:t>
      </w:r>
      <w:r w:rsidRPr="00584093">
        <w:rPr>
          <w:sz w:val="22"/>
          <w:szCs w:val="22"/>
        </w:rPr>
        <w:tab/>
        <w:t xml:space="preserve">55 </w:t>
      </w:r>
      <w:r w:rsidRPr="00584093">
        <w:rPr>
          <w:sz w:val="22"/>
          <w:szCs w:val="22"/>
        </w:rPr>
        <w:tab/>
        <w:t xml:space="preserve">57 </w:t>
      </w:r>
      <w:r w:rsidRPr="00584093">
        <w:rPr>
          <w:sz w:val="22"/>
          <w:szCs w:val="22"/>
        </w:rPr>
        <w:tab/>
        <w:t xml:space="preserve">59 </w:t>
      </w:r>
      <w:r w:rsidRPr="00584093">
        <w:rPr>
          <w:sz w:val="22"/>
          <w:szCs w:val="22"/>
        </w:rPr>
        <w:tab/>
        <w:t xml:space="preserve">61 </w:t>
      </w:r>
      <w:r w:rsidRPr="00584093">
        <w:rPr>
          <w:sz w:val="22"/>
          <w:szCs w:val="22"/>
        </w:rPr>
        <w:tab/>
        <w:t xml:space="preserve">63 </w:t>
      </w:r>
      <w:r w:rsidRPr="00584093">
        <w:rPr>
          <w:sz w:val="22"/>
          <w:szCs w:val="22"/>
        </w:rPr>
        <w:tab/>
        <w:t xml:space="preserve">65 </w:t>
      </w:r>
      <w:r w:rsidRPr="00584093">
        <w:rPr>
          <w:sz w:val="22"/>
          <w:szCs w:val="22"/>
        </w:rPr>
        <w:tab/>
        <w:t xml:space="preserve">67 </w:t>
      </w:r>
      <w:r w:rsidRPr="00584093">
        <w:rPr>
          <w:sz w:val="22"/>
          <w:szCs w:val="22"/>
        </w:rPr>
        <w:tab/>
        <w:t xml:space="preserve">69 </w:t>
      </w:r>
      <w:r w:rsidRPr="00584093">
        <w:rPr>
          <w:sz w:val="22"/>
          <w:szCs w:val="22"/>
        </w:rPr>
        <w:tab/>
        <w:t xml:space="preserve">71 </w:t>
      </w:r>
      <w:r w:rsidRPr="00584093">
        <w:rPr>
          <w:sz w:val="22"/>
          <w:szCs w:val="22"/>
        </w:rPr>
        <w:tab/>
        <w:t xml:space="preserve">73 </w:t>
      </w:r>
      <w:r w:rsidRPr="00584093">
        <w:rPr>
          <w:sz w:val="22"/>
          <w:szCs w:val="22"/>
        </w:rPr>
        <w:tab/>
        <w:t xml:space="preserve">75 </w:t>
      </w:r>
      <w:r w:rsidRPr="00584093">
        <w:rPr>
          <w:sz w:val="22"/>
          <w:szCs w:val="22"/>
        </w:rPr>
        <w:tab/>
        <w:t xml:space="preserve">77 </w:t>
      </w:r>
      <w:r w:rsidRPr="00584093">
        <w:rPr>
          <w:sz w:val="22"/>
          <w:szCs w:val="22"/>
        </w:rPr>
        <w:tab/>
        <w:t xml:space="preserve">79 </w:t>
      </w:r>
      <w:r w:rsidRPr="00584093">
        <w:rPr>
          <w:sz w:val="22"/>
          <w:szCs w:val="22"/>
        </w:rPr>
        <w:tab/>
        <w:t xml:space="preserve">81 </w:t>
      </w:r>
      <w:r w:rsidRPr="00584093">
        <w:rPr>
          <w:sz w:val="22"/>
          <w:szCs w:val="22"/>
        </w:rPr>
        <w:tab/>
        <w:t xml:space="preserve">83 </w:t>
      </w:r>
      <w:r w:rsidRPr="00584093">
        <w:rPr>
          <w:sz w:val="22"/>
          <w:szCs w:val="22"/>
        </w:rPr>
        <w:tab/>
        <w:t xml:space="preserve">85 </w:t>
      </w:r>
      <w:r w:rsidRPr="00584093">
        <w:rPr>
          <w:sz w:val="22"/>
          <w:szCs w:val="22"/>
        </w:rPr>
        <w:tab/>
        <w:t xml:space="preserve">87 </w:t>
      </w:r>
      <w:r w:rsidRPr="00584093">
        <w:rPr>
          <w:sz w:val="22"/>
          <w:szCs w:val="22"/>
        </w:rPr>
        <w:tab/>
        <w:t xml:space="preserve">89 </w:t>
      </w:r>
      <w:r w:rsidRPr="00584093">
        <w:rPr>
          <w:sz w:val="22"/>
          <w:szCs w:val="22"/>
        </w:rPr>
        <w:tab/>
        <w:t xml:space="preserve">91 </w:t>
      </w:r>
      <w:r w:rsidRPr="00584093">
        <w:rPr>
          <w:sz w:val="22"/>
          <w:szCs w:val="22"/>
        </w:rPr>
        <w:tab/>
        <w:t xml:space="preserve">93 </w:t>
      </w:r>
      <w:r w:rsidRPr="00584093">
        <w:rPr>
          <w:sz w:val="22"/>
          <w:szCs w:val="22"/>
        </w:rPr>
        <w:tab/>
        <w:t xml:space="preserve">95 </w:t>
      </w:r>
      <w:r w:rsidRPr="00584093">
        <w:rPr>
          <w:sz w:val="22"/>
          <w:szCs w:val="22"/>
        </w:rPr>
        <w:tab/>
        <w:t xml:space="preserve">97 </w:t>
      </w:r>
      <w:r w:rsidRPr="00584093">
        <w:rPr>
          <w:sz w:val="22"/>
          <w:szCs w:val="22"/>
        </w:rPr>
        <w:tab/>
        <w:t>99</w:t>
      </w:r>
    </w:p>
    <w:p w:rsidR="0067658E" w:rsidRDefault="0067658E">
      <w:pPr>
        <w:spacing w:before="37"/>
        <w:ind w:left="592" w:right="834"/>
        <w:jc w:val="both"/>
        <w:rPr>
          <w:sz w:val="22"/>
          <w:szCs w:val="22"/>
        </w:rPr>
      </w:pPr>
    </w:p>
    <w:p w:rsidR="0067658E" w:rsidRDefault="0067658E">
      <w:pPr>
        <w:spacing w:before="37"/>
        <w:ind w:left="592" w:right="834"/>
        <w:jc w:val="both"/>
        <w:rPr>
          <w:sz w:val="22"/>
          <w:szCs w:val="22"/>
        </w:rPr>
      </w:pPr>
    </w:p>
    <w:p w:rsidR="005A6C71" w:rsidRDefault="005A6C71">
      <w:pPr>
        <w:spacing w:before="37"/>
        <w:ind w:left="592" w:right="834"/>
        <w:jc w:val="both"/>
        <w:rPr>
          <w:sz w:val="22"/>
          <w:szCs w:val="22"/>
        </w:rPr>
      </w:pPr>
      <w:r>
        <w:rPr>
          <w:sz w:val="22"/>
          <w:szCs w:val="22"/>
        </w:rPr>
        <w:t>Q.2 Write down a Python Program using While loop to generate the following outputs</w:t>
      </w:r>
    </w:p>
    <w:p w:rsidR="005A6C71" w:rsidRDefault="005A6C71">
      <w:pPr>
        <w:spacing w:before="37"/>
        <w:ind w:left="592" w:right="834"/>
        <w:jc w:val="both"/>
        <w:rPr>
          <w:sz w:val="22"/>
          <w:szCs w:val="22"/>
        </w:rPr>
      </w:pPr>
    </w:p>
    <w:p w:rsidR="005A6C71" w:rsidRDefault="005A6C71">
      <w:pPr>
        <w:spacing w:before="37"/>
        <w:ind w:left="592" w:right="834"/>
        <w:jc w:val="both"/>
        <w:rPr>
          <w:sz w:val="22"/>
          <w:szCs w:val="22"/>
        </w:rPr>
      </w:pPr>
    </w:p>
    <w:p w:rsidR="005A6C71" w:rsidRDefault="005F654D" w:rsidP="005A6C71">
      <w:pPr>
        <w:pStyle w:val="ListParagraph"/>
        <w:numPr>
          <w:ilvl w:val="0"/>
          <w:numId w:val="2"/>
        </w:numPr>
        <w:spacing w:before="37"/>
        <w:ind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**************</w:t>
      </w:r>
    </w:p>
    <w:p w:rsidR="005A6C71" w:rsidRDefault="005A6C71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5F654D">
        <w:rPr>
          <w:sz w:val="22"/>
          <w:szCs w:val="22"/>
        </w:rPr>
        <w:t>**************</w:t>
      </w:r>
    </w:p>
    <w:p w:rsidR="005A6C71" w:rsidRDefault="005F654D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**************</w:t>
      </w:r>
    </w:p>
    <w:p w:rsidR="005A6C71" w:rsidRDefault="005F654D" w:rsidP="00CF4A3F">
      <w:pPr>
        <w:pStyle w:val="ListParagraph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**************</w:t>
      </w:r>
    </w:p>
    <w:p w:rsidR="00CF4A3F" w:rsidRDefault="00CF4A3F" w:rsidP="00CF4A3F">
      <w:pPr>
        <w:pStyle w:val="ListParagraph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**************</w:t>
      </w:r>
    </w:p>
    <w:p w:rsidR="00CF4A3F" w:rsidRDefault="00CF4A3F" w:rsidP="00CF4A3F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**************</w:t>
      </w:r>
    </w:p>
    <w:p w:rsidR="00CF4A3F" w:rsidRDefault="00CF4A3F" w:rsidP="00CF4A3F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**************</w:t>
      </w:r>
    </w:p>
    <w:p w:rsidR="00CF4A3F" w:rsidRDefault="00CF4A3F" w:rsidP="00CF4A3F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**************</w:t>
      </w:r>
    </w:p>
    <w:p w:rsidR="00CF4A3F" w:rsidRDefault="00CF4A3F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</w:p>
    <w:p w:rsidR="0067658E" w:rsidRPr="0067658E" w:rsidRDefault="0067658E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67658E">
        <w:rPr>
          <w:rFonts w:asciiTheme="minorHAnsi" w:hAnsiTheme="minorHAnsi" w:cstheme="minorHAnsi"/>
          <w:b/>
          <w:sz w:val="28"/>
          <w:szCs w:val="22"/>
        </w:rPr>
        <w:t>Input:</w:t>
      </w:r>
    </w:p>
    <w:p w:rsidR="0067658E" w:rsidRPr="0067658E" w:rsidRDefault="0067658E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67658E">
        <w:rPr>
          <w:rFonts w:asciiTheme="minorHAnsi" w:hAnsiTheme="minorHAnsi" w:cstheme="minorHAnsi"/>
          <w:b/>
          <w:sz w:val="28"/>
          <w:szCs w:val="22"/>
        </w:rPr>
        <w:t>Output:</w:t>
      </w:r>
    </w:p>
    <w:p w:rsidR="00CF4A3F" w:rsidRPr="005A6C71" w:rsidRDefault="00CF4A3F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</w:p>
    <w:p w:rsidR="005A6C71" w:rsidRDefault="005A6C71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0B5F47" w:rsidRDefault="000B5F47">
      <w:pPr>
        <w:spacing w:before="37"/>
        <w:ind w:left="592" w:right="834"/>
        <w:jc w:val="both"/>
        <w:rPr>
          <w:sz w:val="22"/>
          <w:szCs w:val="22"/>
        </w:rPr>
      </w:pPr>
    </w:p>
    <w:p w:rsidR="005A6C71" w:rsidRDefault="005A6C71" w:rsidP="005A6C71">
      <w:pPr>
        <w:pStyle w:val="ListParagraph"/>
        <w:numPr>
          <w:ilvl w:val="0"/>
          <w:numId w:val="2"/>
        </w:numPr>
        <w:spacing w:before="37"/>
        <w:ind w:right="834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*</w:t>
      </w:r>
    </w:p>
    <w:p w:rsidR="005A6C71" w:rsidRDefault="005A6C71" w:rsidP="005A6C71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</w:t>
      </w:r>
    </w:p>
    <w:p w:rsidR="005A6C71" w:rsidRDefault="005A6C71" w:rsidP="005A6C71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</w:t>
      </w:r>
    </w:p>
    <w:p w:rsidR="005A6C71" w:rsidRDefault="005A6C71" w:rsidP="005A6C71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</w:t>
      </w:r>
    </w:p>
    <w:p w:rsidR="005A6C71" w:rsidRDefault="005A6C71" w:rsidP="005A6C71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*****</w:t>
      </w:r>
    </w:p>
    <w:p w:rsidR="005A6C71" w:rsidRDefault="005A6C71" w:rsidP="005A6C71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******</w:t>
      </w:r>
    </w:p>
    <w:p w:rsidR="006D425B" w:rsidRDefault="006D425B" w:rsidP="005A6C71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*******</w:t>
      </w:r>
    </w:p>
    <w:p w:rsidR="000B5F47" w:rsidRPr="000B5F47" w:rsidRDefault="006D425B" w:rsidP="000B5F47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********</w:t>
      </w:r>
    </w:p>
    <w:p w:rsidR="0067658E" w:rsidRDefault="0067658E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67658E">
        <w:rPr>
          <w:rFonts w:asciiTheme="minorHAnsi" w:hAnsiTheme="minorHAnsi" w:cstheme="minorHAnsi"/>
          <w:b/>
          <w:sz w:val="28"/>
          <w:szCs w:val="22"/>
        </w:rPr>
        <w:t>Input: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>i=0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>j=1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>while(i&lt;=7):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i=i+1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while(j&lt;=i):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    print("*",end='')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    j=j+1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print(" ")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j=1</w:t>
      </w:r>
    </w:p>
    <w:p w:rsidR="0067658E" w:rsidRPr="0067658E" w:rsidRDefault="0067658E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67658E">
        <w:rPr>
          <w:rFonts w:asciiTheme="minorHAnsi" w:hAnsiTheme="minorHAnsi" w:cstheme="minorHAnsi"/>
          <w:b/>
          <w:sz w:val="28"/>
          <w:szCs w:val="22"/>
        </w:rPr>
        <w:t>Output:</w:t>
      </w:r>
    </w:p>
    <w:p w:rsidR="005A6C71" w:rsidRDefault="005A6C71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Pr="000B5F47" w:rsidRDefault="000B5F47" w:rsidP="000B5F47">
      <w:pPr>
        <w:spacing w:before="37"/>
        <w:ind w:right="834"/>
        <w:jc w:val="both"/>
        <w:rPr>
          <w:sz w:val="22"/>
          <w:szCs w:val="22"/>
        </w:rPr>
      </w:pPr>
      <w:r w:rsidRPr="000B5F47">
        <w:rPr>
          <w:sz w:val="22"/>
          <w:szCs w:val="22"/>
        </w:rPr>
        <w:t xml:space="preserve">* </w:t>
      </w:r>
    </w:p>
    <w:p w:rsidR="000B5F47" w:rsidRPr="000B5F47" w:rsidRDefault="000B5F47" w:rsidP="000B5F47">
      <w:pPr>
        <w:spacing w:before="37"/>
        <w:ind w:right="834"/>
        <w:jc w:val="both"/>
        <w:rPr>
          <w:sz w:val="22"/>
          <w:szCs w:val="22"/>
        </w:rPr>
      </w:pPr>
      <w:r w:rsidRPr="000B5F47">
        <w:rPr>
          <w:sz w:val="22"/>
          <w:szCs w:val="22"/>
        </w:rPr>
        <w:t xml:space="preserve">** </w:t>
      </w:r>
    </w:p>
    <w:p w:rsidR="000B5F47" w:rsidRPr="000B5F47" w:rsidRDefault="000B5F47" w:rsidP="000B5F47">
      <w:pPr>
        <w:spacing w:before="37"/>
        <w:ind w:right="834"/>
        <w:jc w:val="both"/>
        <w:rPr>
          <w:sz w:val="22"/>
          <w:szCs w:val="22"/>
        </w:rPr>
      </w:pPr>
      <w:r w:rsidRPr="000B5F47">
        <w:rPr>
          <w:sz w:val="22"/>
          <w:szCs w:val="22"/>
        </w:rPr>
        <w:t xml:space="preserve">*** </w:t>
      </w:r>
    </w:p>
    <w:p w:rsidR="000B5F47" w:rsidRPr="000B5F47" w:rsidRDefault="000B5F47" w:rsidP="000B5F47">
      <w:pPr>
        <w:spacing w:before="37"/>
        <w:ind w:right="834"/>
        <w:jc w:val="both"/>
        <w:rPr>
          <w:sz w:val="22"/>
          <w:szCs w:val="22"/>
        </w:rPr>
      </w:pPr>
      <w:r w:rsidRPr="000B5F47">
        <w:rPr>
          <w:sz w:val="22"/>
          <w:szCs w:val="22"/>
        </w:rPr>
        <w:t xml:space="preserve">**** </w:t>
      </w:r>
    </w:p>
    <w:p w:rsidR="000B5F47" w:rsidRPr="000B5F47" w:rsidRDefault="000B5F47" w:rsidP="000B5F47">
      <w:pPr>
        <w:spacing w:before="37"/>
        <w:ind w:right="834"/>
        <w:jc w:val="both"/>
        <w:rPr>
          <w:sz w:val="22"/>
          <w:szCs w:val="22"/>
        </w:rPr>
      </w:pPr>
      <w:r w:rsidRPr="000B5F47">
        <w:rPr>
          <w:sz w:val="22"/>
          <w:szCs w:val="22"/>
        </w:rPr>
        <w:t xml:space="preserve">***** </w:t>
      </w:r>
    </w:p>
    <w:p w:rsidR="000B5F47" w:rsidRPr="000B5F47" w:rsidRDefault="000B5F47" w:rsidP="000B5F47">
      <w:pPr>
        <w:spacing w:before="37"/>
        <w:ind w:right="834"/>
        <w:jc w:val="both"/>
        <w:rPr>
          <w:sz w:val="22"/>
          <w:szCs w:val="22"/>
        </w:rPr>
      </w:pPr>
      <w:r w:rsidRPr="000B5F47">
        <w:rPr>
          <w:sz w:val="22"/>
          <w:szCs w:val="22"/>
        </w:rPr>
        <w:t xml:space="preserve">****** </w:t>
      </w:r>
    </w:p>
    <w:p w:rsidR="000B5F47" w:rsidRPr="000B5F47" w:rsidRDefault="000B5F47" w:rsidP="000B5F47">
      <w:pPr>
        <w:spacing w:before="37"/>
        <w:ind w:right="834"/>
        <w:jc w:val="both"/>
        <w:rPr>
          <w:sz w:val="22"/>
          <w:szCs w:val="22"/>
        </w:rPr>
      </w:pPr>
      <w:r w:rsidRPr="000B5F47">
        <w:rPr>
          <w:sz w:val="22"/>
          <w:szCs w:val="22"/>
        </w:rPr>
        <w:t xml:space="preserve">******* </w:t>
      </w:r>
    </w:p>
    <w:p w:rsidR="000B5F47" w:rsidRPr="000B5F47" w:rsidRDefault="000B5F47" w:rsidP="000B5F47">
      <w:pPr>
        <w:spacing w:before="37"/>
        <w:ind w:right="834"/>
        <w:jc w:val="both"/>
        <w:rPr>
          <w:sz w:val="22"/>
          <w:szCs w:val="22"/>
        </w:rPr>
      </w:pPr>
      <w:r w:rsidRPr="000B5F47">
        <w:rPr>
          <w:sz w:val="22"/>
          <w:szCs w:val="22"/>
        </w:rPr>
        <w:t>********</w:t>
      </w: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  <w:bookmarkStart w:id="0" w:name="_GoBack"/>
      <w:bookmarkEnd w:id="0"/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0B5F47" w:rsidRDefault="000B5F47" w:rsidP="005A6C71">
      <w:pPr>
        <w:spacing w:before="37"/>
        <w:ind w:right="834"/>
        <w:jc w:val="both"/>
        <w:rPr>
          <w:sz w:val="22"/>
          <w:szCs w:val="22"/>
        </w:rPr>
      </w:pPr>
    </w:p>
    <w:p w:rsidR="005A6C71" w:rsidRDefault="005A6C71" w:rsidP="005A6C71">
      <w:pPr>
        <w:pStyle w:val="ListParagraph"/>
        <w:numPr>
          <w:ilvl w:val="0"/>
          <w:numId w:val="2"/>
        </w:numPr>
        <w:spacing w:before="37"/>
        <w:ind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********</w:t>
      </w:r>
    </w:p>
    <w:p w:rsidR="005A6C71" w:rsidRDefault="005A6C71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*******</w:t>
      </w:r>
    </w:p>
    <w:p w:rsidR="005A6C71" w:rsidRDefault="005A6C71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*****</w:t>
      </w:r>
    </w:p>
    <w:p w:rsidR="005A6C71" w:rsidRDefault="005A6C71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</w:t>
      </w:r>
    </w:p>
    <w:p w:rsidR="005A6C71" w:rsidRDefault="005A6C71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</w:t>
      </w:r>
    </w:p>
    <w:p w:rsidR="005A6C71" w:rsidRDefault="005A6C71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</w:t>
      </w:r>
    </w:p>
    <w:p w:rsidR="005A6C71" w:rsidRDefault="005A6C71" w:rsidP="005A6C71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</w:t>
      </w:r>
    </w:p>
    <w:p w:rsidR="0067658E" w:rsidRPr="000B5F47" w:rsidRDefault="0067658E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0B5F47">
        <w:rPr>
          <w:rFonts w:asciiTheme="minorHAnsi" w:hAnsiTheme="minorHAnsi" w:cstheme="minorHAnsi"/>
          <w:b/>
          <w:sz w:val="28"/>
          <w:szCs w:val="22"/>
        </w:rPr>
        <w:t>Input: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>i=0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>j=0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>while(i&lt;=7):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 xml:space="preserve">    i=i+1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 xml:space="preserve">    while(j&lt;=7-i):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 xml:space="preserve">        print("*",end='')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 xml:space="preserve">        j=j+1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 xml:space="preserve">    print(" ")</w:t>
      </w:r>
    </w:p>
    <w:p w:rsidR="00054025" w:rsidRPr="00054025" w:rsidRDefault="00054025" w:rsidP="00054025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54025">
        <w:rPr>
          <w:rFonts w:ascii="Consolas" w:hAnsi="Consolas" w:cstheme="minorHAnsi"/>
          <w:sz w:val="24"/>
          <w:szCs w:val="24"/>
        </w:rPr>
        <w:t xml:space="preserve">    j=0</w:t>
      </w:r>
    </w:p>
    <w:p w:rsidR="00054025" w:rsidRPr="0067658E" w:rsidRDefault="00054025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</w:p>
    <w:p w:rsidR="0067658E" w:rsidRPr="0067658E" w:rsidRDefault="0067658E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67658E">
        <w:rPr>
          <w:rFonts w:asciiTheme="minorHAnsi" w:hAnsiTheme="minorHAnsi" w:cstheme="minorHAnsi"/>
          <w:b/>
          <w:sz w:val="28"/>
          <w:szCs w:val="22"/>
        </w:rPr>
        <w:t>Output:</w:t>
      </w:r>
    </w:p>
    <w:p w:rsidR="00B92722" w:rsidRDefault="00B92722" w:rsidP="00B92722">
      <w:pPr>
        <w:spacing w:before="37"/>
        <w:ind w:right="834"/>
        <w:jc w:val="both"/>
        <w:rPr>
          <w:sz w:val="22"/>
          <w:szCs w:val="22"/>
        </w:rPr>
      </w:pPr>
    </w:p>
    <w:p w:rsidR="00054025" w:rsidRPr="00054025" w:rsidRDefault="00054025" w:rsidP="00054025">
      <w:pPr>
        <w:spacing w:before="37"/>
        <w:ind w:right="834"/>
        <w:jc w:val="both"/>
        <w:rPr>
          <w:sz w:val="22"/>
          <w:szCs w:val="22"/>
        </w:rPr>
      </w:pPr>
      <w:r w:rsidRPr="00054025">
        <w:rPr>
          <w:sz w:val="22"/>
          <w:szCs w:val="22"/>
        </w:rPr>
        <w:t xml:space="preserve">******* </w:t>
      </w:r>
    </w:p>
    <w:p w:rsidR="00054025" w:rsidRPr="00054025" w:rsidRDefault="00054025" w:rsidP="00054025">
      <w:pPr>
        <w:spacing w:before="37"/>
        <w:ind w:right="834"/>
        <w:jc w:val="both"/>
        <w:rPr>
          <w:sz w:val="22"/>
          <w:szCs w:val="22"/>
        </w:rPr>
      </w:pPr>
      <w:r w:rsidRPr="00054025">
        <w:rPr>
          <w:sz w:val="22"/>
          <w:szCs w:val="22"/>
        </w:rPr>
        <w:t xml:space="preserve">****** </w:t>
      </w:r>
    </w:p>
    <w:p w:rsidR="00054025" w:rsidRPr="00054025" w:rsidRDefault="00054025" w:rsidP="00054025">
      <w:pPr>
        <w:spacing w:before="37"/>
        <w:ind w:right="834"/>
        <w:jc w:val="both"/>
        <w:rPr>
          <w:sz w:val="22"/>
          <w:szCs w:val="22"/>
        </w:rPr>
      </w:pPr>
      <w:r w:rsidRPr="00054025">
        <w:rPr>
          <w:sz w:val="22"/>
          <w:szCs w:val="22"/>
        </w:rPr>
        <w:t xml:space="preserve">***** </w:t>
      </w:r>
    </w:p>
    <w:p w:rsidR="00054025" w:rsidRPr="00054025" w:rsidRDefault="00054025" w:rsidP="00054025">
      <w:pPr>
        <w:spacing w:before="37"/>
        <w:ind w:right="834"/>
        <w:jc w:val="both"/>
        <w:rPr>
          <w:sz w:val="22"/>
          <w:szCs w:val="22"/>
        </w:rPr>
      </w:pPr>
      <w:r w:rsidRPr="00054025">
        <w:rPr>
          <w:sz w:val="22"/>
          <w:szCs w:val="22"/>
        </w:rPr>
        <w:t xml:space="preserve">**** </w:t>
      </w:r>
    </w:p>
    <w:p w:rsidR="00054025" w:rsidRPr="00054025" w:rsidRDefault="00054025" w:rsidP="00054025">
      <w:pPr>
        <w:spacing w:before="37"/>
        <w:ind w:right="834"/>
        <w:jc w:val="both"/>
        <w:rPr>
          <w:sz w:val="22"/>
          <w:szCs w:val="22"/>
        </w:rPr>
      </w:pPr>
      <w:r w:rsidRPr="00054025">
        <w:rPr>
          <w:sz w:val="22"/>
          <w:szCs w:val="22"/>
        </w:rPr>
        <w:t xml:space="preserve">*** </w:t>
      </w:r>
    </w:p>
    <w:p w:rsidR="00054025" w:rsidRPr="00054025" w:rsidRDefault="00054025" w:rsidP="00054025">
      <w:pPr>
        <w:spacing w:before="37"/>
        <w:ind w:right="834"/>
        <w:jc w:val="both"/>
        <w:rPr>
          <w:sz w:val="22"/>
          <w:szCs w:val="22"/>
        </w:rPr>
      </w:pPr>
      <w:r w:rsidRPr="00054025">
        <w:rPr>
          <w:sz w:val="22"/>
          <w:szCs w:val="22"/>
        </w:rPr>
        <w:t xml:space="preserve">** </w:t>
      </w:r>
    </w:p>
    <w:p w:rsidR="000B5F47" w:rsidRPr="00054025" w:rsidRDefault="00054025" w:rsidP="00054025">
      <w:pPr>
        <w:spacing w:before="37"/>
        <w:ind w:right="834"/>
        <w:jc w:val="both"/>
        <w:rPr>
          <w:sz w:val="22"/>
          <w:szCs w:val="22"/>
        </w:rPr>
      </w:pPr>
      <w:r w:rsidRPr="00054025">
        <w:rPr>
          <w:sz w:val="22"/>
          <w:szCs w:val="22"/>
        </w:rPr>
        <w:t>*</w:t>
      </w:r>
    </w:p>
    <w:p w:rsidR="00B92722" w:rsidRDefault="00B92722" w:rsidP="00B92722">
      <w:pPr>
        <w:spacing w:before="37"/>
        <w:ind w:right="834"/>
        <w:jc w:val="both"/>
        <w:rPr>
          <w:sz w:val="22"/>
          <w:szCs w:val="22"/>
        </w:rPr>
      </w:pPr>
    </w:p>
    <w:p w:rsidR="00B92722" w:rsidRDefault="00B92722" w:rsidP="00B92722">
      <w:pPr>
        <w:spacing w:before="37"/>
        <w:ind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Q.3      Write down a python program </w:t>
      </w:r>
      <w:r w:rsidR="00760791">
        <w:rPr>
          <w:sz w:val="22"/>
          <w:szCs w:val="22"/>
        </w:rPr>
        <w:t>having</w:t>
      </w:r>
      <w:r>
        <w:rPr>
          <w:sz w:val="22"/>
          <w:szCs w:val="22"/>
        </w:rPr>
        <w:t xml:space="preserve"> one function</w:t>
      </w:r>
      <w:r w:rsidR="00760791">
        <w:rPr>
          <w:sz w:val="22"/>
          <w:szCs w:val="22"/>
        </w:rPr>
        <w:t xml:space="preserve"> for calculating factorial of a no.</w:t>
      </w:r>
    </w:p>
    <w:p w:rsidR="0067658E" w:rsidRDefault="00760791" w:rsidP="00B92722">
      <w:pPr>
        <w:spacing w:before="37"/>
        <w:ind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And call that function within a While loop to generate factorial of numbers from 0 to 10</w:t>
      </w:r>
    </w:p>
    <w:p w:rsidR="0067658E" w:rsidRPr="0067658E" w:rsidRDefault="0067658E" w:rsidP="0067658E">
      <w:pPr>
        <w:rPr>
          <w:sz w:val="22"/>
          <w:szCs w:val="22"/>
        </w:rPr>
      </w:pPr>
    </w:p>
    <w:p w:rsidR="0067658E" w:rsidRDefault="0067658E" w:rsidP="0067658E">
      <w:pPr>
        <w:rPr>
          <w:sz w:val="22"/>
          <w:szCs w:val="22"/>
        </w:rPr>
      </w:pPr>
    </w:p>
    <w:p w:rsidR="0067658E" w:rsidRDefault="0067658E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>
        <w:rPr>
          <w:sz w:val="22"/>
          <w:szCs w:val="22"/>
        </w:rPr>
        <w:tab/>
      </w:r>
      <w:r w:rsidRPr="0067658E">
        <w:rPr>
          <w:rFonts w:asciiTheme="minorHAnsi" w:hAnsiTheme="minorHAnsi" w:cstheme="minorHAnsi"/>
          <w:b/>
          <w:sz w:val="28"/>
          <w:szCs w:val="22"/>
        </w:rPr>
        <w:t>Input: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>from math import*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>def fact1(n):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fact=1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for i in range(1,n+1):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lastRenderedPageBreak/>
        <w:t xml:space="preserve">          fact=fact*i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return fact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>i=-1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>while(i&lt;=9):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i=i+1</w:t>
      </w:r>
    </w:p>
    <w:p w:rsid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  <w:r w:rsidRPr="000B5F47">
        <w:rPr>
          <w:rFonts w:ascii="Consolas" w:hAnsi="Consolas" w:cstheme="minorHAnsi"/>
          <w:sz w:val="24"/>
          <w:szCs w:val="24"/>
        </w:rPr>
        <w:t xml:space="preserve">    print(i,"!\t","=\t",fact1(i))</w:t>
      </w:r>
    </w:p>
    <w:p w:rsidR="000B5F47" w:rsidRPr="000B5F47" w:rsidRDefault="000B5F47" w:rsidP="000B5F47">
      <w:pPr>
        <w:spacing w:before="37"/>
        <w:ind w:left="592" w:right="834"/>
        <w:jc w:val="both"/>
        <w:rPr>
          <w:rFonts w:ascii="Consolas" w:hAnsi="Consolas" w:cstheme="minorHAnsi"/>
          <w:sz w:val="24"/>
          <w:szCs w:val="24"/>
        </w:rPr>
      </w:pPr>
    </w:p>
    <w:p w:rsidR="0067658E" w:rsidRPr="0067658E" w:rsidRDefault="0067658E" w:rsidP="0067658E">
      <w:pPr>
        <w:spacing w:before="37"/>
        <w:ind w:left="592" w:right="834"/>
        <w:jc w:val="both"/>
        <w:rPr>
          <w:rFonts w:asciiTheme="minorHAnsi" w:hAnsiTheme="minorHAnsi" w:cstheme="minorHAnsi"/>
          <w:b/>
          <w:sz w:val="28"/>
          <w:szCs w:val="22"/>
        </w:rPr>
      </w:pPr>
      <w:r w:rsidRPr="0067658E">
        <w:rPr>
          <w:rFonts w:asciiTheme="minorHAnsi" w:hAnsiTheme="minorHAnsi" w:cstheme="minorHAnsi"/>
          <w:b/>
          <w:sz w:val="28"/>
          <w:szCs w:val="22"/>
        </w:rPr>
        <w:t>Output: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0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1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1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1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2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2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3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6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4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24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5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120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6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720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7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5040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8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40320</w:t>
      </w:r>
    </w:p>
    <w:p w:rsidR="000B5F47" w:rsidRPr="000B5F47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9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362880</w:t>
      </w:r>
    </w:p>
    <w:p w:rsidR="00760791" w:rsidRPr="0067658E" w:rsidRDefault="000B5F47" w:rsidP="000B5F47">
      <w:pPr>
        <w:tabs>
          <w:tab w:val="left" w:pos="3195"/>
        </w:tabs>
        <w:rPr>
          <w:sz w:val="22"/>
          <w:szCs w:val="22"/>
        </w:rPr>
      </w:pPr>
      <w:r w:rsidRPr="000B5F47">
        <w:rPr>
          <w:sz w:val="22"/>
          <w:szCs w:val="22"/>
        </w:rPr>
        <w:t>10 !</w:t>
      </w:r>
      <w:r w:rsidRPr="000B5F47">
        <w:rPr>
          <w:sz w:val="22"/>
          <w:szCs w:val="22"/>
        </w:rPr>
        <w:tab/>
        <w:t xml:space="preserve"> =</w:t>
      </w:r>
      <w:r w:rsidRPr="000B5F47">
        <w:rPr>
          <w:sz w:val="22"/>
          <w:szCs w:val="22"/>
        </w:rPr>
        <w:tab/>
        <w:t xml:space="preserve"> 3628800</w:t>
      </w:r>
    </w:p>
    <w:sectPr w:rsidR="00760791" w:rsidRPr="0067658E">
      <w:type w:val="continuous"/>
      <w:pgSz w:w="12240" w:h="15840"/>
      <w:pgMar w:top="11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319" w:rsidRDefault="00D30319">
      <w:r>
        <w:separator/>
      </w:r>
    </w:p>
  </w:endnote>
  <w:endnote w:type="continuationSeparator" w:id="0">
    <w:p w:rsidR="00D30319" w:rsidRDefault="00D3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888" w:rsidRDefault="00BB32A4">
    <w:pPr>
      <w:spacing w:line="200" w:lineRule="exact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8DB16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</w:rPr>
      <w:fldChar w:fldCharType="begin"/>
    </w:r>
    <w:r>
      <w:rPr>
        <w:color w:val="4F81BD" w:themeColor="accent1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</w:rPr>
      <w:fldChar w:fldCharType="separate"/>
    </w:r>
    <w:r w:rsidR="000B5F47" w:rsidRPr="000B5F47">
      <w:rPr>
        <w:rFonts w:asciiTheme="majorHAnsi" w:eastAsiaTheme="majorEastAsia" w:hAnsiTheme="majorHAnsi" w:cstheme="majorBidi"/>
        <w:noProof/>
        <w:color w:val="4F81BD" w:themeColor="accent1"/>
      </w:rPr>
      <w:t>10</w:t>
    </w:r>
    <w:r>
      <w:rPr>
        <w:rFonts w:asciiTheme="majorHAnsi" w:eastAsiaTheme="majorEastAsia" w:hAnsiTheme="majorHAnsi" w:cstheme="majorBidi"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319" w:rsidRDefault="00D30319">
      <w:r>
        <w:separator/>
      </w:r>
    </w:p>
  </w:footnote>
  <w:footnote w:type="continuationSeparator" w:id="0">
    <w:p w:rsidR="00D30319" w:rsidRDefault="00D30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2A4" w:rsidRDefault="00BB32A4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alias w:val="Title"/>
        <w:tag w:val=""/>
        <w:id w:val="-932208079"/>
        <w:placeholder>
          <w:docPart w:val="F4E13A821943424AB63EE9D6D4459F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>Experiment #5</w:t>
        </w:r>
      </w:sdtContent>
    </w:sdt>
  </w:p>
  <w:p w:rsidR="00ED6888" w:rsidRDefault="00ED6888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091"/>
    <w:multiLevelType w:val="multilevel"/>
    <w:tmpl w:val="82B4A7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5B12DD"/>
    <w:multiLevelType w:val="hybridMultilevel"/>
    <w:tmpl w:val="25D0FBAA"/>
    <w:lvl w:ilvl="0" w:tplc="1CBA7642">
      <w:start w:val="1"/>
      <w:numFmt w:val="lowerLetter"/>
      <w:lvlText w:val="%1)"/>
      <w:lvlJc w:val="left"/>
      <w:pPr>
        <w:ind w:left="9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72" w:hanging="360"/>
      </w:pPr>
    </w:lvl>
    <w:lvl w:ilvl="2" w:tplc="0409001B">
      <w:start w:val="1"/>
      <w:numFmt w:val="lowerRoman"/>
      <w:lvlText w:val="%3."/>
      <w:lvlJc w:val="right"/>
      <w:pPr>
        <w:ind w:left="2392" w:hanging="180"/>
      </w:pPr>
    </w:lvl>
    <w:lvl w:ilvl="3" w:tplc="0409000F" w:tentative="1">
      <w:start w:val="1"/>
      <w:numFmt w:val="decimal"/>
      <w:lvlText w:val="%4."/>
      <w:lvlJc w:val="left"/>
      <w:pPr>
        <w:ind w:left="3112" w:hanging="360"/>
      </w:pPr>
    </w:lvl>
    <w:lvl w:ilvl="4" w:tplc="04090019" w:tentative="1">
      <w:start w:val="1"/>
      <w:numFmt w:val="lowerLetter"/>
      <w:lvlText w:val="%5."/>
      <w:lvlJc w:val="left"/>
      <w:pPr>
        <w:ind w:left="3832" w:hanging="360"/>
      </w:pPr>
    </w:lvl>
    <w:lvl w:ilvl="5" w:tplc="0409001B" w:tentative="1">
      <w:start w:val="1"/>
      <w:numFmt w:val="lowerRoman"/>
      <w:lvlText w:val="%6."/>
      <w:lvlJc w:val="right"/>
      <w:pPr>
        <w:ind w:left="4552" w:hanging="180"/>
      </w:pPr>
    </w:lvl>
    <w:lvl w:ilvl="6" w:tplc="0409000F" w:tentative="1">
      <w:start w:val="1"/>
      <w:numFmt w:val="decimal"/>
      <w:lvlText w:val="%7."/>
      <w:lvlJc w:val="left"/>
      <w:pPr>
        <w:ind w:left="5272" w:hanging="360"/>
      </w:pPr>
    </w:lvl>
    <w:lvl w:ilvl="7" w:tplc="04090019" w:tentative="1">
      <w:start w:val="1"/>
      <w:numFmt w:val="lowerLetter"/>
      <w:lvlText w:val="%8."/>
      <w:lvlJc w:val="left"/>
      <w:pPr>
        <w:ind w:left="5992" w:hanging="360"/>
      </w:pPr>
    </w:lvl>
    <w:lvl w:ilvl="8" w:tplc="0409001B" w:tentative="1">
      <w:start w:val="1"/>
      <w:numFmt w:val="lowerRoman"/>
      <w:lvlText w:val="%9."/>
      <w:lvlJc w:val="right"/>
      <w:pPr>
        <w:ind w:left="67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88"/>
    <w:rsid w:val="00054025"/>
    <w:rsid w:val="000B5F47"/>
    <w:rsid w:val="001506BE"/>
    <w:rsid w:val="00262EF6"/>
    <w:rsid w:val="002A4B01"/>
    <w:rsid w:val="00584093"/>
    <w:rsid w:val="005A6C71"/>
    <w:rsid w:val="005C0AAD"/>
    <w:rsid w:val="005E1881"/>
    <w:rsid w:val="005F654D"/>
    <w:rsid w:val="006646BE"/>
    <w:rsid w:val="0067658E"/>
    <w:rsid w:val="006D425B"/>
    <w:rsid w:val="00702071"/>
    <w:rsid w:val="00712B1F"/>
    <w:rsid w:val="00760791"/>
    <w:rsid w:val="00960BE0"/>
    <w:rsid w:val="00B92722"/>
    <w:rsid w:val="00BB32A4"/>
    <w:rsid w:val="00CF4A3F"/>
    <w:rsid w:val="00D30319"/>
    <w:rsid w:val="00ED6888"/>
    <w:rsid w:val="00ED7890"/>
    <w:rsid w:val="00F9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34681"/>
  <w15:docId w15:val="{74440D81-CC42-40E1-9756-8BEF5D26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2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071"/>
  </w:style>
  <w:style w:type="paragraph" w:styleId="Footer">
    <w:name w:val="footer"/>
    <w:basedOn w:val="Normal"/>
    <w:link w:val="FooterChar"/>
    <w:uiPriority w:val="99"/>
    <w:unhideWhenUsed/>
    <w:rsid w:val="00702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071"/>
  </w:style>
  <w:style w:type="paragraph" w:styleId="ListParagraph">
    <w:name w:val="List Paragraph"/>
    <w:basedOn w:val="Normal"/>
    <w:uiPriority w:val="34"/>
    <w:qFormat/>
    <w:rsid w:val="005A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E13A821943424AB63EE9D6D4459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1768D-35D7-4763-BF44-51765192205C}"/>
      </w:docPartPr>
      <w:docPartBody>
        <w:p w:rsidR="00000000" w:rsidRDefault="00D505AD" w:rsidP="00D505AD">
          <w:pPr>
            <w:pStyle w:val="F4E13A821943424AB63EE9D6D4459F8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AD"/>
    <w:rsid w:val="002C3EB2"/>
    <w:rsid w:val="00D5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E13A821943424AB63EE9D6D4459F85">
    <w:name w:val="F4E13A821943424AB63EE9D6D4459F85"/>
    <w:rsid w:val="00D50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#5</dc:title>
  <dc:creator>AsmaKhan</dc:creator>
  <cp:lastModifiedBy>Madiha Waseem</cp:lastModifiedBy>
  <cp:revision>7</cp:revision>
  <dcterms:created xsi:type="dcterms:W3CDTF">2019-11-10T17:35:00Z</dcterms:created>
  <dcterms:modified xsi:type="dcterms:W3CDTF">2019-11-10T17:55:00Z</dcterms:modified>
</cp:coreProperties>
</file>