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sz w:val="20"/>
          <w:szCs w:val="20"/>
        </w:rPr>
        <w:id w:val="861400163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</w:rPr>
      </w:sdtEndPr>
      <w:sdtContent>
        <w:p w:rsidR="002F0346" w:rsidRPr="006B3AFC" w:rsidRDefault="002F0346">
          <w:pPr>
            <w:pStyle w:val="NoSpacing"/>
          </w:pPr>
          <w:r w:rsidRPr="006B3AF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1" locked="0" layoutInCell="1" allowOverlap="1" wp14:anchorId="02FD24C3" wp14:editId="4478079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9005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9005" cy="9125712"/>
                              <a:chOff x="0" y="0"/>
                              <a:chExt cx="2199005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4445" y="1762125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F0346" w:rsidRPr="00760345" w:rsidRDefault="002F0346">
                                  <w:pPr>
                                    <w:pStyle w:val="NoSpacing"/>
                                    <w:jc w:val="righ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2FD24C3" id="Group 2" o:spid="_x0000_s1026" style="position:absolute;margin-left:0;margin-top:0;width:173.15pt;height:718.55pt;z-index:-251649024;mso-width-percent:330;mso-height-percent:950;mso-left-percent:40;mso-position-horizontal-relative:page;mso-position-vertical:center;mso-position-vertical-relative:page;mso-width-percent:330;mso-height-percent:950;mso-left-percent:40" coordsize="21990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44;top:17621;width:21946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p w:rsidR="002F0346" w:rsidRPr="00760345" w:rsidRDefault="002F0346">
                            <w:pPr>
                              <w:pStyle w:val="NoSpacing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6B3A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537E8960" wp14:editId="386903E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0346" w:rsidRPr="006B3AFC" w:rsidRDefault="00E9385E">
                                <w:pPr>
                                  <w:pStyle w:val="NoSpacing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3AFC" w:rsidRPr="006B3AFC"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t>Submitted by: Mahnoor Waseem</w:t>
                                    </w:r>
                                  </w:sdtContent>
                                </w:sdt>
                              </w:p>
                              <w:p w:rsidR="002F0346" w:rsidRPr="006B3AFC" w:rsidRDefault="00E9385E">
                                <w:pPr>
                                  <w:pStyle w:val="NoSpacing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60345"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  <w:t>SE – 062 (Section B)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7E89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950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2F0346" w:rsidRPr="006B3AFC" w:rsidRDefault="00DF4CCA">
                          <w:pPr>
                            <w:pStyle w:val="NoSpacing"/>
                            <w:rPr>
                              <w:b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b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B3AFC" w:rsidRPr="006B3AFC">
                                <w:rPr>
                                  <w:b/>
                                  <w:sz w:val="32"/>
                                  <w:szCs w:val="32"/>
                                </w:rPr>
                                <w:t>Submitted by: Mahnoor Waseem</w:t>
                              </w:r>
                            </w:sdtContent>
                          </w:sdt>
                        </w:p>
                        <w:p w:rsidR="002F0346" w:rsidRPr="006B3AFC" w:rsidRDefault="00DF4CCA">
                          <w:pPr>
                            <w:pStyle w:val="NoSpacing"/>
                            <w:rPr>
                              <w:b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60345"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  <w:t>SE – 062 (Section B)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F0346" w:rsidRPr="006B3AFC" w:rsidRDefault="006B3AFC">
          <w:pPr>
            <w:rPr>
              <w:rFonts w:ascii="Calibri" w:eastAsia="Calibri" w:hAnsi="Calibri" w:cs="Calibri"/>
              <w:sz w:val="22"/>
              <w:szCs w:val="22"/>
            </w:rPr>
          </w:pPr>
          <w:r w:rsidRPr="006B3A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743C75A" wp14:editId="5E4399AA">
                    <wp:simplePos x="0" y="0"/>
                    <wp:positionH relativeFrom="page">
                      <wp:posOffset>2872105</wp:posOffset>
                    </wp:positionH>
                    <wp:positionV relativeFrom="page">
                      <wp:posOffset>1943100</wp:posOffset>
                    </wp:positionV>
                    <wp:extent cx="4431030" cy="1940118"/>
                    <wp:effectExtent l="0" t="0" r="7620" b="317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1030" cy="19401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0346" w:rsidRPr="00760345" w:rsidRDefault="00E9385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sz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sz w:val="5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3AFC" w:rsidRPr="00760345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sz w:val="52"/>
                                        <w:szCs w:val="72"/>
                                      </w:rPr>
                                      <w:t>Programming Fundamentals</w:t>
                                    </w:r>
                                  </w:sdtContent>
                                </w:sdt>
                              </w:p>
                              <w:p w:rsidR="002F0346" w:rsidRPr="00760345" w:rsidRDefault="00760345" w:rsidP="00760345">
                                <w:pPr>
                                  <w:spacing w:before="120"/>
                                  <w:rPr>
                                    <w:b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sz w:val="48"/>
                                    <w:szCs w:val="48"/>
                                  </w:rPr>
                                  <w:t>(</w:t>
                                </w:r>
                                <w:sdt>
                                  <w:sdtPr>
                                    <w:rPr>
                                      <w:b/>
                                      <w:sz w:val="48"/>
                                      <w:szCs w:val="48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3AFC" w:rsidRPr="00760345">
                                      <w:rPr>
                                        <w:b/>
                                        <w:sz w:val="48"/>
                                        <w:szCs w:val="48"/>
                                      </w:rPr>
                                      <w:t>Python</w:t>
                                    </w:r>
                                    <w:r>
                                      <w:rPr>
                                        <w:b/>
                                        <w:sz w:val="48"/>
                                        <w:szCs w:val="48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p w:rsidR="00760345" w:rsidRPr="00760345" w:rsidRDefault="00760345" w:rsidP="006B3AFC">
                                <w:pPr>
                                  <w:spacing w:before="120"/>
                                  <w:jc w:val="center"/>
                                  <w:rPr>
                                    <w:rFonts w:ascii="Arial Black" w:hAnsi="Arial Black"/>
                                    <w:b/>
                                    <w:i/>
                                    <w:sz w:val="48"/>
                                    <w:szCs w:val="48"/>
                                    <w:u w:val="single"/>
                                  </w:rPr>
                                </w:pPr>
                                <w:proofErr w:type="spellStart"/>
                                <w:r w:rsidRPr="00760345">
                                  <w:rPr>
                                    <w:rFonts w:ascii="Arial Black" w:hAnsi="Arial Black"/>
                                    <w:b/>
                                    <w:i/>
                                    <w:sz w:val="48"/>
                                    <w:szCs w:val="48"/>
                                    <w:u w:val="single"/>
                                  </w:rPr>
                                  <w:t>Labtasks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43C75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margin-left:226.15pt;margin-top:153pt;width:348.9pt;height:152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" filled="f" stroked="f" strokeweight=".5pt">
                    <v:textbox inset="0,0,0,0">
                      <w:txbxContent>
                        <w:p w:rsidR="002F0346" w:rsidRPr="00760345" w:rsidRDefault="00E9385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sz w:val="5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sz w:val="5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B3AFC" w:rsidRPr="00760345">
                                <w:rPr>
                                  <w:rFonts w:asciiTheme="majorHAnsi" w:eastAsiaTheme="majorEastAsia" w:hAnsiTheme="majorHAnsi" w:cstheme="majorBidi"/>
                                  <w:b/>
                                  <w:sz w:val="52"/>
                                  <w:szCs w:val="72"/>
                                </w:rPr>
                                <w:t>Programming Fundamentals</w:t>
                              </w:r>
                            </w:sdtContent>
                          </w:sdt>
                        </w:p>
                        <w:p w:rsidR="002F0346" w:rsidRPr="00760345" w:rsidRDefault="00760345" w:rsidP="00760345">
                          <w:pPr>
                            <w:spacing w:before="120"/>
                            <w:rPr>
                              <w:b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sz w:val="48"/>
                              <w:szCs w:val="48"/>
                            </w:rPr>
                            <w:t>(</w:t>
                          </w:r>
                          <w:sdt>
                            <w:sdtPr>
                              <w:rPr>
                                <w:b/>
                                <w:sz w:val="48"/>
                                <w:szCs w:val="48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B3AFC" w:rsidRPr="00760345">
                                <w:rPr>
                                  <w:b/>
                                  <w:sz w:val="48"/>
                                  <w:szCs w:val="48"/>
                                </w:rPr>
                                <w:t>Python</w:t>
                              </w:r>
                              <w:r>
                                <w:rPr>
                                  <w:b/>
                                  <w:sz w:val="48"/>
                                  <w:szCs w:val="48"/>
                                </w:rPr>
                                <w:t>)</w:t>
                              </w:r>
                            </w:sdtContent>
                          </w:sdt>
                        </w:p>
                        <w:p w:rsidR="00760345" w:rsidRPr="00760345" w:rsidRDefault="00760345" w:rsidP="006B3AFC">
                          <w:pPr>
                            <w:spacing w:before="120"/>
                            <w:jc w:val="center"/>
                            <w:rPr>
                              <w:rFonts w:ascii="Arial Black" w:hAnsi="Arial Black"/>
                              <w:b/>
                              <w:i/>
                              <w:sz w:val="48"/>
                              <w:szCs w:val="48"/>
                              <w:u w:val="single"/>
                            </w:rPr>
                          </w:pPr>
                          <w:proofErr w:type="spellStart"/>
                          <w:r w:rsidRPr="00760345">
                            <w:rPr>
                              <w:rFonts w:ascii="Arial Black" w:hAnsi="Arial Black"/>
                              <w:b/>
                              <w:i/>
                              <w:sz w:val="48"/>
                              <w:szCs w:val="48"/>
                              <w:u w:val="single"/>
                            </w:rPr>
                            <w:t>Labtasks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F0346" w:rsidRPr="006B3AFC">
            <w:rPr>
              <w:rFonts w:ascii="Calibri" w:eastAsia="Calibri" w:hAnsi="Calibri" w:cs="Calibri"/>
              <w:sz w:val="22"/>
              <w:szCs w:val="22"/>
            </w:rPr>
            <w:br w:type="page"/>
          </w:r>
        </w:p>
      </w:sdtContent>
    </w:sdt>
    <w:p w:rsidR="003C6384" w:rsidRPr="006B3AFC" w:rsidRDefault="003C6384">
      <w:pPr>
        <w:spacing w:before="9" w:line="160" w:lineRule="exact"/>
        <w:rPr>
          <w:sz w:val="16"/>
          <w:szCs w:val="16"/>
        </w:rPr>
        <w:sectPr w:rsidR="003C6384" w:rsidRPr="006B3AFC" w:rsidSect="002F0346">
          <w:headerReference w:type="default" r:id="rId8"/>
          <w:footerReference w:type="default" r:id="rId9"/>
          <w:pgSz w:w="12240" w:h="15840"/>
          <w:pgMar w:top="1140" w:right="1300" w:bottom="280" w:left="1300" w:header="710" w:footer="1078" w:gutter="0"/>
          <w:pgNumType w:start="0"/>
          <w:cols w:space="720"/>
          <w:titlePg/>
          <w:docGrid w:linePitch="272"/>
        </w:sectPr>
      </w:pPr>
      <w:bookmarkStart w:id="0" w:name="_GoBack"/>
      <w:bookmarkEnd w:id="0"/>
    </w:p>
    <w:p w:rsidR="003C6384" w:rsidRPr="006B3AFC" w:rsidRDefault="003C6384">
      <w:pPr>
        <w:spacing w:before="9" w:line="160" w:lineRule="exact"/>
        <w:rPr>
          <w:sz w:val="16"/>
          <w:szCs w:val="16"/>
        </w:rPr>
        <w:sectPr w:rsidR="003C6384" w:rsidRPr="006B3AFC">
          <w:pgSz w:w="12240" w:h="15840"/>
          <w:pgMar w:top="1140" w:right="1300" w:bottom="280" w:left="1300" w:header="710" w:footer="1078" w:gutter="0"/>
          <w:cols w:space="720"/>
        </w:sectPr>
      </w:pPr>
    </w:p>
    <w:p w:rsidR="003C6384" w:rsidRPr="006B3AFC" w:rsidRDefault="003C6384" w:rsidP="002F0346">
      <w:pPr>
        <w:tabs>
          <w:tab w:val="left" w:pos="3360"/>
        </w:tabs>
        <w:spacing w:before="40" w:line="180" w:lineRule="exact"/>
        <w:ind w:left="140" w:right="-44"/>
        <w:rPr>
          <w:sz w:val="16"/>
          <w:szCs w:val="16"/>
        </w:rPr>
        <w:sectPr w:rsidR="003C6384" w:rsidRPr="006B3AFC">
          <w:type w:val="continuous"/>
          <w:pgSz w:w="12240" w:h="15840"/>
          <w:pgMar w:top="1140" w:right="1300" w:bottom="280" w:left="1300" w:header="720" w:footer="720" w:gutter="0"/>
          <w:cols w:num="3" w:space="720" w:equalWidth="0">
            <w:col w:w="3366" w:space="507"/>
            <w:col w:w="1894" w:space="2023"/>
            <w:col w:w="1850"/>
          </w:cols>
        </w:sectPr>
      </w:pPr>
    </w:p>
    <w:p w:rsidR="003C6384" w:rsidRPr="006B3AFC" w:rsidRDefault="00C82F5B">
      <w:pPr>
        <w:ind w:left="140"/>
        <w:rPr>
          <w:rFonts w:ascii="Calibri" w:eastAsia="Calibri" w:hAnsi="Calibri" w:cs="Calibri"/>
          <w:sz w:val="22"/>
          <w:szCs w:val="22"/>
        </w:rPr>
      </w:pPr>
      <w:r w:rsidRPr="006B3AFC">
        <w:rPr>
          <w:rFonts w:ascii="Calibri" w:eastAsia="Calibri" w:hAnsi="Calibri" w:cs="Calibri"/>
          <w:b/>
          <w:sz w:val="22"/>
          <w:szCs w:val="22"/>
        </w:rPr>
        <w:lastRenderedPageBreak/>
        <w:t xml:space="preserve">Problem 1: </w:t>
      </w:r>
      <w:r w:rsidRPr="006B3AFC">
        <w:rPr>
          <w:rFonts w:ascii="Calibri" w:eastAsia="Calibri" w:hAnsi="Calibri" w:cs="Calibri"/>
          <w:sz w:val="22"/>
          <w:szCs w:val="22"/>
        </w:rPr>
        <w:t>Write an algorithm and draw the flowchart for finding the average of two numbers</w:t>
      </w:r>
    </w:p>
    <w:p w:rsidR="003C6384" w:rsidRPr="006B3AFC" w:rsidRDefault="003C6384">
      <w:pPr>
        <w:spacing w:before="9" w:line="100" w:lineRule="exact"/>
        <w:rPr>
          <w:sz w:val="11"/>
          <w:szCs w:val="11"/>
        </w:rPr>
      </w:pPr>
    </w:p>
    <w:p w:rsidR="003C6384" w:rsidRPr="006B3AFC" w:rsidRDefault="003C6384">
      <w:pPr>
        <w:spacing w:line="200" w:lineRule="exact"/>
      </w:pPr>
    </w:p>
    <w:p w:rsidR="003C6384" w:rsidRPr="006B3AFC" w:rsidRDefault="00C82F5B">
      <w:pPr>
        <w:ind w:left="140"/>
        <w:rPr>
          <w:rFonts w:ascii="Calibri" w:eastAsia="Calibri" w:hAnsi="Calibri" w:cs="Calibri"/>
          <w:sz w:val="22"/>
          <w:szCs w:val="22"/>
        </w:rPr>
      </w:pPr>
      <w:r w:rsidRPr="006B3AFC">
        <w:rPr>
          <w:rFonts w:ascii="Calibri" w:eastAsia="Calibri" w:hAnsi="Calibri" w:cs="Calibri"/>
          <w:b/>
          <w:sz w:val="22"/>
          <w:szCs w:val="22"/>
        </w:rPr>
        <w:t>Algorithm:</w:t>
      </w:r>
    </w:p>
    <w:p w:rsidR="003C6384" w:rsidRPr="006B3AFC" w:rsidRDefault="003C6384">
      <w:pPr>
        <w:spacing w:before="9" w:line="100" w:lineRule="exact"/>
        <w:rPr>
          <w:sz w:val="11"/>
          <w:szCs w:val="11"/>
        </w:rPr>
      </w:pPr>
    </w:p>
    <w:p w:rsidR="003C6384" w:rsidRPr="006B3AFC" w:rsidRDefault="003C6384">
      <w:pPr>
        <w:spacing w:line="200" w:lineRule="exact"/>
      </w:pPr>
    </w:p>
    <w:p w:rsidR="003C6384" w:rsidRPr="006B3AFC" w:rsidRDefault="00C82F5B">
      <w:pPr>
        <w:spacing w:line="526" w:lineRule="auto"/>
        <w:ind w:left="140" w:right="6740"/>
        <w:rPr>
          <w:rFonts w:ascii="Calibri" w:eastAsia="Calibri" w:hAnsi="Calibri" w:cs="Calibri"/>
          <w:sz w:val="22"/>
          <w:szCs w:val="22"/>
        </w:rPr>
      </w:pPr>
      <w:r w:rsidRPr="006B3AFC">
        <w:rPr>
          <w:rFonts w:ascii="Calibri" w:eastAsia="Calibri" w:hAnsi="Calibri" w:cs="Calibri"/>
          <w:sz w:val="22"/>
          <w:szCs w:val="22"/>
        </w:rPr>
        <w:t>Input: two numbers x and y Output: the average of x and y Steps:</w:t>
      </w:r>
    </w:p>
    <w:p w:rsidR="003C6384" w:rsidRPr="006B3AFC" w:rsidRDefault="00C82F5B">
      <w:pPr>
        <w:spacing w:before="59"/>
        <w:ind w:left="500"/>
        <w:rPr>
          <w:rFonts w:ascii="Calibri" w:eastAsia="Calibri" w:hAnsi="Calibri" w:cs="Calibri"/>
          <w:sz w:val="22"/>
          <w:szCs w:val="22"/>
        </w:rPr>
      </w:pPr>
      <w:r w:rsidRPr="006B3AFC">
        <w:rPr>
          <w:rFonts w:ascii="Calibri" w:eastAsia="Calibri" w:hAnsi="Calibri" w:cs="Calibri"/>
          <w:sz w:val="22"/>
          <w:szCs w:val="22"/>
        </w:rPr>
        <w:t>1.    input x</w:t>
      </w:r>
    </w:p>
    <w:p w:rsidR="003C6384" w:rsidRPr="006B3AFC" w:rsidRDefault="00C82F5B">
      <w:pPr>
        <w:ind w:left="500"/>
        <w:rPr>
          <w:rFonts w:ascii="Calibri" w:eastAsia="Calibri" w:hAnsi="Calibri" w:cs="Calibri"/>
          <w:sz w:val="22"/>
          <w:szCs w:val="22"/>
        </w:rPr>
      </w:pPr>
      <w:r w:rsidRPr="006B3AFC">
        <w:rPr>
          <w:rFonts w:ascii="Calibri" w:eastAsia="Calibri" w:hAnsi="Calibri" w:cs="Calibri"/>
          <w:sz w:val="22"/>
          <w:szCs w:val="22"/>
        </w:rPr>
        <w:t>2.    input y</w:t>
      </w:r>
    </w:p>
    <w:p w:rsidR="003C6384" w:rsidRPr="006B3AFC" w:rsidRDefault="00C82F5B">
      <w:pPr>
        <w:spacing w:before="1"/>
        <w:ind w:left="500"/>
        <w:rPr>
          <w:rFonts w:ascii="Calibri" w:eastAsia="Calibri" w:hAnsi="Calibri" w:cs="Calibri"/>
          <w:sz w:val="22"/>
          <w:szCs w:val="22"/>
        </w:rPr>
      </w:pPr>
      <w:r w:rsidRPr="006B3AFC">
        <w:rPr>
          <w:rFonts w:ascii="Calibri" w:eastAsia="Calibri" w:hAnsi="Calibri" w:cs="Calibri"/>
          <w:sz w:val="22"/>
          <w:szCs w:val="22"/>
        </w:rPr>
        <w:t>3.    sum = x + y</w:t>
      </w:r>
    </w:p>
    <w:p w:rsidR="003C6384" w:rsidRPr="006B3AFC" w:rsidRDefault="00C82F5B">
      <w:pPr>
        <w:ind w:left="500"/>
        <w:rPr>
          <w:rFonts w:ascii="Calibri" w:eastAsia="Calibri" w:hAnsi="Calibri" w:cs="Calibri"/>
          <w:sz w:val="22"/>
          <w:szCs w:val="22"/>
        </w:rPr>
      </w:pPr>
      <w:r w:rsidRPr="006B3AFC">
        <w:rPr>
          <w:rFonts w:ascii="Calibri" w:eastAsia="Calibri" w:hAnsi="Calibri" w:cs="Calibri"/>
          <w:sz w:val="22"/>
          <w:szCs w:val="22"/>
        </w:rPr>
        <w:t>4.    average = sum /2</w:t>
      </w:r>
    </w:p>
    <w:p w:rsidR="003C6384" w:rsidRPr="006B3AFC" w:rsidRDefault="00C82F5B">
      <w:pPr>
        <w:ind w:left="500"/>
        <w:rPr>
          <w:rFonts w:ascii="Calibri" w:eastAsia="Calibri" w:hAnsi="Calibri" w:cs="Calibri"/>
          <w:sz w:val="22"/>
          <w:szCs w:val="22"/>
        </w:rPr>
      </w:pPr>
      <w:r w:rsidRPr="006B3AFC">
        <w:rPr>
          <w:rFonts w:ascii="Calibri" w:eastAsia="Calibri" w:hAnsi="Calibri" w:cs="Calibri"/>
          <w:sz w:val="22"/>
          <w:szCs w:val="22"/>
        </w:rPr>
        <w:t>5.    output average</w:t>
      </w:r>
    </w:p>
    <w:p w:rsidR="003C6384" w:rsidRPr="006B3AFC" w:rsidRDefault="003C6384">
      <w:pPr>
        <w:spacing w:before="4" w:line="160" w:lineRule="exact"/>
        <w:rPr>
          <w:sz w:val="17"/>
          <w:szCs w:val="17"/>
        </w:rPr>
      </w:pPr>
    </w:p>
    <w:p w:rsidR="003C6384" w:rsidRPr="006B3AFC" w:rsidRDefault="003C6384">
      <w:pPr>
        <w:spacing w:line="200" w:lineRule="exact"/>
      </w:pPr>
    </w:p>
    <w:p w:rsidR="003C6384" w:rsidRPr="006B3AFC" w:rsidRDefault="003C6384">
      <w:pPr>
        <w:spacing w:line="200" w:lineRule="exact"/>
      </w:pPr>
    </w:p>
    <w:p w:rsidR="003C6384" w:rsidRPr="006B3AFC" w:rsidRDefault="00C82F5B">
      <w:pPr>
        <w:spacing w:before="12"/>
        <w:ind w:left="4144" w:right="4860"/>
        <w:jc w:val="center"/>
        <w:rPr>
          <w:rFonts w:ascii="Calibri" w:eastAsia="Calibri" w:hAnsi="Calibri" w:cs="Calibri"/>
          <w:sz w:val="22"/>
          <w:szCs w:val="22"/>
        </w:rPr>
      </w:pPr>
      <w:r w:rsidRPr="006B3AFC">
        <w:rPr>
          <w:rFonts w:ascii="Calibri" w:eastAsia="Calibri" w:hAnsi="Calibri" w:cs="Calibri"/>
          <w:sz w:val="22"/>
          <w:szCs w:val="22"/>
        </w:rPr>
        <w:t>START</w:t>
      </w:r>
    </w:p>
    <w:p w:rsidR="003C6384" w:rsidRPr="006B3AFC" w:rsidRDefault="003C6384">
      <w:pPr>
        <w:spacing w:before="1" w:line="180" w:lineRule="exact"/>
        <w:rPr>
          <w:sz w:val="19"/>
          <w:szCs w:val="19"/>
        </w:rPr>
      </w:pPr>
    </w:p>
    <w:p w:rsidR="003C6384" w:rsidRPr="006B3AFC" w:rsidRDefault="003C6384">
      <w:pPr>
        <w:spacing w:line="200" w:lineRule="exact"/>
      </w:pPr>
    </w:p>
    <w:p w:rsidR="003C6384" w:rsidRPr="006B3AFC" w:rsidRDefault="003C6384">
      <w:pPr>
        <w:spacing w:line="200" w:lineRule="exact"/>
      </w:pPr>
    </w:p>
    <w:p w:rsidR="003C6384" w:rsidRPr="006B3AFC" w:rsidRDefault="00C82F5B">
      <w:pPr>
        <w:spacing w:before="12"/>
        <w:ind w:left="3944" w:right="5001"/>
        <w:jc w:val="center"/>
        <w:rPr>
          <w:rFonts w:ascii="Calibri" w:eastAsia="Calibri" w:hAnsi="Calibri" w:cs="Calibri"/>
          <w:sz w:val="22"/>
          <w:szCs w:val="22"/>
        </w:rPr>
      </w:pPr>
      <w:r w:rsidRPr="006B3AFC">
        <w:rPr>
          <w:rFonts w:ascii="Calibri" w:eastAsia="Calibri" w:hAnsi="Calibri" w:cs="Calibri"/>
          <w:sz w:val="22"/>
          <w:szCs w:val="22"/>
        </w:rPr>
        <w:t>Input x</w:t>
      </w:r>
    </w:p>
    <w:p w:rsidR="003C6384" w:rsidRPr="006B3AFC" w:rsidRDefault="003C6384">
      <w:pPr>
        <w:spacing w:line="200" w:lineRule="exact"/>
      </w:pPr>
    </w:p>
    <w:p w:rsidR="003C6384" w:rsidRPr="006B3AFC" w:rsidRDefault="003C6384">
      <w:pPr>
        <w:spacing w:line="200" w:lineRule="exact"/>
      </w:pPr>
    </w:p>
    <w:p w:rsidR="003C6384" w:rsidRPr="006B3AFC" w:rsidRDefault="003C6384">
      <w:pPr>
        <w:spacing w:before="19" w:line="200" w:lineRule="exact"/>
      </w:pPr>
    </w:p>
    <w:p w:rsidR="003C6384" w:rsidRPr="006B3AFC" w:rsidRDefault="00C82F5B">
      <w:pPr>
        <w:spacing w:before="12"/>
        <w:ind w:left="3944" w:right="4997"/>
        <w:jc w:val="center"/>
        <w:rPr>
          <w:rFonts w:ascii="Calibri" w:eastAsia="Calibri" w:hAnsi="Calibri" w:cs="Calibri"/>
          <w:sz w:val="22"/>
          <w:szCs w:val="22"/>
        </w:rPr>
      </w:pPr>
      <w:r w:rsidRPr="006B3AFC">
        <w:rPr>
          <w:rFonts w:ascii="Calibri" w:eastAsia="Calibri" w:hAnsi="Calibri" w:cs="Calibri"/>
          <w:sz w:val="22"/>
          <w:szCs w:val="22"/>
        </w:rPr>
        <w:t>Input y</w:t>
      </w:r>
    </w:p>
    <w:p w:rsidR="003C6384" w:rsidRPr="006B3AFC" w:rsidRDefault="003C6384">
      <w:pPr>
        <w:spacing w:line="200" w:lineRule="exact"/>
      </w:pPr>
    </w:p>
    <w:p w:rsidR="003C6384" w:rsidRPr="006B3AFC" w:rsidRDefault="003C6384">
      <w:pPr>
        <w:spacing w:before="20" w:line="220" w:lineRule="exact"/>
        <w:rPr>
          <w:sz w:val="22"/>
          <w:szCs w:val="22"/>
        </w:rPr>
      </w:pPr>
    </w:p>
    <w:p w:rsidR="003C6384" w:rsidRPr="006B3AFC" w:rsidRDefault="00E9385E">
      <w:pPr>
        <w:spacing w:before="12"/>
        <w:ind w:left="3740" w:right="4821"/>
        <w:jc w:val="center"/>
        <w:rPr>
          <w:rFonts w:ascii="Calibri" w:eastAsia="Calibri" w:hAnsi="Calibri" w:cs="Calibri"/>
          <w:sz w:val="22"/>
          <w:szCs w:val="22"/>
        </w:rPr>
      </w:pPr>
      <w:r>
        <w:pict>
          <v:group id="_x0000_s1080" style="position:absolute;left:0;text-align:left;margin-left:229.1pt;margin-top:-129.5pt;width:117.75pt;height:297.75pt;z-index:-251659264;mso-position-horizontal-relative:page" coordorigin="4583,-2590" coordsize="2355,5955">
            <v:shape id="_x0000_s1111" style="position:absolute;left:4950;top:-2583;width:1620;height:540" coordorigin="4950,-2583" coordsize="1620,540" path="m4950,-2493r24,-60l5032,-2582r8,-1l6480,-2583r61,24l6570,-2501r,8l6570,-2133r-24,61l6488,-2043r-8,l5040,-2043r-61,-23l4950,-2124r,-9l4950,-2493xe" fill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0" type="#_x0000_t75" style="position:absolute;left:4985;top:-2476;width:1550;height:326">
              <v:imagedata r:id="rId10" o:title=""/>
            </v:shape>
            <v:shape id="_x0000_s1109" style="position:absolute;left:5611;top:-2043;width:120;height:360" coordorigin="5611,-2043" coordsize="120,360" path="m5663,-1783r,-20l5611,-1803r60,120l5663,-1783xe" fillcolor="black" stroked="f">
              <v:path arrowok="t"/>
            </v:shape>
            <v:shape id="_x0000_s1108" style="position:absolute;left:5611;top:-2043;width:120;height:360" coordorigin="5611,-2043" coordsize="120,360" path="m5731,-1803r-53,l5678,-1783r53,-20xe" fillcolor="black" stroked="f">
              <v:path arrowok="t"/>
            </v:shape>
            <v:shape id="_x0000_s1107" style="position:absolute;left:5611;top:-2043;width:120;height:360" coordorigin="5611,-2043" coordsize="120,360" path="m5677,-2043r-15,l5663,-1803r,20l5671,-1683r60,-120l5678,-1783r,-20l5677,-2043xe" fillcolor="black" stroked="f">
              <v:path arrowok="t"/>
            </v:shape>
            <v:shape id="_x0000_s1106" style="position:absolute;left:4770;top:-1683;width:1800;height:540" coordorigin="4770,-1683" coordsize="1800,540" path="m4770,-1143r360,-540l6570,-1683r-360,540l4770,-1143xe" filled="f">
              <v:path arrowok="t"/>
            </v:shape>
            <v:shape id="_x0000_s1105" type="#_x0000_t75" style="position:absolute;left:5136;top:-1605;width:1068;height:384">
              <v:imagedata r:id="rId11" o:title=""/>
            </v:shape>
            <v:shape id="_x0000_s1104" style="position:absolute;left:4770;top:-783;width:1800;height:540" coordorigin="4770,-783" coordsize="1800,540" path="m4770,-243r360,-540l6570,-783r-360,540l4770,-243xe" filled="f">
              <v:path arrowok="t"/>
            </v:shape>
            <v:shape id="_x0000_s1103" type="#_x0000_t75" style="position:absolute;left:5136;top:-705;width:1068;height:384">
              <v:imagedata r:id="rId11" o:title=""/>
            </v:shape>
            <v:shape id="_x0000_s1102" style="position:absolute;left:5610;top:-1143;width:120;height:360" coordorigin="5610,-1143" coordsize="120,360" path="m5662,-883r,-20l5610,-903r60,120l5662,-883xe" fillcolor="black" stroked="f">
              <v:path arrowok="t"/>
            </v:shape>
            <v:shape id="_x0000_s1101" style="position:absolute;left:5610;top:-1143;width:120;height:360" coordorigin="5610,-1143" coordsize="120,360" path="m5730,-903r-53,l5677,-883r53,-20xe" fillcolor="black" stroked="f">
              <v:path arrowok="t"/>
            </v:shape>
            <v:shape id="_x0000_s1100" style="position:absolute;left:5610;top:-1143;width:120;height:360" coordorigin="5610,-1143" coordsize="120,360" path="m5676,-1143r-15,l5662,-903r,20l5670,-783r60,-120l5677,-883r,-20l5676,-1143xe" fillcolor="black" stroked="f">
              <v:path arrowok="t"/>
            </v:shape>
            <v:shape id="_x0000_s1099" style="position:absolute;left:4770;top:-63;width:1620;height:540" coordorigin="4770,-63" coordsize="1620,540" path="m4770,477r1620,l6390,-63r-1620,l4770,477xe" filled="f">
              <v:path arrowok="t"/>
            </v:shape>
            <v:shape id="_x0000_s1098" type="#_x0000_t75" style="position:absolute;left:4776;top:15;width:1608;height:384">
              <v:imagedata r:id="rId12" o:title=""/>
            </v:shape>
            <v:shape id="_x0000_s1097" style="position:absolute;left:5610;top:-243;width:120;height:180" coordorigin="5610,-243" coordsize="120,180" path="m5662,-183r-52,l5670,-63r60,-120l5677,-183r,20l5662,-163r,-20xe" fillcolor="black" stroked="f">
              <v:path arrowok="t"/>
            </v:shape>
            <v:shape id="_x0000_s1096" style="position:absolute;left:5610;top:-243;width:120;height:180" coordorigin="5610,-243" coordsize="120,180" path="m5662,-163r15,l5677,-243r-15,l5662,-163xe" fillcolor="black" stroked="f">
              <v:path arrowok="t"/>
            </v:shape>
            <v:shape id="_x0000_s1095" style="position:absolute;left:4590;top:837;width:2340;height:540" coordorigin="4590,837" coordsize="2340,540" path="m4590,1377r2340,l6930,837r-2340,l4590,1377xe" filled="f">
              <v:path arrowok="t"/>
            </v:shape>
            <v:shape id="_x0000_s1094" type="#_x0000_t75" style="position:absolute;left:4596;top:915;width:2328;height:384">
              <v:imagedata r:id="rId13" o:title=""/>
            </v:shape>
            <v:shape id="_x0000_s1093" style="position:absolute;left:5611;top:477;width:120;height:360" coordorigin="5611,477" coordsize="120,360" path="m5663,737r,-20l5611,717r60,120l5663,737xe" fillcolor="black" stroked="f">
              <v:path arrowok="t"/>
            </v:shape>
            <v:shape id="_x0000_s1092" style="position:absolute;left:5611;top:477;width:120;height:360" coordorigin="5611,477" coordsize="120,360" path="m5731,717r-53,l5678,737r53,-20xe" fillcolor="black" stroked="f">
              <v:path arrowok="t"/>
            </v:shape>
            <v:shape id="_x0000_s1091" style="position:absolute;left:5611;top:477;width:120;height:360" coordorigin="5611,477" coordsize="120,360" path="m5677,477r-15,l5663,717r,20l5671,837r60,-120l5678,737r,-20l5677,477xe" fillcolor="black" stroked="f">
              <v:path arrowok="t"/>
            </v:shape>
            <v:shape id="_x0000_s1090" style="position:absolute;left:4770;top:1737;width:1800;height:720" coordorigin="4770,1737" coordsize="1800,720" path="m4770,2457r360,-720l6570,1737r-360,720l4770,2457xe" filled="f">
              <v:path arrowok="t"/>
            </v:shape>
            <v:shape id="_x0000_s1089" type="#_x0000_t75" style="position:absolute;left:5136;top:1815;width:1068;height:564">
              <v:imagedata r:id="rId14" o:title=""/>
            </v:shape>
            <v:shape id="_x0000_s1088" style="position:absolute;left:5611;top:1377;width:120;height:360" coordorigin="5611,1377" coordsize="120,360" path="m5663,1637r,-20l5611,1617r60,120l5663,1637xe" fillcolor="black" stroked="f">
              <v:path arrowok="t"/>
            </v:shape>
            <v:shape id="_x0000_s1087" style="position:absolute;left:5611;top:1377;width:120;height:360" coordorigin="5611,1377" coordsize="120,360" path="m5731,1617r-53,l5678,1637r53,-20xe" fillcolor="black" stroked="f">
              <v:path arrowok="t"/>
            </v:shape>
            <v:shape id="_x0000_s1086" style="position:absolute;left:5611;top:1377;width:120;height:360" coordorigin="5611,1377" coordsize="120,360" path="m5677,1377r-15,l5663,1617r,20l5671,1737r60,-120l5678,1637r,-20l5677,1377xe" fillcolor="black" stroked="f">
              <v:path arrowok="t"/>
            </v:shape>
            <v:shape id="_x0000_s1085" style="position:absolute;left:5610;top:2457;width:120;height:360" coordorigin="5610,2457" coordsize="120,360" path="m5662,2717r,-20l5610,2697r60,120l5662,2717xe" fillcolor="black" stroked="f">
              <v:path arrowok="t"/>
            </v:shape>
            <v:shape id="_x0000_s1084" style="position:absolute;left:5610;top:2457;width:120;height:360" coordorigin="5610,2457" coordsize="120,360" path="m5730,2697r-53,l5677,2717r53,-20xe" fillcolor="black" stroked="f">
              <v:path arrowok="t"/>
            </v:shape>
            <v:shape id="_x0000_s1083" style="position:absolute;left:5610;top:2457;width:120;height:360" coordorigin="5610,2457" coordsize="120,360" path="m5676,2457r-15,l5662,2697r,20l5670,2817r60,-120l5677,2717r,-20l5676,2457xe" fillcolor="black" stroked="f">
              <v:path arrowok="t"/>
            </v:shape>
            <v:shape id="_x0000_s1082" style="position:absolute;left:4770;top:2817;width:1620;height:540" coordorigin="4770,2817" coordsize="1620,540" path="m4770,2907r24,-60l4852,2818r8,-1l6300,2817r61,24l6390,2899r,8l6390,3267r-24,61l6308,3357r-8,l4860,3357r-61,-23l4770,3276r,-9l4770,2907xe" filled="f">
              <v:path arrowok="t"/>
            </v:shape>
            <v:shape id="_x0000_s1081" type="#_x0000_t75" style="position:absolute;left:4805;top:2924;width:1550;height:326">
              <v:imagedata r:id="rId10" o:title=""/>
            </v:shape>
            <w10:wrap anchorx="page"/>
          </v:group>
        </w:pict>
      </w:r>
      <w:r w:rsidR="00C82F5B" w:rsidRPr="006B3AFC">
        <w:rPr>
          <w:rFonts w:ascii="Calibri" w:eastAsia="Calibri" w:hAnsi="Calibri" w:cs="Calibri"/>
          <w:sz w:val="22"/>
          <w:szCs w:val="22"/>
        </w:rPr>
        <w:t>Sum = x + y</w:t>
      </w:r>
    </w:p>
    <w:p w:rsidR="003C6384" w:rsidRPr="006B3AFC" w:rsidRDefault="003C6384">
      <w:pPr>
        <w:spacing w:line="200" w:lineRule="exact"/>
      </w:pPr>
    </w:p>
    <w:p w:rsidR="003C6384" w:rsidRPr="006B3AFC" w:rsidRDefault="003C6384">
      <w:pPr>
        <w:spacing w:line="200" w:lineRule="exact"/>
      </w:pPr>
    </w:p>
    <w:p w:rsidR="003C6384" w:rsidRPr="006B3AFC" w:rsidRDefault="003C6384">
      <w:pPr>
        <w:spacing w:before="19" w:line="200" w:lineRule="exact"/>
      </w:pPr>
    </w:p>
    <w:p w:rsidR="003C6384" w:rsidRPr="006B3AFC" w:rsidRDefault="00C82F5B">
      <w:pPr>
        <w:spacing w:before="12"/>
        <w:ind w:left="3404" w:right="4648"/>
        <w:jc w:val="center"/>
        <w:rPr>
          <w:rFonts w:ascii="Calibri" w:eastAsia="Calibri" w:hAnsi="Calibri" w:cs="Calibri"/>
          <w:sz w:val="22"/>
          <w:szCs w:val="22"/>
        </w:rPr>
      </w:pPr>
      <w:r w:rsidRPr="006B3AFC">
        <w:rPr>
          <w:rFonts w:ascii="Calibri" w:eastAsia="Calibri" w:hAnsi="Calibri" w:cs="Calibri"/>
          <w:sz w:val="22"/>
          <w:szCs w:val="22"/>
        </w:rPr>
        <w:t>Average = sum/2</w:t>
      </w:r>
    </w:p>
    <w:p w:rsidR="003C6384" w:rsidRPr="006B3AFC" w:rsidRDefault="003C6384">
      <w:pPr>
        <w:spacing w:line="200" w:lineRule="exact"/>
      </w:pPr>
    </w:p>
    <w:p w:rsidR="003C6384" w:rsidRPr="006B3AFC" w:rsidRDefault="003C6384">
      <w:pPr>
        <w:spacing w:line="200" w:lineRule="exact"/>
      </w:pPr>
    </w:p>
    <w:p w:rsidR="003C6384" w:rsidRPr="006B3AFC" w:rsidRDefault="003C6384">
      <w:pPr>
        <w:spacing w:before="19" w:line="200" w:lineRule="exact"/>
      </w:pPr>
    </w:p>
    <w:p w:rsidR="003C6384" w:rsidRPr="006B3AFC" w:rsidRDefault="00C82F5B">
      <w:pPr>
        <w:spacing w:before="12"/>
        <w:ind w:left="3944" w:right="4982"/>
        <w:jc w:val="center"/>
        <w:rPr>
          <w:rFonts w:ascii="Calibri" w:eastAsia="Calibri" w:hAnsi="Calibri" w:cs="Calibri"/>
          <w:sz w:val="22"/>
          <w:szCs w:val="22"/>
        </w:rPr>
      </w:pPr>
      <w:r w:rsidRPr="006B3AFC">
        <w:rPr>
          <w:rFonts w:ascii="Calibri" w:eastAsia="Calibri" w:hAnsi="Calibri" w:cs="Calibri"/>
          <w:sz w:val="22"/>
          <w:szCs w:val="22"/>
        </w:rPr>
        <w:t>Output</w:t>
      </w:r>
    </w:p>
    <w:p w:rsidR="003C6384" w:rsidRPr="006B3AFC" w:rsidRDefault="00C82F5B">
      <w:pPr>
        <w:spacing w:before="41"/>
        <w:ind w:left="3944" w:right="4889"/>
        <w:jc w:val="center"/>
        <w:rPr>
          <w:rFonts w:ascii="Calibri" w:eastAsia="Calibri" w:hAnsi="Calibri" w:cs="Calibri"/>
          <w:sz w:val="22"/>
          <w:szCs w:val="22"/>
        </w:rPr>
      </w:pPr>
      <w:r w:rsidRPr="006B3AFC">
        <w:rPr>
          <w:rFonts w:ascii="Calibri" w:eastAsia="Calibri" w:hAnsi="Calibri" w:cs="Calibri"/>
          <w:sz w:val="22"/>
          <w:szCs w:val="22"/>
        </w:rPr>
        <w:t>Average</w:t>
      </w:r>
    </w:p>
    <w:p w:rsidR="003C6384" w:rsidRPr="006B3AFC" w:rsidRDefault="003C6384">
      <w:pPr>
        <w:spacing w:before="9" w:line="100" w:lineRule="exact"/>
        <w:rPr>
          <w:sz w:val="11"/>
          <w:szCs w:val="11"/>
        </w:rPr>
      </w:pPr>
    </w:p>
    <w:p w:rsidR="003C6384" w:rsidRPr="006B3AFC" w:rsidRDefault="003C6384">
      <w:pPr>
        <w:spacing w:line="200" w:lineRule="exact"/>
      </w:pPr>
    </w:p>
    <w:p w:rsidR="003C6384" w:rsidRPr="006B3AFC" w:rsidRDefault="003C6384">
      <w:pPr>
        <w:spacing w:line="200" w:lineRule="exact"/>
      </w:pPr>
    </w:p>
    <w:p w:rsidR="0024307B" w:rsidRPr="006B3AFC" w:rsidRDefault="00C82F5B">
      <w:pPr>
        <w:spacing w:before="12"/>
        <w:ind w:left="4052" w:right="5129"/>
        <w:jc w:val="center"/>
        <w:rPr>
          <w:rFonts w:ascii="Calibri" w:eastAsia="Calibri" w:hAnsi="Calibri" w:cs="Calibri"/>
          <w:sz w:val="22"/>
          <w:szCs w:val="22"/>
        </w:rPr>
      </w:pPr>
      <w:r w:rsidRPr="006B3AFC">
        <w:rPr>
          <w:rFonts w:ascii="Calibri" w:eastAsia="Calibri" w:hAnsi="Calibri" w:cs="Calibri"/>
          <w:sz w:val="22"/>
          <w:szCs w:val="22"/>
        </w:rPr>
        <w:t>END</w:t>
      </w:r>
    </w:p>
    <w:p w:rsidR="0024307B" w:rsidRPr="006B3AFC" w:rsidRDefault="0024307B" w:rsidP="0024307B">
      <w:pPr>
        <w:rPr>
          <w:rFonts w:ascii="Calibri" w:eastAsia="Calibri" w:hAnsi="Calibri" w:cs="Calibri"/>
          <w:sz w:val="22"/>
          <w:szCs w:val="22"/>
        </w:rPr>
      </w:pPr>
    </w:p>
    <w:p w:rsidR="0024307B" w:rsidRPr="006B3AFC" w:rsidRDefault="0024307B" w:rsidP="0024307B">
      <w:pPr>
        <w:rPr>
          <w:rFonts w:ascii="Calibri" w:eastAsia="Calibri" w:hAnsi="Calibri" w:cs="Calibri"/>
          <w:sz w:val="22"/>
          <w:szCs w:val="22"/>
        </w:rPr>
      </w:pPr>
    </w:p>
    <w:p w:rsidR="0024307B" w:rsidRPr="006B3AFC" w:rsidRDefault="0024307B" w:rsidP="0024307B">
      <w:pPr>
        <w:rPr>
          <w:rFonts w:ascii="Calibri" w:eastAsia="Calibri" w:hAnsi="Calibri" w:cs="Calibri"/>
          <w:sz w:val="22"/>
          <w:szCs w:val="22"/>
        </w:rPr>
      </w:pPr>
    </w:p>
    <w:p w:rsidR="0024307B" w:rsidRPr="006B3AFC" w:rsidRDefault="0024307B" w:rsidP="0024307B">
      <w:pPr>
        <w:rPr>
          <w:rFonts w:ascii="Calibri" w:eastAsia="Calibri" w:hAnsi="Calibri" w:cs="Calibri"/>
          <w:sz w:val="22"/>
          <w:szCs w:val="22"/>
        </w:rPr>
      </w:pPr>
    </w:p>
    <w:p w:rsidR="0024307B" w:rsidRPr="006B3AFC" w:rsidRDefault="0024307B" w:rsidP="0024307B">
      <w:pPr>
        <w:tabs>
          <w:tab w:val="left" w:pos="3525"/>
        </w:tabs>
        <w:rPr>
          <w:rFonts w:ascii="Calibri" w:eastAsia="Calibri" w:hAnsi="Calibri" w:cs="Calibri"/>
          <w:sz w:val="22"/>
          <w:szCs w:val="22"/>
        </w:rPr>
      </w:pPr>
      <w:r w:rsidRPr="006B3AFC">
        <w:rPr>
          <w:rFonts w:ascii="Calibri" w:eastAsia="Calibri" w:hAnsi="Calibri" w:cs="Calibri"/>
          <w:sz w:val="22"/>
          <w:szCs w:val="22"/>
        </w:rPr>
        <w:tab/>
      </w:r>
    </w:p>
    <w:p w:rsidR="0024307B" w:rsidRPr="006B3AFC" w:rsidRDefault="0024307B" w:rsidP="0024307B">
      <w:pPr>
        <w:tabs>
          <w:tab w:val="left" w:pos="3525"/>
        </w:tabs>
        <w:rPr>
          <w:rFonts w:ascii="Calibri" w:eastAsia="Calibri" w:hAnsi="Calibri" w:cs="Calibri"/>
          <w:sz w:val="22"/>
          <w:szCs w:val="22"/>
        </w:rPr>
      </w:pPr>
    </w:p>
    <w:p w:rsidR="0024307B" w:rsidRPr="006B3AFC" w:rsidRDefault="0024307B" w:rsidP="0024307B">
      <w:pPr>
        <w:tabs>
          <w:tab w:val="left" w:pos="3525"/>
        </w:tabs>
        <w:rPr>
          <w:rFonts w:ascii="Calibri" w:eastAsia="Calibri" w:hAnsi="Calibri" w:cs="Calibri"/>
          <w:sz w:val="22"/>
          <w:szCs w:val="22"/>
        </w:rPr>
      </w:pPr>
    </w:p>
    <w:p w:rsidR="0024307B" w:rsidRPr="006B3AFC" w:rsidRDefault="0024307B" w:rsidP="0024307B">
      <w:pPr>
        <w:tabs>
          <w:tab w:val="left" w:pos="3525"/>
        </w:tabs>
        <w:rPr>
          <w:rFonts w:ascii="Calibri" w:eastAsia="Calibri" w:hAnsi="Calibri" w:cs="Calibri"/>
          <w:sz w:val="22"/>
          <w:szCs w:val="22"/>
        </w:rPr>
      </w:pPr>
    </w:p>
    <w:p w:rsidR="0024307B" w:rsidRPr="006B3AFC" w:rsidRDefault="0024307B" w:rsidP="0024307B">
      <w:pPr>
        <w:tabs>
          <w:tab w:val="left" w:pos="3525"/>
        </w:tabs>
        <w:rPr>
          <w:rFonts w:ascii="Calibri" w:eastAsia="Calibri" w:hAnsi="Calibri" w:cs="Calibri"/>
          <w:sz w:val="22"/>
          <w:szCs w:val="22"/>
        </w:rPr>
      </w:pPr>
    </w:p>
    <w:p w:rsidR="0024307B" w:rsidRPr="006B3AFC" w:rsidRDefault="0024307B" w:rsidP="0024307B">
      <w:pPr>
        <w:tabs>
          <w:tab w:val="left" w:pos="3525"/>
        </w:tabs>
        <w:rPr>
          <w:rFonts w:ascii="Calibri" w:eastAsia="Calibri" w:hAnsi="Calibri" w:cs="Calibri"/>
          <w:sz w:val="22"/>
          <w:szCs w:val="22"/>
        </w:rPr>
      </w:pPr>
    </w:p>
    <w:p w:rsidR="0024307B" w:rsidRPr="006B3AFC" w:rsidRDefault="0024307B" w:rsidP="0024307B">
      <w:pPr>
        <w:tabs>
          <w:tab w:val="left" w:pos="3525"/>
        </w:tabs>
        <w:rPr>
          <w:rFonts w:ascii="Calibri" w:eastAsia="Calibri" w:hAnsi="Calibri" w:cs="Calibri"/>
          <w:sz w:val="22"/>
          <w:szCs w:val="22"/>
        </w:rPr>
      </w:pPr>
    </w:p>
    <w:p w:rsidR="0024307B" w:rsidRPr="006B3AFC" w:rsidRDefault="0024307B" w:rsidP="0024307B">
      <w:pPr>
        <w:tabs>
          <w:tab w:val="left" w:pos="3525"/>
        </w:tabs>
        <w:rPr>
          <w:rFonts w:ascii="Calibri" w:eastAsia="Calibri" w:hAnsi="Calibri" w:cs="Calibri"/>
          <w:sz w:val="22"/>
          <w:szCs w:val="22"/>
        </w:rPr>
      </w:pPr>
    </w:p>
    <w:p w:rsidR="0024307B" w:rsidRPr="006B3AFC" w:rsidRDefault="0024307B" w:rsidP="0024307B">
      <w:pPr>
        <w:tabs>
          <w:tab w:val="left" w:pos="3525"/>
        </w:tabs>
        <w:rPr>
          <w:rFonts w:ascii="Calibri" w:eastAsia="Calibri" w:hAnsi="Calibri" w:cs="Calibri"/>
          <w:sz w:val="22"/>
          <w:szCs w:val="22"/>
        </w:rPr>
      </w:pPr>
      <w:r w:rsidRPr="006B3AFC">
        <w:rPr>
          <w:rFonts w:ascii="Calibri" w:eastAsia="Calibri" w:hAnsi="Calibri" w:cs="Calibri"/>
          <w:b/>
          <w:sz w:val="22"/>
          <w:szCs w:val="22"/>
        </w:rPr>
        <w:t xml:space="preserve">Problem 2:  </w:t>
      </w:r>
      <w:r w:rsidRPr="006B3AFC">
        <w:rPr>
          <w:rFonts w:ascii="Calibri" w:eastAsia="Calibri" w:hAnsi="Calibri" w:cs="Calibri"/>
          <w:sz w:val="22"/>
          <w:szCs w:val="22"/>
        </w:rPr>
        <w:t>Write an algorithm for finding the area of rectangle.</w:t>
      </w:r>
    </w:p>
    <w:p w:rsidR="0024307B" w:rsidRPr="006B3AFC" w:rsidRDefault="0024307B" w:rsidP="0024307B">
      <w:pPr>
        <w:tabs>
          <w:tab w:val="left" w:pos="3525"/>
        </w:tabs>
        <w:rPr>
          <w:rFonts w:ascii="Calibri" w:eastAsia="Calibri" w:hAnsi="Calibri" w:cs="Calibri"/>
          <w:sz w:val="22"/>
          <w:szCs w:val="22"/>
        </w:rPr>
      </w:pPr>
    </w:p>
    <w:p w:rsidR="0024307B" w:rsidRPr="006B3AFC" w:rsidRDefault="0024307B" w:rsidP="0024307B">
      <w:pPr>
        <w:rPr>
          <w:rFonts w:ascii="Calibri" w:eastAsia="Calibri" w:hAnsi="Calibri" w:cs="Calibri"/>
          <w:sz w:val="22"/>
          <w:szCs w:val="22"/>
        </w:rPr>
      </w:pPr>
      <w:r w:rsidRPr="006B3AFC">
        <w:rPr>
          <w:rFonts w:ascii="Calibri" w:eastAsia="Calibri" w:hAnsi="Calibri" w:cs="Calibri"/>
          <w:b/>
          <w:sz w:val="22"/>
          <w:szCs w:val="22"/>
        </w:rPr>
        <w:t>Algorithm:</w:t>
      </w:r>
    </w:p>
    <w:p w:rsidR="0024307B" w:rsidRPr="006B3AFC" w:rsidRDefault="0024307B" w:rsidP="0024307B">
      <w:pPr>
        <w:tabs>
          <w:tab w:val="left" w:pos="3525"/>
        </w:tabs>
        <w:rPr>
          <w:rFonts w:ascii="Calibri" w:eastAsia="Calibri" w:hAnsi="Calibri" w:cs="Calibri"/>
          <w:sz w:val="22"/>
          <w:szCs w:val="22"/>
        </w:rPr>
      </w:pPr>
      <w:r w:rsidRPr="006B3AFC">
        <w:rPr>
          <w:rFonts w:ascii="Calibri" w:eastAsia="Calibri" w:hAnsi="Calibri" w:cs="Calibri"/>
          <w:sz w:val="22"/>
          <w:szCs w:val="22"/>
        </w:rPr>
        <w:t>Input = length and breadth</w:t>
      </w:r>
    </w:p>
    <w:p w:rsidR="0024307B" w:rsidRPr="006B3AFC" w:rsidRDefault="0024307B" w:rsidP="0024307B">
      <w:pPr>
        <w:tabs>
          <w:tab w:val="left" w:pos="3525"/>
        </w:tabs>
        <w:rPr>
          <w:rFonts w:ascii="Calibri" w:eastAsia="Calibri" w:hAnsi="Calibri" w:cs="Calibri"/>
          <w:sz w:val="22"/>
          <w:szCs w:val="22"/>
        </w:rPr>
      </w:pPr>
      <w:r w:rsidRPr="006B3AFC">
        <w:rPr>
          <w:rFonts w:ascii="Calibri" w:eastAsia="Calibri" w:hAnsi="Calibri" w:cs="Calibri"/>
          <w:sz w:val="22"/>
          <w:szCs w:val="22"/>
        </w:rPr>
        <w:t>Output =Area of rectangle</w:t>
      </w:r>
    </w:p>
    <w:p w:rsidR="0024307B" w:rsidRPr="006B3AFC" w:rsidRDefault="0024307B" w:rsidP="0024307B">
      <w:pPr>
        <w:tabs>
          <w:tab w:val="left" w:pos="3525"/>
        </w:tabs>
        <w:rPr>
          <w:rFonts w:ascii="Calibri" w:eastAsia="Calibri" w:hAnsi="Calibri" w:cs="Calibri"/>
          <w:sz w:val="22"/>
          <w:szCs w:val="22"/>
        </w:rPr>
      </w:pPr>
    </w:p>
    <w:p w:rsidR="0024307B" w:rsidRPr="006B3AFC" w:rsidRDefault="0024307B" w:rsidP="0024307B">
      <w:pPr>
        <w:tabs>
          <w:tab w:val="left" w:pos="3525"/>
        </w:tabs>
        <w:rPr>
          <w:rFonts w:ascii="Calibri" w:eastAsia="Calibri" w:hAnsi="Calibri" w:cs="Calibri"/>
          <w:b/>
          <w:sz w:val="22"/>
          <w:szCs w:val="22"/>
        </w:rPr>
      </w:pPr>
      <w:r w:rsidRPr="006B3AFC">
        <w:rPr>
          <w:rFonts w:ascii="Calibri" w:eastAsia="Calibri" w:hAnsi="Calibri" w:cs="Calibri"/>
          <w:b/>
          <w:sz w:val="22"/>
          <w:szCs w:val="22"/>
        </w:rPr>
        <w:t>Steps:</w:t>
      </w:r>
    </w:p>
    <w:p w:rsidR="0024307B" w:rsidRPr="006B3AFC" w:rsidRDefault="0024307B" w:rsidP="0024307B">
      <w:pPr>
        <w:tabs>
          <w:tab w:val="left" w:pos="3525"/>
        </w:tabs>
        <w:rPr>
          <w:rFonts w:ascii="Calibri" w:eastAsia="Calibri" w:hAnsi="Calibri" w:cs="Calibri"/>
          <w:sz w:val="22"/>
          <w:szCs w:val="22"/>
        </w:rPr>
      </w:pPr>
      <w:r w:rsidRPr="006B3AFC">
        <w:rPr>
          <w:rFonts w:ascii="Calibri" w:eastAsia="Calibri" w:hAnsi="Calibri" w:cs="Calibri"/>
          <w:sz w:val="22"/>
          <w:szCs w:val="22"/>
        </w:rPr>
        <w:t>1- Input length(l)</w:t>
      </w:r>
    </w:p>
    <w:p w:rsidR="0024307B" w:rsidRPr="006B3AFC" w:rsidRDefault="0024307B" w:rsidP="0024307B">
      <w:pPr>
        <w:tabs>
          <w:tab w:val="left" w:pos="3525"/>
        </w:tabs>
        <w:rPr>
          <w:rFonts w:ascii="Calibri" w:eastAsia="Calibri" w:hAnsi="Calibri" w:cs="Calibri"/>
          <w:sz w:val="22"/>
          <w:szCs w:val="22"/>
        </w:rPr>
      </w:pPr>
      <w:r w:rsidRPr="006B3AFC">
        <w:rPr>
          <w:rFonts w:ascii="Calibri" w:eastAsia="Calibri" w:hAnsi="Calibri" w:cs="Calibri"/>
          <w:sz w:val="22"/>
          <w:szCs w:val="22"/>
        </w:rPr>
        <w:t>2-Input breadth(b)</w:t>
      </w:r>
    </w:p>
    <w:p w:rsidR="0024307B" w:rsidRPr="006B3AFC" w:rsidRDefault="0024307B" w:rsidP="0024307B">
      <w:pPr>
        <w:tabs>
          <w:tab w:val="left" w:pos="3525"/>
        </w:tabs>
        <w:rPr>
          <w:rFonts w:ascii="Calibri" w:eastAsia="Calibri" w:hAnsi="Calibri" w:cs="Calibri"/>
          <w:sz w:val="22"/>
          <w:szCs w:val="22"/>
        </w:rPr>
      </w:pPr>
      <w:r w:rsidRPr="006B3AFC">
        <w:rPr>
          <w:rFonts w:ascii="Calibri" w:eastAsia="Calibri" w:hAnsi="Calibri" w:cs="Calibri"/>
          <w:sz w:val="22"/>
          <w:szCs w:val="22"/>
        </w:rPr>
        <w:t>3-Area of rectangle=l*b</w:t>
      </w:r>
    </w:p>
    <w:p w:rsidR="0024307B" w:rsidRPr="006B3AFC" w:rsidRDefault="0024307B" w:rsidP="0024307B">
      <w:pPr>
        <w:tabs>
          <w:tab w:val="left" w:pos="3525"/>
        </w:tabs>
        <w:rPr>
          <w:rFonts w:ascii="Calibri" w:eastAsia="Calibri" w:hAnsi="Calibri" w:cs="Calibri"/>
          <w:sz w:val="22"/>
          <w:szCs w:val="22"/>
        </w:rPr>
      </w:pPr>
      <w:r w:rsidRPr="006B3AFC">
        <w:rPr>
          <w:rFonts w:ascii="Calibri" w:eastAsia="Calibri" w:hAnsi="Calibri" w:cs="Calibri"/>
          <w:sz w:val="22"/>
          <w:szCs w:val="22"/>
        </w:rPr>
        <w:t>4-Print area of rectangle</w:t>
      </w:r>
    </w:p>
    <w:p w:rsidR="0024307B" w:rsidRPr="006B3AFC" w:rsidRDefault="0024307B" w:rsidP="0024307B">
      <w:pPr>
        <w:tabs>
          <w:tab w:val="left" w:pos="3525"/>
        </w:tabs>
        <w:rPr>
          <w:rFonts w:ascii="Calibri" w:eastAsia="Calibri" w:hAnsi="Calibri" w:cs="Calibri"/>
          <w:sz w:val="22"/>
          <w:szCs w:val="22"/>
        </w:rPr>
      </w:pPr>
    </w:p>
    <w:p w:rsidR="0024307B" w:rsidRPr="006B3AFC" w:rsidRDefault="0036643C" w:rsidP="0024307B">
      <w:pPr>
        <w:tabs>
          <w:tab w:val="left" w:pos="3525"/>
        </w:tabs>
        <w:rPr>
          <w:rFonts w:ascii="Calibri" w:eastAsia="Calibri" w:hAnsi="Calibri" w:cs="Calibri"/>
          <w:sz w:val="22"/>
          <w:szCs w:val="22"/>
        </w:rPr>
      </w:pPr>
      <w:r w:rsidRPr="006B3AFC"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570B520E" wp14:editId="6857BBE0">
                <wp:simplePos x="0" y="0"/>
                <wp:positionH relativeFrom="page">
                  <wp:posOffset>2914015</wp:posOffset>
                </wp:positionH>
                <wp:positionV relativeFrom="paragraph">
                  <wp:posOffset>90777</wp:posOffset>
                </wp:positionV>
                <wp:extent cx="1490345" cy="3703955"/>
                <wp:effectExtent l="0" t="0" r="0" b="0"/>
                <wp:wrapNone/>
                <wp:docPr id="466" name="Group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0345" cy="3703955"/>
                          <a:chOff x="4577" y="-2583"/>
                          <a:chExt cx="2347" cy="5833"/>
                        </a:xfrm>
                      </wpg:grpSpPr>
                      <wps:wsp>
                        <wps:cNvPr id="467" name="Freeform 203"/>
                        <wps:cNvSpPr>
                          <a:spLocks/>
                        </wps:cNvSpPr>
                        <wps:spPr bwMode="auto">
                          <a:xfrm>
                            <a:off x="4950" y="-2583"/>
                            <a:ext cx="1620" cy="540"/>
                          </a:xfrm>
                          <a:custGeom>
                            <a:avLst/>
                            <a:gdLst>
                              <a:gd name="T0" fmla="+- 0 4950 4950"/>
                              <a:gd name="T1" fmla="*/ T0 w 1620"/>
                              <a:gd name="T2" fmla="+- 0 -2493 -2583"/>
                              <a:gd name="T3" fmla="*/ -2493 h 540"/>
                              <a:gd name="T4" fmla="+- 0 4974 4950"/>
                              <a:gd name="T5" fmla="*/ T4 w 1620"/>
                              <a:gd name="T6" fmla="+- 0 -2553 -2583"/>
                              <a:gd name="T7" fmla="*/ -2553 h 540"/>
                              <a:gd name="T8" fmla="+- 0 5032 4950"/>
                              <a:gd name="T9" fmla="*/ T8 w 1620"/>
                              <a:gd name="T10" fmla="+- 0 -2582 -2583"/>
                              <a:gd name="T11" fmla="*/ -2582 h 540"/>
                              <a:gd name="T12" fmla="+- 0 5040 4950"/>
                              <a:gd name="T13" fmla="*/ T12 w 1620"/>
                              <a:gd name="T14" fmla="+- 0 -2583 -2583"/>
                              <a:gd name="T15" fmla="*/ -2583 h 540"/>
                              <a:gd name="T16" fmla="+- 0 6480 4950"/>
                              <a:gd name="T17" fmla="*/ T16 w 1620"/>
                              <a:gd name="T18" fmla="+- 0 -2583 -2583"/>
                              <a:gd name="T19" fmla="*/ -2583 h 540"/>
                              <a:gd name="T20" fmla="+- 0 6541 4950"/>
                              <a:gd name="T21" fmla="*/ T20 w 1620"/>
                              <a:gd name="T22" fmla="+- 0 -2559 -2583"/>
                              <a:gd name="T23" fmla="*/ -2559 h 540"/>
                              <a:gd name="T24" fmla="+- 0 6570 4950"/>
                              <a:gd name="T25" fmla="*/ T24 w 1620"/>
                              <a:gd name="T26" fmla="+- 0 -2501 -2583"/>
                              <a:gd name="T27" fmla="*/ -2501 h 540"/>
                              <a:gd name="T28" fmla="+- 0 6570 4950"/>
                              <a:gd name="T29" fmla="*/ T28 w 1620"/>
                              <a:gd name="T30" fmla="+- 0 -2493 -2583"/>
                              <a:gd name="T31" fmla="*/ -2493 h 540"/>
                              <a:gd name="T32" fmla="+- 0 6570 4950"/>
                              <a:gd name="T33" fmla="*/ T32 w 1620"/>
                              <a:gd name="T34" fmla="+- 0 -2133 -2583"/>
                              <a:gd name="T35" fmla="*/ -2133 h 540"/>
                              <a:gd name="T36" fmla="+- 0 6546 4950"/>
                              <a:gd name="T37" fmla="*/ T36 w 1620"/>
                              <a:gd name="T38" fmla="+- 0 -2072 -2583"/>
                              <a:gd name="T39" fmla="*/ -2072 h 540"/>
                              <a:gd name="T40" fmla="+- 0 6488 4950"/>
                              <a:gd name="T41" fmla="*/ T40 w 1620"/>
                              <a:gd name="T42" fmla="+- 0 -2043 -2583"/>
                              <a:gd name="T43" fmla="*/ -2043 h 540"/>
                              <a:gd name="T44" fmla="+- 0 6480 4950"/>
                              <a:gd name="T45" fmla="*/ T44 w 1620"/>
                              <a:gd name="T46" fmla="+- 0 -2043 -2583"/>
                              <a:gd name="T47" fmla="*/ -2043 h 540"/>
                              <a:gd name="T48" fmla="+- 0 5040 4950"/>
                              <a:gd name="T49" fmla="*/ T48 w 1620"/>
                              <a:gd name="T50" fmla="+- 0 -2043 -2583"/>
                              <a:gd name="T51" fmla="*/ -2043 h 540"/>
                              <a:gd name="T52" fmla="+- 0 4979 4950"/>
                              <a:gd name="T53" fmla="*/ T52 w 1620"/>
                              <a:gd name="T54" fmla="+- 0 -2066 -2583"/>
                              <a:gd name="T55" fmla="*/ -2066 h 540"/>
                              <a:gd name="T56" fmla="+- 0 4950 4950"/>
                              <a:gd name="T57" fmla="*/ T56 w 1620"/>
                              <a:gd name="T58" fmla="+- 0 -2124 -2583"/>
                              <a:gd name="T59" fmla="*/ -2124 h 540"/>
                              <a:gd name="T60" fmla="+- 0 4950 4950"/>
                              <a:gd name="T61" fmla="*/ T60 w 1620"/>
                              <a:gd name="T62" fmla="+- 0 -2133 -2583"/>
                              <a:gd name="T63" fmla="*/ -2133 h 540"/>
                              <a:gd name="T64" fmla="+- 0 4950 4950"/>
                              <a:gd name="T65" fmla="*/ T64 w 1620"/>
                              <a:gd name="T66" fmla="+- 0 -2493 -2583"/>
                              <a:gd name="T67" fmla="*/ -2493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620" h="540">
                                <a:moveTo>
                                  <a:pt x="0" y="90"/>
                                </a:moveTo>
                                <a:lnTo>
                                  <a:pt x="24" y="30"/>
                                </a:lnTo>
                                <a:lnTo>
                                  <a:pt x="82" y="1"/>
                                </a:lnTo>
                                <a:lnTo>
                                  <a:pt x="90" y="0"/>
                                </a:lnTo>
                                <a:lnTo>
                                  <a:pt x="1530" y="0"/>
                                </a:lnTo>
                                <a:lnTo>
                                  <a:pt x="1591" y="24"/>
                                </a:lnTo>
                                <a:lnTo>
                                  <a:pt x="1620" y="82"/>
                                </a:lnTo>
                                <a:lnTo>
                                  <a:pt x="1620" y="90"/>
                                </a:lnTo>
                                <a:lnTo>
                                  <a:pt x="1620" y="450"/>
                                </a:lnTo>
                                <a:lnTo>
                                  <a:pt x="1596" y="511"/>
                                </a:lnTo>
                                <a:lnTo>
                                  <a:pt x="1538" y="540"/>
                                </a:lnTo>
                                <a:lnTo>
                                  <a:pt x="1530" y="540"/>
                                </a:lnTo>
                                <a:lnTo>
                                  <a:pt x="90" y="540"/>
                                </a:lnTo>
                                <a:lnTo>
                                  <a:pt x="29" y="517"/>
                                </a:lnTo>
                                <a:lnTo>
                                  <a:pt x="0" y="459"/>
                                </a:lnTo>
                                <a:lnTo>
                                  <a:pt x="0" y="450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8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5" y="-2476"/>
                            <a:ext cx="1550" cy="3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69" name="Freeform 205"/>
                        <wps:cNvSpPr>
                          <a:spLocks/>
                        </wps:cNvSpPr>
                        <wps:spPr bwMode="auto">
                          <a:xfrm>
                            <a:off x="5611" y="-2043"/>
                            <a:ext cx="120" cy="360"/>
                          </a:xfrm>
                          <a:custGeom>
                            <a:avLst/>
                            <a:gdLst>
                              <a:gd name="T0" fmla="+- 0 5663 5611"/>
                              <a:gd name="T1" fmla="*/ T0 w 120"/>
                              <a:gd name="T2" fmla="+- 0 -1783 -2043"/>
                              <a:gd name="T3" fmla="*/ -1783 h 360"/>
                              <a:gd name="T4" fmla="+- 0 5663 5611"/>
                              <a:gd name="T5" fmla="*/ T4 w 120"/>
                              <a:gd name="T6" fmla="+- 0 -1803 -2043"/>
                              <a:gd name="T7" fmla="*/ -1803 h 360"/>
                              <a:gd name="T8" fmla="+- 0 5611 5611"/>
                              <a:gd name="T9" fmla="*/ T8 w 120"/>
                              <a:gd name="T10" fmla="+- 0 -1803 -2043"/>
                              <a:gd name="T11" fmla="*/ -1803 h 360"/>
                              <a:gd name="T12" fmla="+- 0 5671 5611"/>
                              <a:gd name="T13" fmla="*/ T12 w 120"/>
                              <a:gd name="T14" fmla="+- 0 -1683 -2043"/>
                              <a:gd name="T15" fmla="*/ -1683 h 360"/>
                              <a:gd name="T16" fmla="+- 0 5663 5611"/>
                              <a:gd name="T17" fmla="*/ T16 w 120"/>
                              <a:gd name="T18" fmla="+- 0 -1783 -2043"/>
                              <a:gd name="T19" fmla="*/ -1783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360">
                                <a:moveTo>
                                  <a:pt x="52" y="260"/>
                                </a:moveTo>
                                <a:lnTo>
                                  <a:pt x="52" y="240"/>
                                </a:lnTo>
                                <a:lnTo>
                                  <a:pt x="0" y="240"/>
                                </a:lnTo>
                                <a:lnTo>
                                  <a:pt x="60" y="360"/>
                                </a:lnTo>
                                <a:lnTo>
                                  <a:pt x="52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Freeform 206"/>
                        <wps:cNvSpPr>
                          <a:spLocks/>
                        </wps:cNvSpPr>
                        <wps:spPr bwMode="auto">
                          <a:xfrm>
                            <a:off x="5611" y="-2043"/>
                            <a:ext cx="120" cy="360"/>
                          </a:xfrm>
                          <a:custGeom>
                            <a:avLst/>
                            <a:gdLst>
                              <a:gd name="T0" fmla="+- 0 5731 5611"/>
                              <a:gd name="T1" fmla="*/ T0 w 120"/>
                              <a:gd name="T2" fmla="+- 0 -1803 -2043"/>
                              <a:gd name="T3" fmla="*/ -1803 h 360"/>
                              <a:gd name="T4" fmla="+- 0 5678 5611"/>
                              <a:gd name="T5" fmla="*/ T4 w 120"/>
                              <a:gd name="T6" fmla="+- 0 -1803 -2043"/>
                              <a:gd name="T7" fmla="*/ -1803 h 360"/>
                              <a:gd name="T8" fmla="+- 0 5678 5611"/>
                              <a:gd name="T9" fmla="*/ T8 w 120"/>
                              <a:gd name="T10" fmla="+- 0 -1783 -2043"/>
                              <a:gd name="T11" fmla="*/ -1783 h 360"/>
                              <a:gd name="T12" fmla="+- 0 5731 5611"/>
                              <a:gd name="T13" fmla="*/ T12 w 120"/>
                              <a:gd name="T14" fmla="+- 0 -1803 -2043"/>
                              <a:gd name="T15" fmla="*/ -1803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360">
                                <a:moveTo>
                                  <a:pt x="120" y="240"/>
                                </a:moveTo>
                                <a:lnTo>
                                  <a:pt x="67" y="240"/>
                                </a:lnTo>
                                <a:lnTo>
                                  <a:pt x="67" y="260"/>
                                </a:lnTo>
                                <a:lnTo>
                                  <a:pt x="12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Freeform 207"/>
                        <wps:cNvSpPr>
                          <a:spLocks/>
                        </wps:cNvSpPr>
                        <wps:spPr bwMode="auto">
                          <a:xfrm>
                            <a:off x="5611" y="-2043"/>
                            <a:ext cx="120" cy="360"/>
                          </a:xfrm>
                          <a:custGeom>
                            <a:avLst/>
                            <a:gdLst>
                              <a:gd name="T0" fmla="+- 0 5677 5611"/>
                              <a:gd name="T1" fmla="*/ T0 w 120"/>
                              <a:gd name="T2" fmla="+- 0 -2043 -2043"/>
                              <a:gd name="T3" fmla="*/ -2043 h 360"/>
                              <a:gd name="T4" fmla="+- 0 5662 5611"/>
                              <a:gd name="T5" fmla="*/ T4 w 120"/>
                              <a:gd name="T6" fmla="+- 0 -2043 -2043"/>
                              <a:gd name="T7" fmla="*/ -2043 h 360"/>
                              <a:gd name="T8" fmla="+- 0 5663 5611"/>
                              <a:gd name="T9" fmla="*/ T8 w 120"/>
                              <a:gd name="T10" fmla="+- 0 -1803 -2043"/>
                              <a:gd name="T11" fmla="*/ -1803 h 360"/>
                              <a:gd name="T12" fmla="+- 0 5663 5611"/>
                              <a:gd name="T13" fmla="*/ T12 w 120"/>
                              <a:gd name="T14" fmla="+- 0 -1783 -2043"/>
                              <a:gd name="T15" fmla="*/ -1783 h 360"/>
                              <a:gd name="T16" fmla="+- 0 5671 5611"/>
                              <a:gd name="T17" fmla="*/ T16 w 120"/>
                              <a:gd name="T18" fmla="+- 0 -1683 -2043"/>
                              <a:gd name="T19" fmla="*/ -1683 h 360"/>
                              <a:gd name="T20" fmla="+- 0 5731 5611"/>
                              <a:gd name="T21" fmla="*/ T20 w 120"/>
                              <a:gd name="T22" fmla="+- 0 -1803 -2043"/>
                              <a:gd name="T23" fmla="*/ -1803 h 360"/>
                              <a:gd name="T24" fmla="+- 0 5678 5611"/>
                              <a:gd name="T25" fmla="*/ T24 w 120"/>
                              <a:gd name="T26" fmla="+- 0 -1783 -2043"/>
                              <a:gd name="T27" fmla="*/ -1783 h 360"/>
                              <a:gd name="T28" fmla="+- 0 5678 5611"/>
                              <a:gd name="T29" fmla="*/ T28 w 120"/>
                              <a:gd name="T30" fmla="+- 0 -1803 -2043"/>
                              <a:gd name="T31" fmla="*/ -1803 h 360"/>
                              <a:gd name="T32" fmla="+- 0 5677 5611"/>
                              <a:gd name="T33" fmla="*/ T32 w 120"/>
                              <a:gd name="T34" fmla="+- 0 -2043 -2043"/>
                              <a:gd name="T35" fmla="*/ -2043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20" h="360">
                                <a:moveTo>
                                  <a:pt x="66" y="0"/>
                                </a:moveTo>
                                <a:lnTo>
                                  <a:pt x="51" y="0"/>
                                </a:lnTo>
                                <a:lnTo>
                                  <a:pt x="52" y="240"/>
                                </a:lnTo>
                                <a:lnTo>
                                  <a:pt x="52" y="260"/>
                                </a:lnTo>
                                <a:lnTo>
                                  <a:pt x="60" y="360"/>
                                </a:lnTo>
                                <a:lnTo>
                                  <a:pt x="120" y="240"/>
                                </a:lnTo>
                                <a:lnTo>
                                  <a:pt x="67" y="260"/>
                                </a:lnTo>
                                <a:lnTo>
                                  <a:pt x="67" y="240"/>
                                </a:lnTo>
                                <a:lnTo>
                                  <a:pt x="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Freeform 208"/>
                        <wps:cNvSpPr>
                          <a:spLocks/>
                        </wps:cNvSpPr>
                        <wps:spPr bwMode="auto">
                          <a:xfrm>
                            <a:off x="4770" y="-1683"/>
                            <a:ext cx="1800" cy="540"/>
                          </a:xfrm>
                          <a:custGeom>
                            <a:avLst/>
                            <a:gdLst>
                              <a:gd name="T0" fmla="+- 0 4770 4770"/>
                              <a:gd name="T1" fmla="*/ T0 w 1800"/>
                              <a:gd name="T2" fmla="+- 0 -1143 -1683"/>
                              <a:gd name="T3" fmla="*/ -1143 h 540"/>
                              <a:gd name="T4" fmla="+- 0 5130 4770"/>
                              <a:gd name="T5" fmla="*/ T4 w 1800"/>
                              <a:gd name="T6" fmla="+- 0 -1683 -1683"/>
                              <a:gd name="T7" fmla="*/ -1683 h 540"/>
                              <a:gd name="T8" fmla="+- 0 6570 4770"/>
                              <a:gd name="T9" fmla="*/ T8 w 1800"/>
                              <a:gd name="T10" fmla="+- 0 -1683 -1683"/>
                              <a:gd name="T11" fmla="*/ -1683 h 540"/>
                              <a:gd name="T12" fmla="+- 0 6210 4770"/>
                              <a:gd name="T13" fmla="*/ T12 w 1800"/>
                              <a:gd name="T14" fmla="+- 0 -1143 -1683"/>
                              <a:gd name="T15" fmla="*/ -1143 h 540"/>
                              <a:gd name="T16" fmla="+- 0 4770 4770"/>
                              <a:gd name="T17" fmla="*/ T16 w 1800"/>
                              <a:gd name="T18" fmla="+- 0 -1143 -1683"/>
                              <a:gd name="T19" fmla="*/ -1143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00" h="540">
                                <a:moveTo>
                                  <a:pt x="0" y="540"/>
                                </a:moveTo>
                                <a:lnTo>
                                  <a:pt x="360" y="0"/>
                                </a:lnTo>
                                <a:lnTo>
                                  <a:pt x="1800" y="0"/>
                                </a:lnTo>
                                <a:lnTo>
                                  <a:pt x="1440" y="540"/>
                                </a:lnTo>
                                <a:lnTo>
                                  <a:pt x="0" y="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3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36" y="-1605"/>
                            <a:ext cx="1068" cy="3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4" name="Freeform 210"/>
                        <wps:cNvSpPr>
                          <a:spLocks/>
                        </wps:cNvSpPr>
                        <wps:spPr bwMode="auto">
                          <a:xfrm>
                            <a:off x="4770" y="-783"/>
                            <a:ext cx="1800" cy="540"/>
                          </a:xfrm>
                          <a:custGeom>
                            <a:avLst/>
                            <a:gdLst>
                              <a:gd name="T0" fmla="+- 0 4770 4770"/>
                              <a:gd name="T1" fmla="*/ T0 w 1800"/>
                              <a:gd name="T2" fmla="+- 0 -243 -783"/>
                              <a:gd name="T3" fmla="*/ -243 h 540"/>
                              <a:gd name="T4" fmla="+- 0 5130 4770"/>
                              <a:gd name="T5" fmla="*/ T4 w 1800"/>
                              <a:gd name="T6" fmla="+- 0 -783 -783"/>
                              <a:gd name="T7" fmla="*/ -783 h 540"/>
                              <a:gd name="T8" fmla="+- 0 6570 4770"/>
                              <a:gd name="T9" fmla="*/ T8 w 1800"/>
                              <a:gd name="T10" fmla="+- 0 -783 -783"/>
                              <a:gd name="T11" fmla="*/ -783 h 540"/>
                              <a:gd name="T12" fmla="+- 0 6210 4770"/>
                              <a:gd name="T13" fmla="*/ T12 w 1800"/>
                              <a:gd name="T14" fmla="+- 0 -243 -783"/>
                              <a:gd name="T15" fmla="*/ -243 h 540"/>
                              <a:gd name="T16" fmla="+- 0 4770 4770"/>
                              <a:gd name="T17" fmla="*/ T16 w 1800"/>
                              <a:gd name="T18" fmla="+- 0 -243 -783"/>
                              <a:gd name="T19" fmla="*/ -243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00" h="540">
                                <a:moveTo>
                                  <a:pt x="0" y="540"/>
                                </a:moveTo>
                                <a:lnTo>
                                  <a:pt x="360" y="0"/>
                                </a:lnTo>
                                <a:lnTo>
                                  <a:pt x="1800" y="0"/>
                                </a:lnTo>
                                <a:lnTo>
                                  <a:pt x="1440" y="540"/>
                                </a:lnTo>
                                <a:lnTo>
                                  <a:pt x="0" y="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5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36" y="-705"/>
                            <a:ext cx="1068" cy="3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6" name="Freeform 212"/>
                        <wps:cNvSpPr>
                          <a:spLocks/>
                        </wps:cNvSpPr>
                        <wps:spPr bwMode="auto">
                          <a:xfrm>
                            <a:off x="5610" y="-1143"/>
                            <a:ext cx="120" cy="360"/>
                          </a:xfrm>
                          <a:custGeom>
                            <a:avLst/>
                            <a:gdLst>
                              <a:gd name="T0" fmla="+- 0 5662 5610"/>
                              <a:gd name="T1" fmla="*/ T0 w 120"/>
                              <a:gd name="T2" fmla="+- 0 -883 -1143"/>
                              <a:gd name="T3" fmla="*/ -883 h 360"/>
                              <a:gd name="T4" fmla="+- 0 5662 5610"/>
                              <a:gd name="T5" fmla="*/ T4 w 120"/>
                              <a:gd name="T6" fmla="+- 0 -903 -1143"/>
                              <a:gd name="T7" fmla="*/ -903 h 360"/>
                              <a:gd name="T8" fmla="+- 0 5610 5610"/>
                              <a:gd name="T9" fmla="*/ T8 w 120"/>
                              <a:gd name="T10" fmla="+- 0 -903 -1143"/>
                              <a:gd name="T11" fmla="*/ -903 h 360"/>
                              <a:gd name="T12" fmla="+- 0 5670 5610"/>
                              <a:gd name="T13" fmla="*/ T12 w 120"/>
                              <a:gd name="T14" fmla="+- 0 -783 -1143"/>
                              <a:gd name="T15" fmla="*/ -783 h 360"/>
                              <a:gd name="T16" fmla="+- 0 5662 5610"/>
                              <a:gd name="T17" fmla="*/ T16 w 120"/>
                              <a:gd name="T18" fmla="+- 0 -883 -1143"/>
                              <a:gd name="T19" fmla="*/ -883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360">
                                <a:moveTo>
                                  <a:pt x="52" y="260"/>
                                </a:moveTo>
                                <a:lnTo>
                                  <a:pt x="52" y="240"/>
                                </a:lnTo>
                                <a:lnTo>
                                  <a:pt x="0" y="240"/>
                                </a:lnTo>
                                <a:lnTo>
                                  <a:pt x="60" y="360"/>
                                </a:lnTo>
                                <a:lnTo>
                                  <a:pt x="52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Freeform 213"/>
                        <wps:cNvSpPr>
                          <a:spLocks/>
                        </wps:cNvSpPr>
                        <wps:spPr bwMode="auto">
                          <a:xfrm>
                            <a:off x="5610" y="-1143"/>
                            <a:ext cx="120" cy="360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120"/>
                              <a:gd name="T2" fmla="+- 0 -903 -1143"/>
                              <a:gd name="T3" fmla="*/ -903 h 360"/>
                              <a:gd name="T4" fmla="+- 0 5677 5610"/>
                              <a:gd name="T5" fmla="*/ T4 w 120"/>
                              <a:gd name="T6" fmla="+- 0 -903 -1143"/>
                              <a:gd name="T7" fmla="*/ -903 h 360"/>
                              <a:gd name="T8" fmla="+- 0 5677 5610"/>
                              <a:gd name="T9" fmla="*/ T8 w 120"/>
                              <a:gd name="T10" fmla="+- 0 -883 -1143"/>
                              <a:gd name="T11" fmla="*/ -883 h 360"/>
                              <a:gd name="T12" fmla="+- 0 5730 5610"/>
                              <a:gd name="T13" fmla="*/ T12 w 120"/>
                              <a:gd name="T14" fmla="+- 0 -903 -1143"/>
                              <a:gd name="T15" fmla="*/ -903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360">
                                <a:moveTo>
                                  <a:pt x="120" y="240"/>
                                </a:moveTo>
                                <a:lnTo>
                                  <a:pt x="67" y="240"/>
                                </a:lnTo>
                                <a:lnTo>
                                  <a:pt x="67" y="260"/>
                                </a:lnTo>
                                <a:lnTo>
                                  <a:pt x="12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Freeform 214"/>
                        <wps:cNvSpPr>
                          <a:spLocks/>
                        </wps:cNvSpPr>
                        <wps:spPr bwMode="auto">
                          <a:xfrm>
                            <a:off x="5610" y="-1143"/>
                            <a:ext cx="120" cy="360"/>
                          </a:xfrm>
                          <a:custGeom>
                            <a:avLst/>
                            <a:gdLst>
                              <a:gd name="T0" fmla="+- 0 5676 5610"/>
                              <a:gd name="T1" fmla="*/ T0 w 120"/>
                              <a:gd name="T2" fmla="+- 0 -1143 -1143"/>
                              <a:gd name="T3" fmla="*/ -1143 h 360"/>
                              <a:gd name="T4" fmla="+- 0 5661 5610"/>
                              <a:gd name="T5" fmla="*/ T4 w 120"/>
                              <a:gd name="T6" fmla="+- 0 -1143 -1143"/>
                              <a:gd name="T7" fmla="*/ -1143 h 360"/>
                              <a:gd name="T8" fmla="+- 0 5662 5610"/>
                              <a:gd name="T9" fmla="*/ T8 w 120"/>
                              <a:gd name="T10" fmla="+- 0 -903 -1143"/>
                              <a:gd name="T11" fmla="*/ -903 h 360"/>
                              <a:gd name="T12" fmla="+- 0 5662 5610"/>
                              <a:gd name="T13" fmla="*/ T12 w 120"/>
                              <a:gd name="T14" fmla="+- 0 -883 -1143"/>
                              <a:gd name="T15" fmla="*/ -883 h 360"/>
                              <a:gd name="T16" fmla="+- 0 5670 5610"/>
                              <a:gd name="T17" fmla="*/ T16 w 120"/>
                              <a:gd name="T18" fmla="+- 0 -783 -1143"/>
                              <a:gd name="T19" fmla="*/ -783 h 360"/>
                              <a:gd name="T20" fmla="+- 0 5730 5610"/>
                              <a:gd name="T21" fmla="*/ T20 w 120"/>
                              <a:gd name="T22" fmla="+- 0 -903 -1143"/>
                              <a:gd name="T23" fmla="*/ -903 h 360"/>
                              <a:gd name="T24" fmla="+- 0 5677 5610"/>
                              <a:gd name="T25" fmla="*/ T24 w 120"/>
                              <a:gd name="T26" fmla="+- 0 -883 -1143"/>
                              <a:gd name="T27" fmla="*/ -883 h 360"/>
                              <a:gd name="T28" fmla="+- 0 5677 5610"/>
                              <a:gd name="T29" fmla="*/ T28 w 120"/>
                              <a:gd name="T30" fmla="+- 0 -903 -1143"/>
                              <a:gd name="T31" fmla="*/ -903 h 360"/>
                              <a:gd name="T32" fmla="+- 0 5676 5610"/>
                              <a:gd name="T33" fmla="*/ T32 w 120"/>
                              <a:gd name="T34" fmla="+- 0 -1143 -1143"/>
                              <a:gd name="T35" fmla="*/ -1143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20" h="360">
                                <a:moveTo>
                                  <a:pt x="66" y="0"/>
                                </a:moveTo>
                                <a:lnTo>
                                  <a:pt x="51" y="0"/>
                                </a:lnTo>
                                <a:lnTo>
                                  <a:pt x="52" y="240"/>
                                </a:lnTo>
                                <a:lnTo>
                                  <a:pt x="52" y="260"/>
                                </a:lnTo>
                                <a:lnTo>
                                  <a:pt x="60" y="360"/>
                                </a:lnTo>
                                <a:lnTo>
                                  <a:pt x="120" y="240"/>
                                </a:lnTo>
                                <a:lnTo>
                                  <a:pt x="67" y="260"/>
                                </a:lnTo>
                                <a:lnTo>
                                  <a:pt x="67" y="240"/>
                                </a:lnTo>
                                <a:lnTo>
                                  <a:pt x="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Freeform 215"/>
                        <wps:cNvSpPr>
                          <a:spLocks/>
                        </wps:cNvSpPr>
                        <wps:spPr bwMode="auto">
                          <a:xfrm>
                            <a:off x="4770" y="-63"/>
                            <a:ext cx="1620" cy="540"/>
                          </a:xfrm>
                          <a:custGeom>
                            <a:avLst/>
                            <a:gdLst>
                              <a:gd name="T0" fmla="+- 0 4770 4770"/>
                              <a:gd name="T1" fmla="*/ T0 w 1620"/>
                              <a:gd name="T2" fmla="+- 0 477 -63"/>
                              <a:gd name="T3" fmla="*/ 477 h 540"/>
                              <a:gd name="T4" fmla="+- 0 6390 4770"/>
                              <a:gd name="T5" fmla="*/ T4 w 1620"/>
                              <a:gd name="T6" fmla="+- 0 477 -63"/>
                              <a:gd name="T7" fmla="*/ 477 h 540"/>
                              <a:gd name="T8" fmla="+- 0 6390 4770"/>
                              <a:gd name="T9" fmla="*/ T8 w 1620"/>
                              <a:gd name="T10" fmla="+- 0 -63 -63"/>
                              <a:gd name="T11" fmla="*/ -63 h 540"/>
                              <a:gd name="T12" fmla="+- 0 4770 4770"/>
                              <a:gd name="T13" fmla="*/ T12 w 1620"/>
                              <a:gd name="T14" fmla="+- 0 -63 -63"/>
                              <a:gd name="T15" fmla="*/ -63 h 540"/>
                              <a:gd name="T16" fmla="+- 0 4770 4770"/>
                              <a:gd name="T17" fmla="*/ T16 w 1620"/>
                              <a:gd name="T18" fmla="+- 0 477 -63"/>
                              <a:gd name="T19" fmla="*/ 477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540">
                                <a:moveTo>
                                  <a:pt x="0" y="540"/>
                                </a:moveTo>
                                <a:lnTo>
                                  <a:pt x="1620" y="540"/>
                                </a:lnTo>
                                <a:lnTo>
                                  <a:pt x="1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6" y="15"/>
                            <a:ext cx="1608" cy="3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" name="Freeform 217"/>
                        <wps:cNvSpPr>
                          <a:spLocks/>
                        </wps:cNvSpPr>
                        <wps:spPr bwMode="auto">
                          <a:xfrm>
                            <a:off x="5610" y="-243"/>
                            <a:ext cx="120" cy="180"/>
                          </a:xfrm>
                          <a:custGeom>
                            <a:avLst/>
                            <a:gdLst>
                              <a:gd name="T0" fmla="+- 0 5662 5610"/>
                              <a:gd name="T1" fmla="*/ T0 w 120"/>
                              <a:gd name="T2" fmla="+- 0 -183 -243"/>
                              <a:gd name="T3" fmla="*/ -183 h 180"/>
                              <a:gd name="T4" fmla="+- 0 5610 5610"/>
                              <a:gd name="T5" fmla="*/ T4 w 120"/>
                              <a:gd name="T6" fmla="+- 0 -183 -243"/>
                              <a:gd name="T7" fmla="*/ -183 h 180"/>
                              <a:gd name="T8" fmla="+- 0 5670 5610"/>
                              <a:gd name="T9" fmla="*/ T8 w 120"/>
                              <a:gd name="T10" fmla="+- 0 -63 -243"/>
                              <a:gd name="T11" fmla="*/ -63 h 180"/>
                              <a:gd name="T12" fmla="+- 0 5730 5610"/>
                              <a:gd name="T13" fmla="*/ T12 w 120"/>
                              <a:gd name="T14" fmla="+- 0 -183 -243"/>
                              <a:gd name="T15" fmla="*/ -183 h 180"/>
                              <a:gd name="T16" fmla="+- 0 5677 5610"/>
                              <a:gd name="T17" fmla="*/ T16 w 120"/>
                              <a:gd name="T18" fmla="+- 0 -183 -243"/>
                              <a:gd name="T19" fmla="*/ -183 h 180"/>
                              <a:gd name="T20" fmla="+- 0 5677 5610"/>
                              <a:gd name="T21" fmla="*/ T20 w 120"/>
                              <a:gd name="T22" fmla="+- 0 -163 -243"/>
                              <a:gd name="T23" fmla="*/ -163 h 180"/>
                              <a:gd name="T24" fmla="+- 0 5662 5610"/>
                              <a:gd name="T25" fmla="*/ T24 w 120"/>
                              <a:gd name="T26" fmla="+- 0 -163 -243"/>
                              <a:gd name="T27" fmla="*/ -163 h 180"/>
                              <a:gd name="T28" fmla="+- 0 5662 5610"/>
                              <a:gd name="T29" fmla="*/ T28 w 120"/>
                              <a:gd name="T30" fmla="+- 0 -183 -243"/>
                              <a:gd name="T31" fmla="*/ -183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0" h="180">
                                <a:moveTo>
                                  <a:pt x="52" y="60"/>
                                </a:moveTo>
                                <a:lnTo>
                                  <a:pt x="0" y="60"/>
                                </a:lnTo>
                                <a:lnTo>
                                  <a:pt x="60" y="180"/>
                                </a:lnTo>
                                <a:lnTo>
                                  <a:pt x="120" y="60"/>
                                </a:lnTo>
                                <a:lnTo>
                                  <a:pt x="67" y="60"/>
                                </a:lnTo>
                                <a:lnTo>
                                  <a:pt x="67" y="80"/>
                                </a:lnTo>
                                <a:lnTo>
                                  <a:pt x="52" y="80"/>
                                </a:lnTo>
                                <a:lnTo>
                                  <a:pt x="5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18"/>
                        <wps:cNvSpPr>
                          <a:spLocks/>
                        </wps:cNvSpPr>
                        <wps:spPr bwMode="auto">
                          <a:xfrm>
                            <a:off x="5610" y="-243"/>
                            <a:ext cx="120" cy="180"/>
                          </a:xfrm>
                          <a:custGeom>
                            <a:avLst/>
                            <a:gdLst>
                              <a:gd name="T0" fmla="+- 0 5662 5610"/>
                              <a:gd name="T1" fmla="*/ T0 w 120"/>
                              <a:gd name="T2" fmla="+- 0 -163 -243"/>
                              <a:gd name="T3" fmla="*/ -163 h 180"/>
                              <a:gd name="T4" fmla="+- 0 5677 5610"/>
                              <a:gd name="T5" fmla="*/ T4 w 120"/>
                              <a:gd name="T6" fmla="+- 0 -163 -243"/>
                              <a:gd name="T7" fmla="*/ -163 h 180"/>
                              <a:gd name="T8" fmla="+- 0 5677 5610"/>
                              <a:gd name="T9" fmla="*/ T8 w 120"/>
                              <a:gd name="T10" fmla="+- 0 -243 -243"/>
                              <a:gd name="T11" fmla="*/ -243 h 180"/>
                              <a:gd name="T12" fmla="+- 0 5662 5610"/>
                              <a:gd name="T13" fmla="*/ T12 w 120"/>
                              <a:gd name="T14" fmla="+- 0 -243 -243"/>
                              <a:gd name="T15" fmla="*/ -243 h 180"/>
                              <a:gd name="T16" fmla="+- 0 5662 5610"/>
                              <a:gd name="T17" fmla="*/ T16 w 120"/>
                              <a:gd name="T18" fmla="+- 0 -163 -243"/>
                              <a:gd name="T19" fmla="*/ -163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180">
                                <a:moveTo>
                                  <a:pt x="52" y="80"/>
                                </a:moveTo>
                                <a:lnTo>
                                  <a:pt x="67" y="80"/>
                                </a:lnTo>
                                <a:lnTo>
                                  <a:pt x="67" y="0"/>
                                </a:lnTo>
                                <a:lnTo>
                                  <a:pt x="52" y="0"/>
                                </a:lnTo>
                                <a:lnTo>
                                  <a:pt x="52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96" y="915"/>
                            <a:ext cx="2328" cy="3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" name="Freeform 221"/>
                        <wps:cNvSpPr>
                          <a:spLocks/>
                        </wps:cNvSpPr>
                        <wps:spPr bwMode="auto">
                          <a:xfrm>
                            <a:off x="5611" y="477"/>
                            <a:ext cx="120" cy="360"/>
                          </a:xfrm>
                          <a:custGeom>
                            <a:avLst/>
                            <a:gdLst>
                              <a:gd name="T0" fmla="+- 0 5663 5611"/>
                              <a:gd name="T1" fmla="*/ T0 w 120"/>
                              <a:gd name="T2" fmla="+- 0 737 477"/>
                              <a:gd name="T3" fmla="*/ 737 h 360"/>
                              <a:gd name="T4" fmla="+- 0 5663 5611"/>
                              <a:gd name="T5" fmla="*/ T4 w 120"/>
                              <a:gd name="T6" fmla="+- 0 717 477"/>
                              <a:gd name="T7" fmla="*/ 717 h 360"/>
                              <a:gd name="T8" fmla="+- 0 5611 5611"/>
                              <a:gd name="T9" fmla="*/ T8 w 120"/>
                              <a:gd name="T10" fmla="+- 0 717 477"/>
                              <a:gd name="T11" fmla="*/ 717 h 360"/>
                              <a:gd name="T12" fmla="+- 0 5671 5611"/>
                              <a:gd name="T13" fmla="*/ T12 w 120"/>
                              <a:gd name="T14" fmla="+- 0 837 477"/>
                              <a:gd name="T15" fmla="*/ 837 h 360"/>
                              <a:gd name="T16" fmla="+- 0 5663 5611"/>
                              <a:gd name="T17" fmla="*/ T16 w 120"/>
                              <a:gd name="T18" fmla="+- 0 737 477"/>
                              <a:gd name="T19" fmla="*/ 737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360">
                                <a:moveTo>
                                  <a:pt x="52" y="260"/>
                                </a:moveTo>
                                <a:lnTo>
                                  <a:pt x="52" y="240"/>
                                </a:lnTo>
                                <a:lnTo>
                                  <a:pt x="0" y="240"/>
                                </a:lnTo>
                                <a:lnTo>
                                  <a:pt x="60" y="360"/>
                                </a:lnTo>
                                <a:lnTo>
                                  <a:pt x="52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222"/>
                        <wps:cNvSpPr>
                          <a:spLocks/>
                        </wps:cNvSpPr>
                        <wps:spPr bwMode="auto">
                          <a:xfrm>
                            <a:off x="5611" y="477"/>
                            <a:ext cx="120" cy="360"/>
                          </a:xfrm>
                          <a:custGeom>
                            <a:avLst/>
                            <a:gdLst>
                              <a:gd name="T0" fmla="+- 0 5731 5611"/>
                              <a:gd name="T1" fmla="*/ T0 w 120"/>
                              <a:gd name="T2" fmla="+- 0 717 477"/>
                              <a:gd name="T3" fmla="*/ 717 h 360"/>
                              <a:gd name="T4" fmla="+- 0 5678 5611"/>
                              <a:gd name="T5" fmla="*/ T4 w 120"/>
                              <a:gd name="T6" fmla="+- 0 717 477"/>
                              <a:gd name="T7" fmla="*/ 717 h 360"/>
                              <a:gd name="T8" fmla="+- 0 5678 5611"/>
                              <a:gd name="T9" fmla="*/ T8 w 120"/>
                              <a:gd name="T10" fmla="+- 0 737 477"/>
                              <a:gd name="T11" fmla="*/ 737 h 360"/>
                              <a:gd name="T12" fmla="+- 0 5731 5611"/>
                              <a:gd name="T13" fmla="*/ T12 w 120"/>
                              <a:gd name="T14" fmla="+- 0 717 477"/>
                              <a:gd name="T15" fmla="*/ 717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360">
                                <a:moveTo>
                                  <a:pt x="120" y="240"/>
                                </a:moveTo>
                                <a:lnTo>
                                  <a:pt x="67" y="240"/>
                                </a:lnTo>
                                <a:lnTo>
                                  <a:pt x="67" y="260"/>
                                </a:lnTo>
                                <a:lnTo>
                                  <a:pt x="120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223"/>
                        <wps:cNvSpPr>
                          <a:spLocks/>
                        </wps:cNvSpPr>
                        <wps:spPr bwMode="auto">
                          <a:xfrm>
                            <a:off x="5611" y="477"/>
                            <a:ext cx="120" cy="360"/>
                          </a:xfrm>
                          <a:custGeom>
                            <a:avLst/>
                            <a:gdLst>
                              <a:gd name="T0" fmla="+- 0 5677 5611"/>
                              <a:gd name="T1" fmla="*/ T0 w 120"/>
                              <a:gd name="T2" fmla="+- 0 477 477"/>
                              <a:gd name="T3" fmla="*/ 477 h 360"/>
                              <a:gd name="T4" fmla="+- 0 5662 5611"/>
                              <a:gd name="T5" fmla="*/ T4 w 120"/>
                              <a:gd name="T6" fmla="+- 0 477 477"/>
                              <a:gd name="T7" fmla="*/ 477 h 360"/>
                              <a:gd name="T8" fmla="+- 0 5663 5611"/>
                              <a:gd name="T9" fmla="*/ T8 w 120"/>
                              <a:gd name="T10" fmla="+- 0 717 477"/>
                              <a:gd name="T11" fmla="*/ 717 h 360"/>
                              <a:gd name="T12" fmla="+- 0 5663 5611"/>
                              <a:gd name="T13" fmla="*/ T12 w 120"/>
                              <a:gd name="T14" fmla="+- 0 737 477"/>
                              <a:gd name="T15" fmla="*/ 737 h 360"/>
                              <a:gd name="T16" fmla="+- 0 5671 5611"/>
                              <a:gd name="T17" fmla="*/ T16 w 120"/>
                              <a:gd name="T18" fmla="+- 0 837 477"/>
                              <a:gd name="T19" fmla="*/ 837 h 360"/>
                              <a:gd name="T20" fmla="+- 0 5731 5611"/>
                              <a:gd name="T21" fmla="*/ T20 w 120"/>
                              <a:gd name="T22" fmla="+- 0 717 477"/>
                              <a:gd name="T23" fmla="*/ 717 h 360"/>
                              <a:gd name="T24" fmla="+- 0 5678 5611"/>
                              <a:gd name="T25" fmla="*/ T24 w 120"/>
                              <a:gd name="T26" fmla="+- 0 737 477"/>
                              <a:gd name="T27" fmla="*/ 737 h 360"/>
                              <a:gd name="T28" fmla="+- 0 5678 5611"/>
                              <a:gd name="T29" fmla="*/ T28 w 120"/>
                              <a:gd name="T30" fmla="+- 0 717 477"/>
                              <a:gd name="T31" fmla="*/ 717 h 360"/>
                              <a:gd name="T32" fmla="+- 0 5677 5611"/>
                              <a:gd name="T33" fmla="*/ T32 w 120"/>
                              <a:gd name="T34" fmla="+- 0 477 477"/>
                              <a:gd name="T35" fmla="*/ 477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20" h="360">
                                <a:moveTo>
                                  <a:pt x="66" y="0"/>
                                </a:moveTo>
                                <a:lnTo>
                                  <a:pt x="51" y="0"/>
                                </a:lnTo>
                                <a:lnTo>
                                  <a:pt x="52" y="240"/>
                                </a:lnTo>
                                <a:lnTo>
                                  <a:pt x="52" y="260"/>
                                </a:lnTo>
                                <a:lnTo>
                                  <a:pt x="60" y="360"/>
                                </a:lnTo>
                                <a:lnTo>
                                  <a:pt x="120" y="240"/>
                                </a:lnTo>
                                <a:lnTo>
                                  <a:pt x="67" y="260"/>
                                </a:lnTo>
                                <a:lnTo>
                                  <a:pt x="67" y="240"/>
                                </a:lnTo>
                                <a:lnTo>
                                  <a:pt x="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224"/>
                        <wps:cNvSpPr>
                          <a:spLocks/>
                        </wps:cNvSpPr>
                        <wps:spPr bwMode="auto">
                          <a:xfrm>
                            <a:off x="4577" y="837"/>
                            <a:ext cx="1800" cy="720"/>
                          </a:xfrm>
                          <a:custGeom>
                            <a:avLst/>
                            <a:gdLst>
                              <a:gd name="T0" fmla="+- 0 4770 4770"/>
                              <a:gd name="T1" fmla="*/ T0 w 1800"/>
                              <a:gd name="T2" fmla="+- 0 2457 1737"/>
                              <a:gd name="T3" fmla="*/ 2457 h 720"/>
                              <a:gd name="T4" fmla="+- 0 5130 4770"/>
                              <a:gd name="T5" fmla="*/ T4 w 1800"/>
                              <a:gd name="T6" fmla="+- 0 1737 1737"/>
                              <a:gd name="T7" fmla="*/ 1737 h 720"/>
                              <a:gd name="T8" fmla="+- 0 6570 4770"/>
                              <a:gd name="T9" fmla="*/ T8 w 1800"/>
                              <a:gd name="T10" fmla="+- 0 1737 1737"/>
                              <a:gd name="T11" fmla="*/ 1737 h 720"/>
                              <a:gd name="T12" fmla="+- 0 6210 4770"/>
                              <a:gd name="T13" fmla="*/ T12 w 1800"/>
                              <a:gd name="T14" fmla="+- 0 2457 1737"/>
                              <a:gd name="T15" fmla="*/ 2457 h 720"/>
                              <a:gd name="T16" fmla="+- 0 4770 4770"/>
                              <a:gd name="T17" fmla="*/ T16 w 1800"/>
                              <a:gd name="T18" fmla="+- 0 2457 1737"/>
                              <a:gd name="T19" fmla="*/ 2457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00" h="720">
                                <a:moveTo>
                                  <a:pt x="0" y="720"/>
                                </a:moveTo>
                                <a:lnTo>
                                  <a:pt x="360" y="0"/>
                                </a:lnTo>
                                <a:lnTo>
                                  <a:pt x="1800" y="0"/>
                                </a:lnTo>
                                <a:lnTo>
                                  <a:pt x="1440" y="720"/>
                                </a:lnTo>
                                <a:lnTo>
                                  <a:pt x="0" y="7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232"/>
                        <wps:cNvSpPr>
                          <a:spLocks/>
                        </wps:cNvSpPr>
                        <wps:spPr bwMode="auto">
                          <a:xfrm>
                            <a:off x="4757" y="1940"/>
                            <a:ext cx="1620" cy="540"/>
                          </a:xfrm>
                          <a:custGeom>
                            <a:avLst/>
                            <a:gdLst>
                              <a:gd name="T0" fmla="+- 0 4770 4770"/>
                              <a:gd name="T1" fmla="*/ T0 w 1620"/>
                              <a:gd name="T2" fmla="+- 0 2907 2817"/>
                              <a:gd name="T3" fmla="*/ 2907 h 540"/>
                              <a:gd name="T4" fmla="+- 0 4794 4770"/>
                              <a:gd name="T5" fmla="*/ T4 w 1620"/>
                              <a:gd name="T6" fmla="+- 0 2847 2817"/>
                              <a:gd name="T7" fmla="*/ 2847 h 540"/>
                              <a:gd name="T8" fmla="+- 0 4852 4770"/>
                              <a:gd name="T9" fmla="*/ T8 w 1620"/>
                              <a:gd name="T10" fmla="+- 0 2818 2817"/>
                              <a:gd name="T11" fmla="*/ 2818 h 540"/>
                              <a:gd name="T12" fmla="+- 0 4860 4770"/>
                              <a:gd name="T13" fmla="*/ T12 w 1620"/>
                              <a:gd name="T14" fmla="+- 0 2817 2817"/>
                              <a:gd name="T15" fmla="*/ 2817 h 540"/>
                              <a:gd name="T16" fmla="+- 0 6300 4770"/>
                              <a:gd name="T17" fmla="*/ T16 w 1620"/>
                              <a:gd name="T18" fmla="+- 0 2817 2817"/>
                              <a:gd name="T19" fmla="*/ 2817 h 540"/>
                              <a:gd name="T20" fmla="+- 0 6361 4770"/>
                              <a:gd name="T21" fmla="*/ T20 w 1620"/>
                              <a:gd name="T22" fmla="+- 0 2841 2817"/>
                              <a:gd name="T23" fmla="*/ 2841 h 540"/>
                              <a:gd name="T24" fmla="+- 0 6390 4770"/>
                              <a:gd name="T25" fmla="*/ T24 w 1620"/>
                              <a:gd name="T26" fmla="+- 0 2899 2817"/>
                              <a:gd name="T27" fmla="*/ 2899 h 540"/>
                              <a:gd name="T28" fmla="+- 0 6390 4770"/>
                              <a:gd name="T29" fmla="*/ T28 w 1620"/>
                              <a:gd name="T30" fmla="+- 0 2907 2817"/>
                              <a:gd name="T31" fmla="*/ 2907 h 540"/>
                              <a:gd name="T32" fmla="+- 0 6390 4770"/>
                              <a:gd name="T33" fmla="*/ T32 w 1620"/>
                              <a:gd name="T34" fmla="+- 0 3267 2817"/>
                              <a:gd name="T35" fmla="*/ 3267 h 540"/>
                              <a:gd name="T36" fmla="+- 0 6366 4770"/>
                              <a:gd name="T37" fmla="*/ T36 w 1620"/>
                              <a:gd name="T38" fmla="+- 0 3328 2817"/>
                              <a:gd name="T39" fmla="*/ 3328 h 540"/>
                              <a:gd name="T40" fmla="+- 0 6308 4770"/>
                              <a:gd name="T41" fmla="*/ T40 w 1620"/>
                              <a:gd name="T42" fmla="+- 0 3357 2817"/>
                              <a:gd name="T43" fmla="*/ 3357 h 540"/>
                              <a:gd name="T44" fmla="+- 0 6300 4770"/>
                              <a:gd name="T45" fmla="*/ T44 w 1620"/>
                              <a:gd name="T46" fmla="+- 0 3357 2817"/>
                              <a:gd name="T47" fmla="*/ 3357 h 540"/>
                              <a:gd name="T48" fmla="+- 0 4860 4770"/>
                              <a:gd name="T49" fmla="*/ T48 w 1620"/>
                              <a:gd name="T50" fmla="+- 0 3357 2817"/>
                              <a:gd name="T51" fmla="*/ 3357 h 540"/>
                              <a:gd name="T52" fmla="+- 0 4799 4770"/>
                              <a:gd name="T53" fmla="*/ T52 w 1620"/>
                              <a:gd name="T54" fmla="+- 0 3334 2817"/>
                              <a:gd name="T55" fmla="*/ 3334 h 540"/>
                              <a:gd name="T56" fmla="+- 0 4770 4770"/>
                              <a:gd name="T57" fmla="*/ T56 w 1620"/>
                              <a:gd name="T58" fmla="+- 0 3276 2817"/>
                              <a:gd name="T59" fmla="*/ 3276 h 540"/>
                              <a:gd name="T60" fmla="+- 0 4770 4770"/>
                              <a:gd name="T61" fmla="*/ T60 w 1620"/>
                              <a:gd name="T62" fmla="+- 0 3267 2817"/>
                              <a:gd name="T63" fmla="*/ 3267 h 540"/>
                              <a:gd name="T64" fmla="+- 0 4770 4770"/>
                              <a:gd name="T65" fmla="*/ T64 w 1620"/>
                              <a:gd name="T66" fmla="+- 0 2907 2817"/>
                              <a:gd name="T67" fmla="*/ 2907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620" h="540">
                                <a:moveTo>
                                  <a:pt x="0" y="90"/>
                                </a:moveTo>
                                <a:lnTo>
                                  <a:pt x="24" y="30"/>
                                </a:lnTo>
                                <a:lnTo>
                                  <a:pt x="82" y="1"/>
                                </a:lnTo>
                                <a:lnTo>
                                  <a:pt x="90" y="0"/>
                                </a:lnTo>
                                <a:lnTo>
                                  <a:pt x="1530" y="0"/>
                                </a:lnTo>
                                <a:lnTo>
                                  <a:pt x="1591" y="24"/>
                                </a:lnTo>
                                <a:lnTo>
                                  <a:pt x="1620" y="82"/>
                                </a:lnTo>
                                <a:lnTo>
                                  <a:pt x="1620" y="90"/>
                                </a:lnTo>
                                <a:lnTo>
                                  <a:pt x="1620" y="450"/>
                                </a:lnTo>
                                <a:lnTo>
                                  <a:pt x="1596" y="511"/>
                                </a:lnTo>
                                <a:lnTo>
                                  <a:pt x="1538" y="540"/>
                                </a:lnTo>
                                <a:lnTo>
                                  <a:pt x="1530" y="540"/>
                                </a:lnTo>
                                <a:lnTo>
                                  <a:pt x="90" y="540"/>
                                </a:lnTo>
                                <a:lnTo>
                                  <a:pt x="29" y="517"/>
                                </a:lnTo>
                                <a:lnTo>
                                  <a:pt x="0" y="459"/>
                                </a:lnTo>
                                <a:lnTo>
                                  <a:pt x="0" y="450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5" y="2924"/>
                            <a:ext cx="1550" cy="3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DD1288" id="Group 466" o:spid="_x0000_s1026" style="position:absolute;margin-left:229.45pt;margin-top:7.15pt;width:117.35pt;height:291.65pt;z-index:-251644928;mso-position-horizontal-relative:page" coordorigin="4577,-2583" coordsize="2347,5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">
                <v:shape id="Freeform 203" o:spid="_x0000_s1027" style="position:absolute;left:4950;top:-2583;width:1620;height:540;visibility:visible;mso-wrap-style:square;v-text-anchor:top" coordsize="162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" path="m,90l24,30,82,1,90,,1530,r61,24l1620,82r,8l1620,450r-24,61l1538,540r-8,l90,540,29,517,,459r,-9l,90xe" filled="f">
                  <v:path arrowok="t" o:connecttype="custom" o:connectlocs="0,-2493;24,-2553;82,-2582;90,-2583;1530,-2583;1591,-2559;1620,-2501;1620,-2493;1620,-2133;1596,-2072;1538,-2043;1530,-2043;90,-2043;29,-2066;0,-2124;0,-2133;0,-2493" o:connectangles="0,0,0,0,0,0,0,0,0,0,0,0,0,0,0,0,0"/>
                </v:shape>
                <v:shape id="Picture 204" o:spid="_x0000_s1028" type="#_x0000_t75" style="position:absolute;left:4985;top:-2476;width:1550;height: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">
                  <v:imagedata r:id="rId19" o:title=""/>
                </v:shape>
                <v:shape id="Freeform 205" o:spid="_x0000_s1029" style="position:absolute;left:5611;top:-2043;width:120;height:360;visibility:visible;mso-wrap-style:square;v-text-anchor:top" coordsize="1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" path="m52,260r,-20l,240,60,360,52,260xe" fillcolor="black" stroked="f">
                  <v:path arrowok="t" o:connecttype="custom" o:connectlocs="52,-1783;52,-1803;0,-1803;60,-1683;52,-1783" o:connectangles="0,0,0,0,0"/>
                </v:shape>
                <v:shape id="Freeform 206" o:spid="_x0000_s1030" style="position:absolute;left:5611;top:-2043;width:120;height:360;visibility:visible;mso-wrap-style:square;v-text-anchor:top" coordsize="1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" path="m120,240r-53,l67,260r53,-20xe" fillcolor="black" stroked="f">
                  <v:path arrowok="t" o:connecttype="custom" o:connectlocs="120,-1803;67,-1803;67,-1783;120,-1803" o:connectangles="0,0,0,0"/>
                </v:shape>
                <v:shape id="Freeform 207" o:spid="_x0000_s1031" style="position:absolute;left:5611;top:-2043;width:120;height:360;visibility:visible;mso-wrap-style:square;v-text-anchor:top" coordsize="1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" path="m66,l51,r1,240l52,260r8,100l120,240,67,260r,-20l66,xe" fillcolor="black" stroked="f">
                  <v:path arrowok="t" o:connecttype="custom" o:connectlocs="66,-2043;51,-2043;52,-1803;52,-1783;60,-1683;120,-1803;67,-1783;67,-1803;66,-2043" o:connectangles="0,0,0,0,0,0,0,0,0"/>
                </v:shape>
                <v:shape id="Freeform 208" o:spid="_x0000_s1032" style="position:absolute;left:4770;top:-1683;width:1800;height:540;visibility:visible;mso-wrap-style:square;v-text-anchor:top" coordsize="180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" path="m,540l360,,1800,,1440,540,,540xe" filled="f">
                  <v:path arrowok="t" o:connecttype="custom" o:connectlocs="0,-1143;360,-1683;1800,-1683;1440,-1143;0,-1143" o:connectangles="0,0,0,0,0"/>
                </v:shape>
                <v:shape id="Picture 209" o:spid="_x0000_s1033" type="#_x0000_t75" style="position:absolute;left:5136;top:-1605;width:1068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">
                  <v:imagedata r:id="rId20" o:title=""/>
                </v:shape>
                <v:shape id="Freeform 210" o:spid="_x0000_s1034" style="position:absolute;left:4770;top:-783;width:1800;height:540;visibility:visible;mso-wrap-style:square;v-text-anchor:top" coordsize="180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" path="m,540l360,,1800,,1440,540,,540xe" filled="f">
                  <v:path arrowok="t" o:connecttype="custom" o:connectlocs="0,-243;360,-783;1800,-783;1440,-243;0,-243" o:connectangles="0,0,0,0,0"/>
                </v:shape>
                <v:shape id="Picture 211" o:spid="_x0000_s1035" type="#_x0000_t75" style="position:absolute;left:5136;top:-705;width:1068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">
                  <v:imagedata r:id="rId20" o:title=""/>
                </v:shape>
                <v:shape id="Freeform 212" o:spid="_x0000_s1036" style="position:absolute;left:5610;top:-1143;width:120;height:360;visibility:visible;mso-wrap-style:square;v-text-anchor:top" coordsize="1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" path="m52,260r,-20l,240,60,360,52,260xe" fillcolor="black" stroked="f">
                  <v:path arrowok="t" o:connecttype="custom" o:connectlocs="52,-883;52,-903;0,-903;60,-783;52,-883" o:connectangles="0,0,0,0,0"/>
                </v:shape>
                <v:shape id="Freeform 213" o:spid="_x0000_s1037" style="position:absolute;left:5610;top:-1143;width:120;height:360;visibility:visible;mso-wrap-style:square;v-text-anchor:top" coordsize="1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" path="m120,240r-53,l67,260r53,-20xe" fillcolor="black" stroked="f">
                  <v:path arrowok="t" o:connecttype="custom" o:connectlocs="120,-903;67,-903;67,-883;120,-903" o:connectangles="0,0,0,0"/>
                </v:shape>
                <v:shape id="Freeform 214" o:spid="_x0000_s1038" style="position:absolute;left:5610;top:-1143;width:120;height:360;visibility:visible;mso-wrap-style:square;v-text-anchor:top" coordsize="1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" path="m66,l51,r1,240l52,260r8,100l120,240,67,260r,-20l66,xe" fillcolor="black" stroked="f">
                  <v:path arrowok="t" o:connecttype="custom" o:connectlocs="66,-1143;51,-1143;52,-903;52,-883;60,-783;120,-903;67,-883;67,-903;66,-1143" o:connectangles="0,0,0,0,0,0,0,0,0"/>
                </v:shape>
                <v:shape id="Freeform 215" o:spid="_x0000_s1039" style="position:absolute;left:4770;top:-63;width:1620;height:540;visibility:visible;mso-wrap-style:square;v-text-anchor:top" coordsize="162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" path="m,540r1620,l1620,,,,,540xe" filled="f">
                  <v:path arrowok="t" o:connecttype="custom" o:connectlocs="0,477;1620,477;1620,-63;0,-63;0,477" o:connectangles="0,0,0,0,0"/>
                </v:shape>
                <v:shape id="Picture 216" o:spid="_x0000_s1040" type="#_x0000_t75" style="position:absolute;left:4776;top:15;width:1608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">
                  <v:imagedata r:id="rId21" o:title=""/>
                </v:shape>
                <v:shape id="Freeform 217" o:spid="_x0000_s1041" style="position:absolute;left:5610;top:-243;width:120;height:180;visibility:visible;mso-wrap-style:square;v-text-anchor:top" coordsize="12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" path="m52,60l,60,60,180,120,60r-53,l67,80r-15,l52,60xe" fillcolor="black" stroked="f">
                  <v:path arrowok="t" o:connecttype="custom" o:connectlocs="52,-183;0,-183;60,-63;120,-183;67,-183;67,-163;52,-163;52,-183" o:connectangles="0,0,0,0,0,0,0,0"/>
                </v:shape>
                <v:shape id="Freeform 218" o:spid="_x0000_s1042" style="position:absolute;left:5610;top:-243;width:120;height:180;visibility:visible;mso-wrap-style:square;v-text-anchor:top" coordsize="12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" path="m52,80r15,l67,,52,r,80xe" fillcolor="black" stroked="f">
                  <v:path arrowok="t" o:connecttype="custom" o:connectlocs="52,-163;67,-163;67,-243;52,-243;52,-163" o:connectangles="0,0,0,0,0"/>
                </v:shape>
                <v:shape id="Picture 220" o:spid="_x0000_s1043" type="#_x0000_t75" style="position:absolute;left:4596;top:915;width:2328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">
                  <v:imagedata r:id="rId22" o:title=""/>
                </v:shape>
                <v:shape id="Freeform 221" o:spid="_x0000_s1044" style="position:absolute;left:5611;top:477;width:120;height:360;visibility:visible;mso-wrap-style:square;v-text-anchor:top" coordsize="1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" path="m52,260r,-20l,240,60,360,52,260xe" fillcolor="black" stroked="f">
                  <v:path arrowok="t" o:connecttype="custom" o:connectlocs="52,737;52,717;0,717;60,837;52,737" o:connectangles="0,0,0,0,0"/>
                </v:shape>
                <v:shape id="Freeform 222" o:spid="_x0000_s1045" style="position:absolute;left:5611;top:477;width:120;height:360;visibility:visible;mso-wrap-style:square;v-text-anchor:top" coordsize="1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" path="m120,240r-53,l67,260r53,-20xe" fillcolor="black" stroked="f">
                  <v:path arrowok="t" o:connecttype="custom" o:connectlocs="120,717;67,717;67,737;120,717" o:connectangles="0,0,0,0"/>
                </v:shape>
                <v:shape id="Freeform 223" o:spid="_x0000_s1046" style="position:absolute;left:5611;top:477;width:120;height:360;visibility:visible;mso-wrap-style:square;v-text-anchor:top" coordsize="1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" path="m66,l51,r1,240l52,260r8,100l120,240,67,260r,-20l66,xe" fillcolor="black" stroked="f">
                  <v:path arrowok="t" o:connecttype="custom" o:connectlocs="66,477;51,477;52,717;52,737;60,837;120,717;67,737;67,717;66,477" o:connectangles="0,0,0,0,0,0,0,0,0"/>
                </v:shape>
                <v:shape id="Freeform 224" o:spid="_x0000_s1047" style="position:absolute;left:4577;top:837;width:1800;height:720;visibility:visible;mso-wrap-style:square;v-text-anchor:top" coordsize="180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" path="m,720l360,,1800,,1440,720,,720xe" filled="f">
                  <v:path arrowok="t" o:connecttype="custom" o:connectlocs="0,2457;360,1737;1800,1737;1440,2457;0,2457" o:connectangles="0,0,0,0,0"/>
                </v:shape>
                <v:shape id="Freeform 232" o:spid="_x0000_s1048" style="position:absolute;left:4757;top:1940;width:1620;height:540;visibility:visible;mso-wrap-style:square;v-text-anchor:top" coordsize="162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" path="m,90l24,30,82,1,90,,1530,r61,24l1620,82r,8l1620,450r-24,61l1538,540r-8,l90,540,29,517,,459r,-9l,90xe" filled="f">
                  <v:path arrowok="t" o:connecttype="custom" o:connectlocs="0,2907;24,2847;82,2818;90,2817;1530,2817;1591,2841;1620,2899;1620,2907;1620,3267;1596,3328;1538,3357;1530,3357;90,3357;29,3334;0,3276;0,3267;0,2907" o:connectangles="0,0,0,0,0,0,0,0,0,0,0,0,0,0,0,0,0"/>
                </v:shape>
                <v:shape id="Picture 233" o:spid="_x0000_s1049" type="#_x0000_t75" style="position:absolute;left:4805;top:2924;width:1550;height: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">
                  <v:imagedata r:id="rId19" o:title=""/>
                </v:shape>
                <w10:wrap anchorx="page"/>
              </v:group>
            </w:pict>
          </mc:Fallback>
        </mc:AlternateContent>
      </w:r>
    </w:p>
    <w:p w:rsidR="0036643C" w:rsidRPr="006B3AFC" w:rsidRDefault="0036643C" w:rsidP="0036643C">
      <w:pPr>
        <w:spacing w:before="12"/>
        <w:ind w:left="4144" w:right="4860"/>
        <w:jc w:val="center"/>
        <w:rPr>
          <w:rFonts w:ascii="Calibri" w:eastAsia="Calibri" w:hAnsi="Calibri" w:cs="Calibri"/>
          <w:sz w:val="22"/>
          <w:szCs w:val="22"/>
        </w:rPr>
      </w:pPr>
      <w:r w:rsidRPr="006B3AFC">
        <w:rPr>
          <w:rFonts w:ascii="Calibri" w:eastAsia="Calibri" w:hAnsi="Calibri" w:cs="Calibri"/>
          <w:sz w:val="22"/>
          <w:szCs w:val="22"/>
        </w:rPr>
        <w:t>START</w:t>
      </w:r>
    </w:p>
    <w:p w:rsidR="0036643C" w:rsidRPr="006B3AFC" w:rsidRDefault="0036643C" w:rsidP="0036643C">
      <w:pPr>
        <w:spacing w:before="1" w:line="180" w:lineRule="exact"/>
        <w:rPr>
          <w:sz w:val="19"/>
          <w:szCs w:val="19"/>
        </w:rPr>
      </w:pPr>
    </w:p>
    <w:p w:rsidR="0036643C" w:rsidRPr="006B3AFC" w:rsidRDefault="0036643C" w:rsidP="0036643C">
      <w:pPr>
        <w:spacing w:line="200" w:lineRule="exact"/>
      </w:pPr>
    </w:p>
    <w:p w:rsidR="0036643C" w:rsidRPr="006B3AFC" w:rsidRDefault="0036643C" w:rsidP="0036643C">
      <w:pPr>
        <w:spacing w:line="200" w:lineRule="exact"/>
      </w:pPr>
    </w:p>
    <w:p w:rsidR="0036643C" w:rsidRPr="006B3AFC" w:rsidRDefault="0036643C" w:rsidP="0036643C">
      <w:pPr>
        <w:spacing w:before="12"/>
        <w:ind w:left="3944" w:right="5001"/>
        <w:jc w:val="center"/>
        <w:rPr>
          <w:rFonts w:ascii="Calibri" w:eastAsia="Calibri" w:hAnsi="Calibri" w:cs="Calibri"/>
          <w:sz w:val="22"/>
          <w:szCs w:val="22"/>
        </w:rPr>
      </w:pPr>
      <w:r w:rsidRPr="006B3AFC">
        <w:rPr>
          <w:rFonts w:ascii="Calibri" w:eastAsia="Calibri" w:hAnsi="Calibri" w:cs="Calibri"/>
          <w:sz w:val="22"/>
          <w:szCs w:val="22"/>
        </w:rPr>
        <w:t>Input l</w:t>
      </w:r>
    </w:p>
    <w:p w:rsidR="0036643C" w:rsidRPr="006B3AFC" w:rsidRDefault="0036643C" w:rsidP="0036643C">
      <w:pPr>
        <w:spacing w:line="200" w:lineRule="exact"/>
      </w:pPr>
    </w:p>
    <w:p w:rsidR="0036643C" w:rsidRPr="006B3AFC" w:rsidRDefault="0036643C" w:rsidP="0036643C">
      <w:pPr>
        <w:spacing w:line="200" w:lineRule="exact"/>
      </w:pPr>
    </w:p>
    <w:p w:rsidR="0036643C" w:rsidRPr="006B3AFC" w:rsidRDefault="0036643C" w:rsidP="0036643C">
      <w:pPr>
        <w:spacing w:before="19" w:line="200" w:lineRule="exact"/>
      </w:pPr>
    </w:p>
    <w:p w:rsidR="0036643C" w:rsidRPr="006B3AFC" w:rsidRDefault="0036643C" w:rsidP="0036643C">
      <w:pPr>
        <w:spacing w:before="12"/>
        <w:ind w:left="3944" w:right="4997"/>
        <w:jc w:val="center"/>
        <w:rPr>
          <w:rFonts w:ascii="Calibri" w:eastAsia="Calibri" w:hAnsi="Calibri" w:cs="Calibri"/>
          <w:sz w:val="22"/>
          <w:szCs w:val="22"/>
        </w:rPr>
      </w:pPr>
      <w:r w:rsidRPr="006B3AFC">
        <w:rPr>
          <w:rFonts w:ascii="Calibri" w:eastAsia="Calibri" w:hAnsi="Calibri" w:cs="Calibri"/>
          <w:sz w:val="22"/>
          <w:szCs w:val="22"/>
        </w:rPr>
        <w:t>Input b</w:t>
      </w:r>
    </w:p>
    <w:p w:rsidR="0036643C" w:rsidRPr="006B3AFC" w:rsidRDefault="0036643C" w:rsidP="0036643C">
      <w:pPr>
        <w:spacing w:line="200" w:lineRule="exact"/>
      </w:pPr>
    </w:p>
    <w:p w:rsidR="0036643C" w:rsidRPr="006B3AFC" w:rsidRDefault="0036643C" w:rsidP="0036643C">
      <w:pPr>
        <w:spacing w:before="20" w:line="220" w:lineRule="exact"/>
        <w:rPr>
          <w:sz w:val="22"/>
          <w:szCs w:val="22"/>
        </w:rPr>
      </w:pPr>
    </w:p>
    <w:p w:rsidR="0036643C" w:rsidRPr="006B3AFC" w:rsidRDefault="0036643C" w:rsidP="0036643C">
      <w:pPr>
        <w:spacing w:before="12"/>
        <w:ind w:left="3740" w:right="4821"/>
        <w:jc w:val="center"/>
        <w:rPr>
          <w:rFonts w:ascii="Calibri" w:eastAsia="Calibri" w:hAnsi="Calibri" w:cs="Calibri"/>
          <w:sz w:val="22"/>
          <w:szCs w:val="22"/>
        </w:rPr>
      </w:pPr>
      <w:r w:rsidRPr="006B3AFC">
        <w:rPr>
          <w:rFonts w:ascii="Calibri" w:eastAsia="Calibri" w:hAnsi="Calibri" w:cs="Calibri"/>
          <w:sz w:val="22"/>
          <w:szCs w:val="22"/>
        </w:rPr>
        <w:t>Area = l*b</w:t>
      </w:r>
    </w:p>
    <w:p w:rsidR="0036643C" w:rsidRPr="006B3AFC" w:rsidRDefault="0036643C" w:rsidP="0036643C">
      <w:pPr>
        <w:spacing w:line="200" w:lineRule="exact"/>
      </w:pPr>
    </w:p>
    <w:p w:rsidR="0036643C" w:rsidRPr="006B3AFC" w:rsidRDefault="0036643C" w:rsidP="0036643C">
      <w:pPr>
        <w:spacing w:line="200" w:lineRule="exact"/>
      </w:pPr>
    </w:p>
    <w:p w:rsidR="0036643C" w:rsidRPr="006B3AFC" w:rsidRDefault="0036643C" w:rsidP="0036643C">
      <w:pPr>
        <w:spacing w:before="19" w:line="200" w:lineRule="exact"/>
      </w:pPr>
    </w:p>
    <w:p w:rsidR="0036643C" w:rsidRPr="006B3AFC" w:rsidRDefault="0036643C" w:rsidP="0036643C">
      <w:pPr>
        <w:spacing w:before="12"/>
        <w:ind w:left="3740" w:right="4821"/>
        <w:jc w:val="center"/>
        <w:rPr>
          <w:rFonts w:ascii="Calibri" w:eastAsia="Calibri" w:hAnsi="Calibri" w:cs="Calibri"/>
          <w:sz w:val="22"/>
          <w:szCs w:val="22"/>
        </w:rPr>
      </w:pPr>
      <w:r w:rsidRPr="006B3AFC">
        <w:rPr>
          <w:rFonts w:ascii="Calibri" w:eastAsia="Calibri" w:hAnsi="Calibri" w:cs="Calibri"/>
          <w:sz w:val="22"/>
          <w:szCs w:val="22"/>
        </w:rPr>
        <w:t>Print Area</w:t>
      </w:r>
    </w:p>
    <w:p w:rsidR="0036643C" w:rsidRPr="006B3AFC" w:rsidRDefault="0036643C" w:rsidP="0036643C">
      <w:pPr>
        <w:spacing w:line="200" w:lineRule="exact"/>
      </w:pPr>
    </w:p>
    <w:p w:rsidR="0036643C" w:rsidRPr="006B3AFC" w:rsidRDefault="006B3AFC" w:rsidP="0036643C">
      <w:pPr>
        <w:spacing w:before="19" w:line="200" w:lineRule="exact"/>
      </w:pPr>
      <w:r w:rsidRPr="006B3A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CF6395" wp14:editId="172C117D">
                <wp:simplePos x="0" y="0"/>
                <wp:positionH relativeFrom="column">
                  <wp:posOffset>2736683</wp:posOffset>
                </wp:positionH>
                <wp:positionV relativeFrom="paragraph">
                  <wp:posOffset>99971</wp:posOffset>
                </wp:positionV>
                <wp:extent cx="45719" cy="238539"/>
                <wp:effectExtent l="57150" t="19050" r="50165" b="47625"/>
                <wp:wrapNone/>
                <wp:docPr id="53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38539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EAF2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215.5pt;margin-top:7.85pt;width:3.6pt;height:18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" adj="19530" fillcolor="black [3213]" strokecolor="black [3213]" strokeweight="3pt"/>
            </w:pict>
          </mc:Fallback>
        </mc:AlternateContent>
      </w:r>
    </w:p>
    <w:p w:rsidR="0036643C" w:rsidRPr="006B3AFC" w:rsidRDefault="0036643C" w:rsidP="0036643C">
      <w:pPr>
        <w:spacing w:before="9" w:line="100" w:lineRule="exact"/>
        <w:rPr>
          <w:sz w:val="11"/>
          <w:szCs w:val="11"/>
        </w:rPr>
      </w:pPr>
    </w:p>
    <w:p w:rsidR="0036643C" w:rsidRPr="006B3AFC" w:rsidRDefault="0036643C" w:rsidP="0036643C">
      <w:pPr>
        <w:spacing w:line="200" w:lineRule="exact"/>
      </w:pPr>
    </w:p>
    <w:p w:rsidR="0036643C" w:rsidRPr="006B3AFC" w:rsidRDefault="0036643C" w:rsidP="0036643C">
      <w:pPr>
        <w:spacing w:line="200" w:lineRule="exact"/>
      </w:pPr>
    </w:p>
    <w:p w:rsidR="0036643C" w:rsidRPr="006B3AFC" w:rsidRDefault="0036643C" w:rsidP="0036643C">
      <w:pPr>
        <w:spacing w:before="12"/>
        <w:ind w:left="4052" w:right="5129"/>
        <w:jc w:val="center"/>
        <w:rPr>
          <w:rFonts w:ascii="Calibri" w:eastAsia="Calibri" w:hAnsi="Calibri" w:cs="Calibri"/>
          <w:sz w:val="22"/>
          <w:szCs w:val="22"/>
        </w:rPr>
      </w:pPr>
      <w:r w:rsidRPr="006B3AFC">
        <w:rPr>
          <w:rFonts w:ascii="Calibri" w:eastAsia="Calibri" w:hAnsi="Calibri" w:cs="Calibri"/>
          <w:sz w:val="22"/>
          <w:szCs w:val="22"/>
        </w:rPr>
        <w:t>END</w:t>
      </w:r>
    </w:p>
    <w:p w:rsidR="0036643C" w:rsidRPr="006B3AFC" w:rsidRDefault="0036643C" w:rsidP="0036643C">
      <w:pPr>
        <w:rPr>
          <w:rFonts w:ascii="Calibri" w:eastAsia="Calibri" w:hAnsi="Calibri" w:cs="Calibri"/>
          <w:sz w:val="22"/>
          <w:szCs w:val="22"/>
        </w:rPr>
      </w:pPr>
    </w:p>
    <w:p w:rsidR="0036643C" w:rsidRPr="006B3AFC" w:rsidRDefault="0036643C" w:rsidP="0036643C">
      <w:pPr>
        <w:rPr>
          <w:rFonts w:ascii="Calibri" w:eastAsia="Calibri" w:hAnsi="Calibri" w:cs="Calibri"/>
          <w:sz w:val="22"/>
          <w:szCs w:val="22"/>
        </w:rPr>
      </w:pPr>
    </w:p>
    <w:p w:rsidR="0036643C" w:rsidRPr="006B3AFC" w:rsidRDefault="0036643C" w:rsidP="0036643C">
      <w:pPr>
        <w:rPr>
          <w:rFonts w:ascii="Calibri" w:eastAsia="Calibri" w:hAnsi="Calibri" w:cs="Calibri"/>
          <w:sz w:val="22"/>
          <w:szCs w:val="22"/>
        </w:rPr>
      </w:pPr>
    </w:p>
    <w:p w:rsidR="0036643C" w:rsidRPr="006B3AFC" w:rsidRDefault="0036643C" w:rsidP="0036643C">
      <w:pPr>
        <w:rPr>
          <w:rFonts w:ascii="Calibri" w:eastAsia="Calibri" w:hAnsi="Calibri" w:cs="Calibri"/>
          <w:sz w:val="22"/>
          <w:szCs w:val="22"/>
        </w:rPr>
      </w:pPr>
    </w:p>
    <w:p w:rsidR="0036643C" w:rsidRPr="006B3AFC" w:rsidRDefault="0036643C" w:rsidP="0036643C">
      <w:pPr>
        <w:tabs>
          <w:tab w:val="left" w:pos="3525"/>
        </w:tabs>
        <w:rPr>
          <w:rFonts w:ascii="Calibri" w:eastAsia="Calibri" w:hAnsi="Calibri" w:cs="Calibri"/>
          <w:sz w:val="22"/>
          <w:szCs w:val="22"/>
        </w:rPr>
      </w:pPr>
      <w:r w:rsidRPr="006B3AFC">
        <w:rPr>
          <w:rFonts w:ascii="Calibri" w:eastAsia="Calibri" w:hAnsi="Calibri" w:cs="Calibri"/>
          <w:sz w:val="22"/>
          <w:szCs w:val="22"/>
        </w:rPr>
        <w:tab/>
      </w:r>
    </w:p>
    <w:p w:rsidR="0036643C" w:rsidRPr="006B3AFC" w:rsidRDefault="0036643C" w:rsidP="0036643C">
      <w:pPr>
        <w:tabs>
          <w:tab w:val="left" w:pos="3525"/>
        </w:tabs>
        <w:rPr>
          <w:rFonts w:ascii="Calibri" w:eastAsia="Calibri" w:hAnsi="Calibri" w:cs="Calibri"/>
          <w:sz w:val="22"/>
          <w:szCs w:val="22"/>
        </w:rPr>
      </w:pPr>
    </w:p>
    <w:p w:rsidR="0036643C" w:rsidRPr="006B3AFC" w:rsidRDefault="0036643C" w:rsidP="0036643C">
      <w:pPr>
        <w:tabs>
          <w:tab w:val="left" w:pos="3525"/>
        </w:tabs>
        <w:rPr>
          <w:rFonts w:ascii="Calibri" w:eastAsia="Calibri" w:hAnsi="Calibri" w:cs="Calibri"/>
          <w:sz w:val="22"/>
          <w:szCs w:val="22"/>
        </w:rPr>
      </w:pPr>
    </w:p>
    <w:p w:rsidR="0024307B" w:rsidRPr="006B3AFC" w:rsidRDefault="0024307B" w:rsidP="0024307B">
      <w:pPr>
        <w:tabs>
          <w:tab w:val="left" w:pos="3525"/>
        </w:tabs>
        <w:rPr>
          <w:rFonts w:ascii="Calibri" w:eastAsia="Calibri" w:hAnsi="Calibri" w:cs="Calibri"/>
          <w:sz w:val="22"/>
          <w:szCs w:val="22"/>
        </w:rPr>
      </w:pPr>
    </w:p>
    <w:p w:rsidR="0024307B" w:rsidRPr="006B3AFC" w:rsidRDefault="0024307B" w:rsidP="0024307B">
      <w:pPr>
        <w:tabs>
          <w:tab w:val="left" w:pos="3525"/>
        </w:tabs>
        <w:rPr>
          <w:rFonts w:ascii="Calibri" w:eastAsia="Calibri" w:hAnsi="Calibri" w:cs="Calibri"/>
          <w:sz w:val="22"/>
          <w:szCs w:val="22"/>
        </w:rPr>
      </w:pPr>
    </w:p>
    <w:p w:rsidR="0024307B" w:rsidRPr="006B3AFC" w:rsidRDefault="0024307B" w:rsidP="0024307B">
      <w:pPr>
        <w:tabs>
          <w:tab w:val="left" w:pos="3525"/>
        </w:tabs>
        <w:rPr>
          <w:rFonts w:ascii="Calibri" w:eastAsia="Calibri" w:hAnsi="Calibri" w:cs="Calibri"/>
          <w:sz w:val="22"/>
          <w:szCs w:val="22"/>
        </w:rPr>
      </w:pPr>
    </w:p>
    <w:p w:rsidR="0024307B" w:rsidRPr="006B3AFC" w:rsidRDefault="0024307B" w:rsidP="0024307B">
      <w:pPr>
        <w:tabs>
          <w:tab w:val="left" w:pos="3525"/>
        </w:tabs>
        <w:rPr>
          <w:rFonts w:ascii="Calibri" w:eastAsia="Calibri" w:hAnsi="Calibri" w:cs="Calibri"/>
          <w:sz w:val="22"/>
          <w:szCs w:val="22"/>
        </w:rPr>
      </w:pPr>
    </w:p>
    <w:p w:rsidR="0024307B" w:rsidRPr="006B3AFC" w:rsidRDefault="0024307B" w:rsidP="0024307B">
      <w:pPr>
        <w:tabs>
          <w:tab w:val="left" w:pos="3525"/>
        </w:tabs>
        <w:rPr>
          <w:rFonts w:ascii="Calibri" w:eastAsia="Calibri" w:hAnsi="Calibri" w:cs="Calibri"/>
          <w:sz w:val="22"/>
          <w:szCs w:val="22"/>
        </w:rPr>
      </w:pPr>
    </w:p>
    <w:p w:rsidR="0024307B" w:rsidRPr="006B3AFC" w:rsidRDefault="0024307B" w:rsidP="0024307B">
      <w:pPr>
        <w:tabs>
          <w:tab w:val="left" w:pos="3525"/>
        </w:tabs>
        <w:rPr>
          <w:rFonts w:ascii="Calibri" w:eastAsia="Calibri" w:hAnsi="Calibri" w:cs="Calibri"/>
          <w:sz w:val="22"/>
          <w:szCs w:val="22"/>
        </w:rPr>
      </w:pPr>
    </w:p>
    <w:p w:rsidR="0024307B" w:rsidRPr="006B3AFC" w:rsidRDefault="0024307B" w:rsidP="0024307B">
      <w:pPr>
        <w:tabs>
          <w:tab w:val="left" w:pos="3525"/>
        </w:tabs>
        <w:rPr>
          <w:rFonts w:ascii="Calibri" w:eastAsia="Calibri" w:hAnsi="Calibri" w:cs="Calibri"/>
          <w:sz w:val="22"/>
          <w:szCs w:val="22"/>
        </w:rPr>
      </w:pPr>
    </w:p>
    <w:p w:rsidR="0024307B" w:rsidRPr="006B3AFC" w:rsidRDefault="0024307B" w:rsidP="0024307B">
      <w:pPr>
        <w:tabs>
          <w:tab w:val="left" w:pos="3525"/>
        </w:tabs>
        <w:rPr>
          <w:rFonts w:ascii="Calibri" w:eastAsia="Calibri" w:hAnsi="Calibri" w:cs="Calibri"/>
          <w:sz w:val="22"/>
          <w:szCs w:val="22"/>
        </w:rPr>
      </w:pPr>
    </w:p>
    <w:p w:rsidR="0024307B" w:rsidRPr="006B3AFC" w:rsidRDefault="0024307B" w:rsidP="0024307B">
      <w:pPr>
        <w:tabs>
          <w:tab w:val="left" w:pos="3525"/>
        </w:tabs>
        <w:rPr>
          <w:rFonts w:ascii="Calibri" w:eastAsia="Calibri" w:hAnsi="Calibri" w:cs="Calibri"/>
          <w:sz w:val="22"/>
          <w:szCs w:val="22"/>
        </w:rPr>
      </w:pPr>
    </w:p>
    <w:p w:rsidR="003C6384" w:rsidRPr="006B3AFC" w:rsidRDefault="003C6384" w:rsidP="0024307B">
      <w:pPr>
        <w:tabs>
          <w:tab w:val="left" w:pos="3525"/>
        </w:tabs>
        <w:rPr>
          <w:rFonts w:ascii="Calibri" w:eastAsia="Calibri" w:hAnsi="Calibri" w:cs="Calibri"/>
          <w:sz w:val="22"/>
          <w:szCs w:val="22"/>
        </w:rPr>
        <w:sectPr w:rsidR="003C6384" w:rsidRPr="006B3AFC">
          <w:type w:val="continuous"/>
          <w:pgSz w:w="12240" w:h="15840"/>
          <w:pgMar w:top="1140" w:right="1300" w:bottom="280" w:left="1300" w:header="720" w:footer="720" w:gutter="0"/>
          <w:cols w:space="720"/>
        </w:sectPr>
      </w:pPr>
    </w:p>
    <w:p w:rsidR="003C6384" w:rsidRPr="006B3AFC" w:rsidRDefault="003C6384">
      <w:pPr>
        <w:spacing w:before="9" w:line="160" w:lineRule="exact"/>
        <w:rPr>
          <w:sz w:val="16"/>
          <w:szCs w:val="16"/>
        </w:rPr>
        <w:sectPr w:rsidR="003C6384" w:rsidRPr="006B3AFC">
          <w:pgSz w:w="12240" w:h="15840"/>
          <w:pgMar w:top="1140" w:right="1300" w:bottom="280" w:left="1300" w:header="710" w:footer="1078" w:gutter="0"/>
          <w:cols w:space="720"/>
        </w:sectPr>
      </w:pPr>
    </w:p>
    <w:p w:rsidR="003C6384" w:rsidRPr="006B3AFC" w:rsidRDefault="003C6384">
      <w:pPr>
        <w:tabs>
          <w:tab w:val="left" w:pos="1700"/>
        </w:tabs>
        <w:spacing w:before="40" w:line="180" w:lineRule="exact"/>
        <w:rPr>
          <w:sz w:val="16"/>
          <w:szCs w:val="16"/>
        </w:rPr>
        <w:sectPr w:rsidR="003C6384" w:rsidRPr="006B3AFC">
          <w:type w:val="continuous"/>
          <w:pgSz w:w="12240" w:h="15840"/>
          <w:pgMar w:top="1140" w:right="1300" w:bottom="280" w:left="1300" w:header="720" w:footer="720" w:gutter="0"/>
          <w:cols w:num="3" w:space="720" w:equalWidth="0">
            <w:col w:w="3366" w:space="507"/>
            <w:col w:w="1894" w:space="2023"/>
            <w:col w:w="1850"/>
          </w:cols>
        </w:sectPr>
      </w:pPr>
    </w:p>
    <w:p w:rsidR="003C6384" w:rsidRPr="006B3AFC" w:rsidRDefault="006B3AFC" w:rsidP="002F0346">
      <w:pPr>
        <w:ind w:right="685"/>
        <w:rPr>
          <w:sz w:val="24"/>
          <w:szCs w:val="24"/>
        </w:rPr>
      </w:pPr>
      <w:r w:rsidRPr="006B3AFC">
        <w:rPr>
          <w:b/>
          <w:sz w:val="24"/>
          <w:szCs w:val="24"/>
        </w:rPr>
        <w:lastRenderedPageBreak/>
        <w:t>Problem 3</w:t>
      </w:r>
      <w:r w:rsidR="00C82F5B" w:rsidRPr="006B3AFC">
        <w:rPr>
          <w:b/>
          <w:sz w:val="24"/>
          <w:szCs w:val="24"/>
        </w:rPr>
        <w:t xml:space="preserve">: </w:t>
      </w:r>
      <w:r w:rsidR="00C82F5B" w:rsidRPr="006B3AFC">
        <w:rPr>
          <w:sz w:val="24"/>
          <w:szCs w:val="24"/>
        </w:rPr>
        <w:t>Write a program that asks the user to enter their name and their age. Print out a message addressed to them that tells them the year that they will turn 100 years old.</w:t>
      </w:r>
    </w:p>
    <w:p w:rsidR="003C6384" w:rsidRPr="006B3AFC" w:rsidRDefault="003C6384">
      <w:pPr>
        <w:spacing w:before="16" w:line="260" w:lineRule="exact"/>
        <w:rPr>
          <w:sz w:val="26"/>
          <w:szCs w:val="26"/>
        </w:rPr>
      </w:pPr>
    </w:p>
    <w:p w:rsidR="003C6384" w:rsidRPr="006B3AFC" w:rsidRDefault="007D5C8C">
      <w:pPr>
        <w:ind w:left="140" w:right="5877"/>
        <w:rPr>
          <w:sz w:val="24"/>
          <w:szCs w:val="24"/>
        </w:rPr>
      </w:pPr>
      <w:r>
        <w:rPr>
          <w:sz w:val="24"/>
          <w:szCs w:val="24"/>
        </w:rPr>
        <w:t xml:space="preserve">name = 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"What’</w:t>
      </w:r>
      <w:r w:rsidR="00C82F5B" w:rsidRPr="006B3AFC">
        <w:rPr>
          <w:sz w:val="24"/>
          <w:szCs w:val="24"/>
        </w:rPr>
        <w:t xml:space="preserve">s your name: ") age = </w:t>
      </w:r>
      <w:proofErr w:type="spellStart"/>
      <w:r w:rsidR="00C82F5B" w:rsidRPr="006B3AFC">
        <w:rPr>
          <w:sz w:val="24"/>
          <w:szCs w:val="24"/>
        </w:rPr>
        <w:t>int</w:t>
      </w:r>
      <w:proofErr w:type="spellEnd"/>
      <w:r w:rsidR="00C82F5B" w:rsidRPr="006B3AFC">
        <w:rPr>
          <w:sz w:val="24"/>
          <w:szCs w:val="24"/>
        </w:rPr>
        <w:t xml:space="preserve">(input("How old are you: ")) year = </w:t>
      </w:r>
      <w:proofErr w:type="spellStart"/>
      <w:r w:rsidR="00C82F5B" w:rsidRPr="006B3AFC">
        <w:rPr>
          <w:sz w:val="24"/>
          <w:szCs w:val="24"/>
        </w:rPr>
        <w:t>str</w:t>
      </w:r>
      <w:proofErr w:type="spellEnd"/>
      <w:r w:rsidR="00C82F5B" w:rsidRPr="006B3AFC">
        <w:rPr>
          <w:sz w:val="24"/>
          <w:szCs w:val="24"/>
        </w:rPr>
        <w:t>((2014 - age)+100)</w:t>
      </w:r>
    </w:p>
    <w:p w:rsidR="003C6384" w:rsidRPr="006B3AFC" w:rsidRDefault="00C82F5B">
      <w:pPr>
        <w:ind w:left="140"/>
        <w:rPr>
          <w:sz w:val="24"/>
          <w:szCs w:val="24"/>
        </w:rPr>
      </w:pPr>
      <w:proofErr w:type="gramStart"/>
      <w:r w:rsidRPr="006B3AFC">
        <w:rPr>
          <w:sz w:val="24"/>
          <w:szCs w:val="24"/>
        </w:rPr>
        <w:t>print(</w:t>
      </w:r>
      <w:proofErr w:type="gramEnd"/>
      <w:r w:rsidRPr="006B3AFC">
        <w:rPr>
          <w:sz w:val="24"/>
          <w:szCs w:val="24"/>
        </w:rPr>
        <w:t>name + " will be 100 years old in the year " + year)</w:t>
      </w:r>
    </w:p>
    <w:p w:rsidR="003C6384" w:rsidRPr="006B3AFC" w:rsidRDefault="003C6384">
      <w:pPr>
        <w:spacing w:before="2" w:line="140" w:lineRule="exact"/>
        <w:rPr>
          <w:sz w:val="15"/>
          <w:szCs w:val="15"/>
        </w:rPr>
      </w:pPr>
    </w:p>
    <w:p w:rsidR="003C6384" w:rsidRPr="006B3AFC" w:rsidRDefault="003C6384">
      <w:pPr>
        <w:spacing w:line="200" w:lineRule="exact"/>
      </w:pPr>
    </w:p>
    <w:p w:rsidR="0024307B" w:rsidRPr="006B3AFC" w:rsidRDefault="0024307B">
      <w:pPr>
        <w:spacing w:line="200" w:lineRule="exact"/>
        <w:rPr>
          <w:b/>
          <w:sz w:val="24"/>
          <w:szCs w:val="24"/>
        </w:rPr>
      </w:pPr>
      <w:r w:rsidRPr="006B3AFC">
        <w:rPr>
          <w:b/>
          <w:sz w:val="24"/>
          <w:szCs w:val="24"/>
        </w:rPr>
        <w:t>Output:</w:t>
      </w:r>
    </w:p>
    <w:p w:rsidR="0024307B" w:rsidRDefault="0024307B">
      <w:pPr>
        <w:spacing w:line="200" w:lineRule="exact"/>
        <w:rPr>
          <w:b/>
          <w:sz w:val="24"/>
          <w:szCs w:val="24"/>
        </w:rPr>
      </w:pPr>
    </w:p>
    <w:p w:rsidR="006C212D" w:rsidRPr="007D5C8C" w:rsidRDefault="007D5C8C" w:rsidP="0079684D">
      <w:pPr>
        <w:ind w:left="140" w:right="2428"/>
        <w:rPr>
          <w:rFonts w:ascii="Consolas" w:hAnsi="Consolas"/>
          <w:sz w:val="22"/>
          <w:szCs w:val="28"/>
        </w:rPr>
      </w:pPr>
      <w:r w:rsidRPr="007D5C8C">
        <w:rPr>
          <w:rFonts w:ascii="Consolas" w:hAnsi="Consolas"/>
          <w:sz w:val="22"/>
          <w:szCs w:val="28"/>
        </w:rPr>
        <w:t xml:space="preserve">What’s </w:t>
      </w:r>
      <w:r w:rsidR="006C212D" w:rsidRPr="007D5C8C">
        <w:rPr>
          <w:rFonts w:ascii="Consolas" w:hAnsi="Consolas"/>
          <w:sz w:val="22"/>
          <w:szCs w:val="28"/>
        </w:rPr>
        <w:t>your name: MAHNOOR WASEEM</w:t>
      </w:r>
    </w:p>
    <w:p w:rsidR="006C212D" w:rsidRPr="007D5C8C" w:rsidRDefault="006C212D" w:rsidP="0079684D">
      <w:pPr>
        <w:ind w:left="140" w:right="2428"/>
        <w:rPr>
          <w:rFonts w:ascii="Consolas" w:hAnsi="Consolas"/>
          <w:sz w:val="22"/>
          <w:szCs w:val="28"/>
        </w:rPr>
      </w:pPr>
      <w:r w:rsidRPr="007D5C8C">
        <w:rPr>
          <w:rFonts w:ascii="Consolas" w:hAnsi="Consolas"/>
          <w:sz w:val="22"/>
          <w:szCs w:val="28"/>
        </w:rPr>
        <w:t>How old are you: 18</w:t>
      </w:r>
    </w:p>
    <w:p w:rsidR="006C212D" w:rsidRPr="007D5C8C" w:rsidRDefault="006C212D" w:rsidP="0079684D">
      <w:pPr>
        <w:ind w:left="140" w:right="2428"/>
        <w:rPr>
          <w:rFonts w:ascii="Consolas" w:hAnsi="Consolas"/>
          <w:sz w:val="22"/>
          <w:szCs w:val="28"/>
        </w:rPr>
      </w:pPr>
      <w:r w:rsidRPr="007D5C8C">
        <w:rPr>
          <w:rFonts w:ascii="Consolas" w:hAnsi="Consolas"/>
          <w:sz w:val="22"/>
          <w:szCs w:val="28"/>
        </w:rPr>
        <w:t>MAHNOOR WASEEM will be 100 years old in the year 2096</w:t>
      </w:r>
    </w:p>
    <w:p w:rsidR="0024307B" w:rsidRPr="006B3AFC" w:rsidRDefault="0024307B">
      <w:pPr>
        <w:spacing w:line="200" w:lineRule="exact"/>
        <w:rPr>
          <w:b/>
          <w:sz w:val="24"/>
          <w:szCs w:val="24"/>
        </w:rPr>
      </w:pPr>
    </w:p>
    <w:p w:rsidR="003C6384" w:rsidRPr="006B3AFC" w:rsidRDefault="003C6384">
      <w:pPr>
        <w:spacing w:line="200" w:lineRule="exact"/>
      </w:pPr>
    </w:p>
    <w:p w:rsidR="003C6384" w:rsidRPr="006B3AFC" w:rsidRDefault="00C82F5B">
      <w:pPr>
        <w:ind w:left="140"/>
        <w:rPr>
          <w:sz w:val="24"/>
          <w:szCs w:val="24"/>
        </w:rPr>
      </w:pPr>
      <w:r w:rsidRPr="006B3AFC">
        <w:rPr>
          <w:b/>
          <w:sz w:val="24"/>
          <w:szCs w:val="24"/>
        </w:rPr>
        <w:t xml:space="preserve">Problem 4: </w:t>
      </w:r>
      <w:r w:rsidRPr="006B3AFC">
        <w:rPr>
          <w:sz w:val="24"/>
          <w:szCs w:val="24"/>
        </w:rPr>
        <w:t>Write a Python program to print the following string in a specific format</w:t>
      </w:r>
    </w:p>
    <w:p w:rsidR="003C6384" w:rsidRPr="006B3AFC" w:rsidRDefault="003C6384">
      <w:pPr>
        <w:spacing w:before="16" w:line="260" w:lineRule="exact"/>
        <w:rPr>
          <w:sz w:val="26"/>
          <w:szCs w:val="26"/>
        </w:rPr>
      </w:pPr>
    </w:p>
    <w:p w:rsidR="0079684D" w:rsidRPr="0079684D" w:rsidRDefault="0079684D" w:rsidP="0079684D">
      <w:pPr>
        <w:ind w:left="140"/>
        <w:rPr>
          <w:sz w:val="24"/>
          <w:szCs w:val="24"/>
        </w:rPr>
      </w:pPr>
      <w:r w:rsidRPr="0079684D">
        <w:rPr>
          <w:sz w:val="24"/>
          <w:szCs w:val="24"/>
        </w:rPr>
        <w:t xml:space="preserve">Twinkle, twinkle, little star, </w:t>
      </w:r>
    </w:p>
    <w:p w:rsidR="0079684D" w:rsidRPr="0079684D" w:rsidRDefault="0079684D" w:rsidP="0079684D">
      <w:pPr>
        <w:ind w:left="140"/>
        <w:rPr>
          <w:sz w:val="24"/>
          <w:szCs w:val="24"/>
        </w:rPr>
      </w:pPr>
      <w:r w:rsidRPr="0079684D">
        <w:rPr>
          <w:sz w:val="24"/>
          <w:szCs w:val="24"/>
        </w:rPr>
        <w:tab/>
        <w:t xml:space="preserve">How I wonder what you are! </w:t>
      </w:r>
    </w:p>
    <w:p w:rsidR="0079684D" w:rsidRPr="0079684D" w:rsidRDefault="0079684D" w:rsidP="0079684D">
      <w:pPr>
        <w:ind w:left="140"/>
        <w:rPr>
          <w:sz w:val="24"/>
          <w:szCs w:val="24"/>
        </w:rPr>
      </w:pPr>
      <w:r w:rsidRPr="0079684D">
        <w:rPr>
          <w:sz w:val="24"/>
          <w:szCs w:val="24"/>
        </w:rPr>
        <w:tab/>
      </w:r>
      <w:r w:rsidRPr="0079684D">
        <w:rPr>
          <w:sz w:val="24"/>
          <w:szCs w:val="24"/>
        </w:rPr>
        <w:tab/>
        <w:t xml:space="preserve">Up above the world so high, </w:t>
      </w:r>
    </w:p>
    <w:p w:rsidR="0079684D" w:rsidRPr="0079684D" w:rsidRDefault="0079684D" w:rsidP="0079684D">
      <w:pPr>
        <w:ind w:left="140"/>
        <w:rPr>
          <w:sz w:val="24"/>
          <w:szCs w:val="24"/>
        </w:rPr>
      </w:pPr>
      <w:r w:rsidRPr="0079684D">
        <w:rPr>
          <w:sz w:val="24"/>
          <w:szCs w:val="24"/>
        </w:rPr>
        <w:tab/>
      </w:r>
      <w:r w:rsidRPr="0079684D">
        <w:rPr>
          <w:sz w:val="24"/>
          <w:szCs w:val="24"/>
        </w:rPr>
        <w:tab/>
        <w:t xml:space="preserve">Like a diamond in the sky. </w:t>
      </w:r>
    </w:p>
    <w:p w:rsidR="0079684D" w:rsidRPr="0079684D" w:rsidRDefault="0079684D" w:rsidP="0079684D">
      <w:pPr>
        <w:ind w:left="140"/>
        <w:rPr>
          <w:sz w:val="24"/>
          <w:szCs w:val="24"/>
        </w:rPr>
      </w:pPr>
      <w:r w:rsidRPr="0079684D">
        <w:rPr>
          <w:sz w:val="24"/>
          <w:szCs w:val="24"/>
        </w:rPr>
        <w:t xml:space="preserve">Twinkle, twinkle, little star, </w:t>
      </w:r>
    </w:p>
    <w:p w:rsidR="0079684D" w:rsidRPr="0079684D" w:rsidRDefault="0079684D" w:rsidP="0079684D">
      <w:pPr>
        <w:ind w:left="140"/>
        <w:rPr>
          <w:sz w:val="24"/>
          <w:szCs w:val="24"/>
        </w:rPr>
      </w:pPr>
      <w:r w:rsidRPr="0079684D">
        <w:rPr>
          <w:sz w:val="24"/>
          <w:szCs w:val="24"/>
        </w:rPr>
        <w:tab/>
        <w:t>How I wonder what you are!</w:t>
      </w:r>
    </w:p>
    <w:p w:rsidR="003C6384" w:rsidRPr="006B3AFC" w:rsidRDefault="003C6384">
      <w:pPr>
        <w:spacing w:line="200" w:lineRule="exact"/>
      </w:pPr>
    </w:p>
    <w:p w:rsidR="003C6384" w:rsidRPr="006B3AFC" w:rsidRDefault="00C82F5B">
      <w:pPr>
        <w:spacing w:line="275" w:lineRule="auto"/>
        <w:ind w:left="140" w:right="276"/>
        <w:jc w:val="both"/>
        <w:rPr>
          <w:sz w:val="24"/>
          <w:szCs w:val="24"/>
        </w:rPr>
      </w:pPr>
      <w:proofErr w:type="gramStart"/>
      <w:r w:rsidRPr="006B3AFC">
        <w:rPr>
          <w:sz w:val="24"/>
          <w:szCs w:val="24"/>
        </w:rPr>
        <w:t>print(</w:t>
      </w:r>
      <w:proofErr w:type="gramEnd"/>
      <w:r w:rsidRPr="006B3AFC">
        <w:rPr>
          <w:sz w:val="24"/>
          <w:szCs w:val="24"/>
        </w:rPr>
        <w:t>"Twinkle, twinkle, little star, \n\</w:t>
      </w:r>
      <w:proofErr w:type="spellStart"/>
      <w:r w:rsidRPr="006B3AFC">
        <w:rPr>
          <w:sz w:val="24"/>
          <w:szCs w:val="24"/>
        </w:rPr>
        <w:t>tHow</w:t>
      </w:r>
      <w:proofErr w:type="spellEnd"/>
      <w:r w:rsidRPr="006B3AFC">
        <w:rPr>
          <w:sz w:val="24"/>
          <w:szCs w:val="24"/>
        </w:rPr>
        <w:t xml:space="preserve"> I wonder what you are! \n\t\</w:t>
      </w:r>
      <w:proofErr w:type="spellStart"/>
      <w:r w:rsidRPr="006B3AFC">
        <w:rPr>
          <w:sz w:val="24"/>
          <w:szCs w:val="24"/>
        </w:rPr>
        <w:t>tUp</w:t>
      </w:r>
      <w:proofErr w:type="spellEnd"/>
      <w:r w:rsidRPr="006B3AFC">
        <w:rPr>
          <w:sz w:val="24"/>
          <w:szCs w:val="24"/>
        </w:rPr>
        <w:t xml:space="preserve"> above the world so high, \n\t\</w:t>
      </w:r>
      <w:proofErr w:type="spellStart"/>
      <w:r w:rsidRPr="006B3AFC">
        <w:rPr>
          <w:sz w:val="24"/>
          <w:szCs w:val="24"/>
        </w:rPr>
        <w:t>tLike</w:t>
      </w:r>
      <w:proofErr w:type="spellEnd"/>
      <w:r w:rsidRPr="006B3AFC">
        <w:rPr>
          <w:sz w:val="24"/>
          <w:szCs w:val="24"/>
        </w:rPr>
        <w:t xml:space="preserve"> a diamond in the sky. \</w:t>
      </w:r>
      <w:proofErr w:type="spellStart"/>
      <w:r w:rsidRPr="006B3AFC">
        <w:rPr>
          <w:sz w:val="24"/>
          <w:szCs w:val="24"/>
        </w:rPr>
        <w:t>nTwinkle</w:t>
      </w:r>
      <w:proofErr w:type="spellEnd"/>
      <w:r w:rsidRPr="006B3AFC">
        <w:rPr>
          <w:sz w:val="24"/>
          <w:szCs w:val="24"/>
        </w:rPr>
        <w:t>, twinkle, little star, \n\</w:t>
      </w:r>
      <w:proofErr w:type="spellStart"/>
      <w:r w:rsidRPr="006B3AFC">
        <w:rPr>
          <w:sz w:val="24"/>
          <w:szCs w:val="24"/>
        </w:rPr>
        <w:t>tHow</w:t>
      </w:r>
      <w:proofErr w:type="spellEnd"/>
      <w:r w:rsidRPr="006B3AFC">
        <w:rPr>
          <w:sz w:val="24"/>
          <w:szCs w:val="24"/>
        </w:rPr>
        <w:t xml:space="preserve"> I wonder what you are!")</w:t>
      </w:r>
    </w:p>
    <w:p w:rsidR="0024307B" w:rsidRPr="006B3AFC" w:rsidRDefault="0024307B">
      <w:pPr>
        <w:spacing w:line="275" w:lineRule="auto"/>
        <w:ind w:left="140" w:right="276"/>
        <w:jc w:val="both"/>
        <w:rPr>
          <w:sz w:val="24"/>
          <w:szCs w:val="24"/>
        </w:rPr>
      </w:pPr>
    </w:p>
    <w:p w:rsidR="0079684D" w:rsidRDefault="0024307B" w:rsidP="0079684D">
      <w:pPr>
        <w:spacing w:line="275" w:lineRule="auto"/>
        <w:ind w:left="140" w:right="276"/>
        <w:jc w:val="both"/>
      </w:pPr>
      <w:r w:rsidRPr="006B3AFC">
        <w:rPr>
          <w:b/>
          <w:sz w:val="24"/>
          <w:szCs w:val="24"/>
        </w:rPr>
        <w:t>Output:</w:t>
      </w:r>
      <w:r w:rsidR="0079684D" w:rsidRPr="0079684D">
        <w:t xml:space="preserve"> </w:t>
      </w:r>
    </w:p>
    <w:p w:rsidR="0079684D" w:rsidRPr="0079684D" w:rsidRDefault="0079684D" w:rsidP="0079684D">
      <w:pPr>
        <w:ind w:left="140" w:right="2428"/>
        <w:rPr>
          <w:rFonts w:ascii="Consolas" w:hAnsi="Consolas"/>
          <w:sz w:val="22"/>
          <w:szCs w:val="28"/>
        </w:rPr>
      </w:pPr>
      <w:r w:rsidRPr="0079684D">
        <w:rPr>
          <w:rFonts w:ascii="Consolas" w:hAnsi="Consolas"/>
          <w:sz w:val="22"/>
          <w:szCs w:val="28"/>
        </w:rPr>
        <w:t xml:space="preserve">Twinkle, twinkle, little star, </w:t>
      </w:r>
    </w:p>
    <w:p w:rsidR="0079684D" w:rsidRPr="0079684D" w:rsidRDefault="0079684D" w:rsidP="0079684D">
      <w:pPr>
        <w:ind w:left="140" w:right="2428"/>
        <w:rPr>
          <w:rFonts w:ascii="Consolas" w:hAnsi="Consolas"/>
          <w:sz w:val="22"/>
          <w:szCs w:val="28"/>
        </w:rPr>
      </w:pPr>
      <w:r w:rsidRPr="0079684D">
        <w:rPr>
          <w:rFonts w:ascii="Consolas" w:hAnsi="Consolas"/>
          <w:sz w:val="22"/>
          <w:szCs w:val="28"/>
        </w:rPr>
        <w:tab/>
        <w:t xml:space="preserve">How I wonder what you are! </w:t>
      </w:r>
    </w:p>
    <w:p w:rsidR="0079684D" w:rsidRPr="0079684D" w:rsidRDefault="0079684D" w:rsidP="0079684D">
      <w:pPr>
        <w:ind w:left="140" w:right="2428"/>
        <w:rPr>
          <w:rFonts w:ascii="Consolas" w:hAnsi="Consolas"/>
          <w:sz w:val="22"/>
          <w:szCs w:val="28"/>
        </w:rPr>
      </w:pPr>
      <w:r w:rsidRPr="0079684D">
        <w:rPr>
          <w:rFonts w:ascii="Consolas" w:hAnsi="Consolas"/>
          <w:sz w:val="22"/>
          <w:szCs w:val="28"/>
        </w:rPr>
        <w:tab/>
      </w:r>
      <w:r w:rsidRPr="0079684D">
        <w:rPr>
          <w:rFonts w:ascii="Consolas" w:hAnsi="Consolas"/>
          <w:sz w:val="22"/>
          <w:szCs w:val="28"/>
        </w:rPr>
        <w:tab/>
        <w:t xml:space="preserve">Up above the world so high, </w:t>
      </w:r>
    </w:p>
    <w:p w:rsidR="0079684D" w:rsidRPr="0079684D" w:rsidRDefault="0079684D" w:rsidP="0079684D">
      <w:pPr>
        <w:ind w:left="140" w:right="2428"/>
        <w:rPr>
          <w:rFonts w:ascii="Consolas" w:hAnsi="Consolas"/>
          <w:sz w:val="22"/>
          <w:szCs w:val="28"/>
        </w:rPr>
      </w:pPr>
      <w:r w:rsidRPr="0079684D">
        <w:rPr>
          <w:rFonts w:ascii="Consolas" w:hAnsi="Consolas"/>
          <w:sz w:val="22"/>
          <w:szCs w:val="28"/>
        </w:rPr>
        <w:tab/>
      </w:r>
      <w:r w:rsidRPr="0079684D">
        <w:rPr>
          <w:rFonts w:ascii="Consolas" w:hAnsi="Consolas"/>
          <w:sz w:val="22"/>
          <w:szCs w:val="28"/>
        </w:rPr>
        <w:tab/>
        <w:t xml:space="preserve">Like a diamond in the sky. </w:t>
      </w:r>
    </w:p>
    <w:p w:rsidR="0079684D" w:rsidRPr="0079684D" w:rsidRDefault="0079684D" w:rsidP="0079684D">
      <w:pPr>
        <w:ind w:left="140" w:right="2428"/>
        <w:rPr>
          <w:rFonts w:ascii="Consolas" w:hAnsi="Consolas"/>
          <w:sz w:val="22"/>
          <w:szCs w:val="28"/>
        </w:rPr>
      </w:pPr>
      <w:r w:rsidRPr="0079684D">
        <w:rPr>
          <w:rFonts w:ascii="Consolas" w:hAnsi="Consolas"/>
          <w:sz w:val="22"/>
          <w:szCs w:val="28"/>
        </w:rPr>
        <w:t xml:space="preserve">Twinkle, twinkle, little star, </w:t>
      </w:r>
    </w:p>
    <w:p w:rsidR="0079684D" w:rsidRPr="0079684D" w:rsidRDefault="0079684D" w:rsidP="0079684D">
      <w:pPr>
        <w:ind w:left="140" w:right="2428"/>
        <w:rPr>
          <w:rFonts w:ascii="Consolas" w:hAnsi="Consolas"/>
          <w:sz w:val="22"/>
          <w:szCs w:val="28"/>
        </w:rPr>
      </w:pPr>
      <w:r w:rsidRPr="0079684D">
        <w:rPr>
          <w:rFonts w:ascii="Consolas" w:hAnsi="Consolas"/>
          <w:sz w:val="22"/>
          <w:szCs w:val="28"/>
        </w:rPr>
        <w:tab/>
        <w:t>How I wonder what you are!</w:t>
      </w:r>
    </w:p>
    <w:p w:rsidR="003C6384" w:rsidRPr="006B3AFC" w:rsidRDefault="00C82F5B">
      <w:pPr>
        <w:spacing w:before="24" w:line="540" w:lineRule="exact"/>
        <w:ind w:left="140" w:right="2428"/>
        <w:rPr>
          <w:sz w:val="24"/>
          <w:szCs w:val="24"/>
        </w:rPr>
      </w:pPr>
      <w:r w:rsidRPr="006B3AFC">
        <w:rPr>
          <w:b/>
          <w:sz w:val="24"/>
          <w:szCs w:val="24"/>
        </w:rPr>
        <w:t xml:space="preserve">Problem 5: </w:t>
      </w:r>
      <w:r w:rsidRPr="006B3AFC">
        <w:rPr>
          <w:sz w:val="24"/>
          <w:szCs w:val="24"/>
        </w:rPr>
        <w:t xml:space="preserve">Write a Python program to display the current date and time. import </w:t>
      </w:r>
      <w:proofErr w:type="spellStart"/>
      <w:r w:rsidRPr="006B3AFC">
        <w:rPr>
          <w:sz w:val="24"/>
          <w:szCs w:val="24"/>
        </w:rPr>
        <w:t>datetime</w:t>
      </w:r>
      <w:proofErr w:type="spellEnd"/>
    </w:p>
    <w:p w:rsidR="003C6384" w:rsidRPr="006B3AFC" w:rsidRDefault="00C82F5B">
      <w:pPr>
        <w:spacing w:line="200" w:lineRule="exact"/>
        <w:ind w:left="140"/>
        <w:rPr>
          <w:sz w:val="24"/>
          <w:szCs w:val="24"/>
        </w:rPr>
      </w:pPr>
      <w:r w:rsidRPr="006B3AFC">
        <w:rPr>
          <w:position w:val="1"/>
          <w:sz w:val="24"/>
          <w:szCs w:val="24"/>
        </w:rPr>
        <w:t xml:space="preserve">now = </w:t>
      </w:r>
      <w:proofErr w:type="spellStart"/>
      <w:proofErr w:type="gramStart"/>
      <w:r w:rsidRPr="006B3AFC">
        <w:rPr>
          <w:position w:val="1"/>
          <w:sz w:val="24"/>
          <w:szCs w:val="24"/>
        </w:rPr>
        <w:t>datetime.datetime.now</w:t>
      </w:r>
      <w:proofErr w:type="spellEnd"/>
      <w:r w:rsidRPr="006B3AFC">
        <w:rPr>
          <w:position w:val="1"/>
          <w:sz w:val="24"/>
          <w:szCs w:val="24"/>
        </w:rPr>
        <w:t>(</w:t>
      </w:r>
      <w:proofErr w:type="gramEnd"/>
      <w:r w:rsidRPr="006B3AFC">
        <w:rPr>
          <w:position w:val="1"/>
          <w:sz w:val="24"/>
          <w:szCs w:val="24"/>
        </w:rPr>
        <w:t>)</w:t>
      </w:r>
    </w:p>
    <w:p w:rsidR="003C6384" w:rsidRPr="006B3AFC" w:rsidRDefault="0079684D">
      <w:pPr>
        <w:ind w:left="140"/>
        <w:rPr>
          <w:sz w:val="24"/>
          <w:szCs w:val="24"/>
        </w:rPr>
      </w:pPr>
      <w:r>
        <w:rPr>
          <w:sz w:val="24"/>
          <w:szCs w:val="24"/>
        </w:rPr>
        <w:t>print ("Current date and time</w:t>
      </w:r>
      <w:r w:rsidR="00C82F5B" w:rsidRPr="006B3AFC">
        <w:rPr>
          <w:sz w:val="24"/>
          <w:szCs w:val="24"/>
        </w:rPr>
        <w:t>: ")</w:t>
      </w:r>
    </w:p>
    <w:p w:rsidR="0024307B" w:rsidRPr="006B3AFC" w:rsidRDefault="00C82F5B">
      <w:pPr>
        <w:ind w:left="140"/>
        <w:rPr>
          <w:sz w:val="24"/>
          <w:szCs w:val="24"/>
        </w:rPr>
      </w:pPr>
      <w:r w:rsidRPr="006B3AFC">
        <w:rPr>
          <w:sz w:val="24"/>
          <w:szCs w:val="24"/>
        </w:rPr>
        <w:t>print (</w:t>
      </w:r>
      <w:proofErr w:type="spellStart"/>
      <w:proofErr w:type="gramStart"/>
      <w:r w:rsidRPr="006B3AFC">
        <w:rPr>
          <w:sz w:val="24"/>
          <w:szCs w:val="24"/>
        </w:rPr>
        <w:t>now.strftime</w:t>
      </w:r>
      <w:proofErr w:type="spellEnd"/>
      <w:proofErr w:type="gramEnd"/>
      <w:r w:rsidRPr="006B3AFC">
        <w:rPr>
          <w:sz w:val="24"/>
          <w:szCs w:val="24"/>
        </w:rPr>
        <w:t>("%Y-%m-%d %H:%M:%S"))</w:t>
      </w:r>
    </w:p>
    <w:p w:rsidR="0079684D" w:rsidRDefault="0079684D" w:rsidP="0024307B">
      <w:pPr>
        <w:rPr>
          <w:sz w:val="24"/>
          <w:szCs w:val="24"/>
        </w:rPr>
      </w:pPr>
    </w:p>
    <w:p w:rsidR="0024307B" w:rsidRPr="006B3AFC" w:rsidRDefault="0024307B" w:rsidP="0024307B">
      <w:pPr>
        <w:rPr>
          <w:sz w:val="24"/>
          <w:szCs w:val="24"/>
        </w:rPr>
      </w:pPr>
      <w:r w:rsidRPr="006B3AFC">
        <w:rPr>
          <w:b/>
          <w:sz w:val="24"/>
          <w:szCs w:val="24"/>
        </w:rPr>
        <w:t>Output:</w:t>
      </w:r>
    </w:p>
    <w:p w:rsidR="0079684D" w:rsidRPr="0079684D" w:rsidRDefault="0079684D" w:rsidP="0079684D">
      <w:pPr>
        <w:rPr>
          <w:rFonts w:ascii="Consolas" w:hAnsi="Consolas"/>
          <w:sz w:val="22"/>
          <w:szCs w:val="28"/>
        </w:rPr>
      </w:pPr>
      <w:r>
        <w:rPr>
          <w:rFonts w:ascii="Consolas" w:hAnsi="Consolas"/>
          <w:sz w:val="22"/>
          <w:szCs w:val="28"/>
        </w:rPr>
        <w:t>Current date and time</w:t>
      </w:r>
      <w:r w:rsidRPr="0079684D">
        <w:rPr>
          <w:rFonts w:ascii="Consolas" w:hAnsi="Consolas"/>
          <w:sz w:val="22"/>
          <w:szCs w:val="28"/>
        </w:rPr>
        <w:t xml:space="preserve">: </w:t>
      </w:r>
    </w:p>
    <w:p w:rsidR="0024307B" w:rsidRPr="0079684D" w:rsidRDefault="0079684D" w:rsidP="0079684D">
      <w:pPr>
        <w:rPr>
          <w:rFonts w:ascii="Consolas" w:hAnsi="Consolas"/>
          <w:sz w:val="22"/>
          <w:szCs w:val="28"/>
        </w:rPr>
      </w:pPr>
      <w:r w:rsidRPr="0079684D">
        <w:rPr>
          <w:rFonts w:ascii="Consolas" w:hAnsi="Consolas"/>
          <w:sz w:val="22"/>
          <w:szCs w:val="28"/>
        </w:rPr>
        <w:t>2019-11-10 20:59:55</w:t>
      </w:r>
    </w:p>
    <w:p w:rsidR="003C6384" w:rsidRPr="006B3AFC" w:rsidRDefault="003C6384" w:rsidP="0024307B">
      <w:pPr>
        <w:rPr>
          <w:sz w:val="24"/>
          <w:szCs w:val="24"/>
        </w:rPr>
        <w:sectPr w:rsidR="003C6384" w:rsidRPr="006B3AFC">
          <w:type w:val="continuous"/>
          <w:pgSz w:w="12240" w:h="15840"/>
          <w:pgMar w:top="1140" w:right="1300" w:bottom="280" w:left="1300" w:header="720" w:footer="720" w:gutter="0"/>
          <w:cols w:space="720"/>
        </w:sectPr>
      </w:pPr>
    </w:p>
    <w:p w:rsidR="003C6384" w:rsidRPr="006B3AFC" w:rsidRDefault="00C82F5B">
      <w:pPr>
        <w:tabs>
          <w:tab w:val="left" w:pos="1700"/>
        </w:tabs>
        <w:spacing w:before="40" w:line="180" w:lineRule="exact"/>
        <w:rPr>
          <w:sz w:val="16"/>
          <w:szCs w:val="16"/>
        </w:rPr>
        <w:sectPr w:rsidR="003C6384" w:rsidRPr="006B3AFC">
          <w:type w:val="continuous"/>
          <w:pgSz w:w="12240" w:h="15840"/>
          <w:pgMar w:top="1140" w:right="1300" w:bottom="280" w:left="1300" w:header="720" w:footer="720" w:gutter="0"/>
          <w:cols w:num="3" w:space="720" w:equalWidth="0">
            <w:col w:w="3366" w:space="507"/>
            <w:col w:w="1894" w:space="2023"/>
            <w:col w:w="1850"/>
          </w:cols>
        </w:sectPr>
      </w:pPr>
      <w:r w:rsidRPr="006B3AFC">
        <w:lastRenderedPageBreak/>
        <w:br w:type="column"/>
      </w:r>
    </w:p>
    <w:p w:rsidR="003C6384" w:rsidRPr="006B3AFC" w:rsidRDefault="003C6384">
      <w:pPr>
        <w:spacing w:before="6" w:line="240" w:lineRule="exact"/>
        <w:rPr>
          <w:sz w:val="24"/>
          <w:szCs w:val="24"/>
        </w:rPr>
      </w:pPr>
    </w:p>
    <w:p w:rsidR="003C6384" w:rsidRPr="006B3AFC" w:rsidRDefault="00C82F5B">
      <w:pPr>
        <w:spacing w:before="29"/>
        <w:ind w:left="140" w:right="758"/>
        <w:rPr>
          <w:sz w:val="24"/>
          <w:szCs w:val="24"/>
        </w:rPr>
      </w:pPr>
      <w:r w:rsidRPr="006B3AFC">
        <w:rPr>
          <w:b/>
          <w:sz w:val="24"/>
          <w:szCs w:val="24"/>
        </w:rPr>
        <w:lastRenderedPageBreak/>
        <w:t xml:space="preserve">Problem 6: </w:t>
      </w:r>
      <w:r w:rsidRPr="006B3AFC">
        <w:rPr>
          <w:sz w:val="24"/>
          <w:szCs w:val="24"/>
        </w:rPr>
        <w:t>Write a Python program which accepts the radius of a circle from the user and compute the area.</w:t>
      </w:r>
    </w:p>
    <w:p w:rsidR="003C6384" w:rsidRPr="006B3AFC" w:rsidRDefault="003C6384">
      <w:pPr>
        <w:spacing w:line="200" w:lineRule="exact"/>
      </w:pPr>
    </w:p>
    <w:p w:rsidR="003C6384" w:rsidRPr="006B3AFC" w:rsidRDefault="00C82F5B">
      <w:pPr>
        <w:spacing w:before="29"/>
        <w:ind w:left="140"/>
        <w:rPr>
          <w:sz w:val="24"/>
          <w:szCs w:val="24"/>
        </w:rPr>
      </w:pPr>
      <w:r w:rsidRPr="006B3AFC">
        <w:rPr>
          <w:sz w:val="24"/>
          <w:szCs w:val="24"/>
        </w:rPr>
        <w:t>from math import pi</w:t>
      </w:r>
    </w:p>
    <w:p w:rsidR="003C6384" w:rsidRPr="006B3AFC" w:rsidRDefault="00C82F5B">
      <w:pPr>
        <w:ind w:left="140"/>
        <w:rPr>
          <w:sz w:val="24"/>
          <w:szCs w:val="24"/>
        </w:rPr>
      </w:pPr>
      <w:r w:rsidRPr="006B3AFC">
        <w:rPr>
          <w:sz w:val="24"/>
          <w:szCs w:val="24"/>
        </w:rPr>
        <w:t xml:space="preserve">r = </w:t>
      </w:r>
      <w:proofErr w:type="gramStart"/>
      <w:r w:rsidRPr="006B3AFC">
        <w:rPr>
          <w:sz w:val="24"/>
          <w:szCs w:val="24"/>
        </w:rPr>
        <w:t>float(</w:t>
      </w:r>
      <w:proofErr w:type="gramEnd"/>
      <w:r w:rsidRPr="006B3AFC">
        <w:rPr>
          <w:sz w:val="24"/>
          <w:szCs w:val="24"/>
        </w:rPr>
        <w:t>input ("Input the radius of the circle : "))</w:t>
      </w:r>
    </w:p>
    <w:p w:rsidR="003C6384" w:rsidRPr="006B3AFC" w:rsidRDefault="00C82F5B">
      <w:pPr>
        <w:ind w:left="140"/>
        <w:rPr>
          <w:sz w:val="24"/>
          <w:szCs w:val="24"/>
        </w:rPr>
      </w:pPr>
      <w:r w:rsidRPr="006B3AFC">
        <w:rPr>
          <w:sz w:val="24"/>
          <w:szCs w:val="24"/>
        </w:rPr>
        <w:t xml:space="preserve">print ("The area of the circle with radius " + </w:t>
      </w:r>
      <w:proofErr w:type="spellStart"/>
      <w:r w:rsidRPr="006B3AFC">
        <w:rPr>
          <w:sz w:val="24"/>
          <w:szCs w:val="24"/>
        </w:rPr>
        <w:t>str</w:t>
      </w:r>
      <w:proofErr w:type="spellEnd"/>
      <w:r w:rsidRPr="006B3AFC">
        <w:rPr>
          <w:sz w:val="24"/>
          <w:szCs w:val="24"/>
        </w:rPr>
        <w:t xml:space="preserve">(r) + " is: " + </w:t>
      </w:r>
      <w:proofErr w:type="spellStart"/>
      <w:proofErr w:type="gramStart"/>
      <w:r w:rsidRPr="006B3AFC">
        <w:rPr>
          <w:sz w:val="24"/>
          <w:szCs w:val="24"/>
        </w:rPr>
        <w:t>str</w:t>
      </w:r>
      <w:proofErr w:type="spellEnd"/>
      <w:r w:rsidRPr="006B3AFC">
        <w:rPr>
          <w:sz w:val="24"/>
          <w:szCs w:val="24"/>
        </w:rPr>
        <w:t>(</w:t>
      </w:r>
      <w:proofErr w:type="gramEnd"/>
      <w:r w:rsidRPr="006B3AFC">
        <w:rPr>
          <w:sz w:val="24"/>
          <w:szCs w:val="24"/>
        </w:rPr>
        <w:t>pi * r**2))</w:t>
      </w:r>
    </w:p>
    <w:p w:rsidR="006B3AFC" w:rsidRPr="006B3AFC" w:rsidRDefault="006B3AFC">
      <w:pPr>
        <w:ind w:left="140"/>
        <w:rPr>
          <w:sz w:val="24"/>
          <w:szCs w:val="24"/>
        </w:rPr>
      </w:pPr>
    </w:p>
    <w:p w:rsidR="006B3AFC" w:rsidRPr="006B3AFC" w:rsidRDefault="006B3AFC" w:rsidP="006B3AFC">
      <w:pPr>
        <w:rPr>
          <w:sz w:val="24"/>
          <w:szCs w:val="24"/>
        </w:rPr>
      </w:pPr>
      <w:r w:rsidRPr="006B3AFC">
        <w:rPr>
          <w:b/>
          <w:sz w:val="24"/>
          <w:szCs w:val="24"/>
        </w:rPr>
        <w:t>Output:</w:t>
      </w:r>
    </w:p>
    <w:p w:rsidR="006872FB" w:rsidRPr="006872FB" w:rsidRDefault="006872FB" w:rsidP="006872FB">
      <w:pPr>
        <w:rPr>
          <w:rFonts w:ascii="Consolas" w:hAnsi="Consolas"/>
          <w:sz w:val="22"/>
          <w:szCs w:val="28"/>
        </w:rPr>
      </w:pPr>
      <w:r w:rsidRPr="006872FB">
        <w:rPr>
          <w:rFonts w:ascii="Consolas" w:hAnsi="Consolas"/>
          <w:sz w:val="22"/>
          <w:szCs w:val="28"/>
        </w:rPr>
        <w:t xml:space="preserve">Input the radius of the </w:t>
      </w:r>
      <w:proofErr w:type="gramStart"/>
      <w:r w:rsidRPr="006872FB">
        <w:rPr>
          <w:rFonts w:ascii="Consolas" w:hAnsi="Consolas"/>
          <w:sz w:val="22"/>
          <w:szCs w:val="28"/>
        </w:rPr>
        <w:t>circle :</w:t>
      </w:r>
      <w:proofErr w:type="gramEnd"/>
      <w:r w:rsidRPr="006872FB">
        <w:rPr>
          <w:rFonts w:ascii="Consolas" w:hAnsi="Consolas"/>
          <w:sz w:val="22"/>
          <w:szCs w:val="28"/>
        </w:rPr>
        <w:t xml:space="preserve"> 30</w:t>
      </w:r>
    </w:p>
    <w:p w:rsidR="006B3AFC" w:rsidRPr="006872FB" w:rsidRDefault="006872FB" w:rsidP="006872FB">
      <w:pPr>
        <w:rPr>
          <w:rFonts w:ascii="Consolas" w:hAnsi="Consolas"/>
          <w:sz w:val="22"/>
          <w:szCs w:val="28"/>
        </w:rPr>
      </w:pPr>
      <w:r w:rsidRPr="006872FB">
        <w:rPr>
          <w:rFonts w:ascii="Consolas" w:hAnsi="Consolas"/>
          <w:sz w:val="22"/>
          <w:szCs w:val="28"/>
        </w:rPr>
        <w:t>The area of the circle with radius 30.0 is: 2827.4333882308138</w:t>
      </w:r>
    </w:p>
    <w:p w:rsidR="003C6384" w:rsidRPr="006B3AFC" w:rsidRDefault="003C6384">
      <w:pPr>
        <w:spacing w:before="16" w:line="260" w:lineRule="exact"/>
        <w:rPr>
          <w:sz w:val="26"/>
          <w:szCs w:val="26"/>
        </w:rPr>
      </w:pPr>
    </w:p>
    <w:p w:rsidR="003C6384" w:rsidRPr="006B3AFC" w:rsidRDefault="00C82F5B">
      <w:pPr>
        <w:ind w:left="140" w:right="288"/>
        <w:rPr>
          <w:sz w:val="24"/>
          <w:szCs w:val="24"/>
        </w:rPr>
      </w:pPr>
      <w:r w:rsidRPr="006B3AFC">
        <w:rPr>
          <w:b/>
          <w:sz w:val="24"/>
          <w:szCs w:val="24"/>
        </w:rPr>
        <w:t xml:space="preserve">Problem 7: </w:t>
      </w:r>
      <w:r w:rsidRPr="006B3AFC">
        <w:rPr>
          <w:sz w:val="24"/>
          <w:szCs w:val="24"/>
        </w:rPr>
        <w:t>Write a Python program which accepts the user's first and last name and print them in reverse order with a space between them.</w:t>
      </w:r>
    </w:p>
    <w:p w:rsidR="003C6384" w:rsidRPr="006B3AFC" w:rsidRDefault="003C6384">
      <w:pPr>
        <w:spacing w:before="16" w:line="260" w:lineRule="exact"/>
        <w:rPr>
          <w:sz w:val="26"/>
          <w:szCs w:val="26"/>
        </w:rPr>
      </w:pPr>
    </w:p>
    <w:p w:rsidR="003C6384" w:rsidRPr="006B3AFC" w:rsidRDefault="00C82F5B">
      <w:pPr>
        <w:ind w:left="140"/>
        <w:rPr>
          <w:sz w:val="24"/>
          <w:szCs w:val="24"/>
        </w:rPr>
      </w:pPr>
      <w:proofErr w:type="spellStart"/>
      <w:r w:rsidRPr="006B3AFC">
        <w:rPr>
          <w:sz w:val="24"/>
          <w:szCs w:val="24"/>
        </w:rPr>
        <w:t>fname</w:t>
      </w:r>
      <w:proofErr w:type="spellEnd"/>
      <w:r w:rsidRPr="006B3AFC">
        <w:rPr>
          <w:sz w:val="24"/>
          <w:szCs w:val="24"/>
        </w:rPr>
        <w:t xml:space="preserve"> = </w:t>
      </w:r>
      <w:proofErr w:type="gramStart"/>
      <w:r w:rsidRPr="006B3AFC">
        <w:rPr>
          <w:sz w:val="24"/>
          <w:szCs w:val="24"/>
        </w:rPr>
        <w:t>input(</w:t>
      </w:r>
      <w:proofErr w:type="gramEnd"/>
      <w:r w:rsidRPr="006B3AFC">
        <w:rPr>
          <w:sz w:val="24"/>
          <w:szCs w:val="24"/>
        </w:rPr>
        <w:t>"Input your First Name : ")</w:t>
      </w:r>
    </w:p>
    <w:p w:rsidR="003C6384" w:rsidRPr="006B3AFC" w:rsidRDefault="00C82F5B">
      <w:pPr>
        <w:spacing w:before="43"/>
        <w:ind w:left="140"/>
        <w:rPr>
          <w:sz w:val="24"/>
          <w:szCs w:val="24"/>
        </w:rPr>
      </w:pPr>
      <w:proofErr w:type="spellStart"/>
      <w:r w:rsidRPr="006B3AFC">
        <w:rPr>
          <w:sz w:val="24"/>
          <w:szCs w:val="24"/>
        </w:rPr>
        <w:t>lname</w:t>
      </w:r>
      <w:proofErr w:type="spellEnd"/>
      <w:r w:rsidRPr="006B3AFC">
        <w:rPr>
          <w:sz w:val="24"/>
          <w:szCs w:val="24"/>
        </w:rPr>
        <w:t xml:space="preserve"> = </w:t>
      </w:r>
      <w:proofErr w:type="gramStart"/>
      <w:r w:rsidRPr="006B3AFC">
        <w:rPr>
          <w:sz w:val="24"/>
          <w:szCs w:val="24"/>
        </w:rPr>
        <w:t>input(</w:t>
      </w:r>
      <w:proofErr w:type="gramEnd"/>
      <w:r w:rsidRPr="006B3AFC">
        <w:rPr>
          <w:sz w:val="24"/>
          <w:szCs w:val="24"/>
        </w:rPr>
        <w:t>"Input your Last Name : ")</w:t>
      </w:r>
    </w:p>
    <w:p w:rsidR="003C6384" w:rsidRPr="006B3AFC" w:rsidRDefault="00C82F5B">
      <w:pPr>
        <w:spacing w:before="41" w:line="260" w:lineRule="exact"/>
        <w:ind w:left="140"/>
        <w:rPr>
          <w:sz w:val="24"/>
          <w:szCs w:val="24"/>
        </w:rPr>
      </w:pPr>
      <w:r w:rsidRPr="006B3AFC">
        <w:rPr>
          <w:position w:val="-1"/>
          <w:sz w:val="24"/>
          <w:szCs w:val="24"/>
        </w:rPr>
        <w:t>print ("</w:t>
      </w:r>
      <w:proofErr w:type="gramStart"/>
      <w:r w:rsidRPr="006B3AFC">
        <w:rPr>
          <w:position w:val="-1"/>
          <w:sz w:val="24"/>
          <w:szCs w:val="24"/>
        </w:rPr>
        <w:t>Hello  "</w:t>
      </w:r>
      <w:proofErr w:type="gramEnd"/>
      <w:r w:rsidRPr="006B3AFC">
        <w:rPr>
          <w:position w:val="-1"/>
          <w:sz w:val="24"/>
          <w:szCs w:val="24"/>
        </w:rPr>
        <w:t xml:space="preserve"> + </w:t>
      </w:r>
      <w:proofErr w:type="spellStart"/>
      <w:r w:rsidRPr="006B3AFC">
        <w:rPr>
          <w:position w:val="-1"/>
          <w:sz w:val="24"/>
          <w:szCs w:val="24"/>
        </w:rPr>
        <w:t>lname</w:t>
      </w:r>
      <w:proofErr w:type="spellEnd"/>
      <w:r w:rsidRPr="006B3AFC">
        <w:rPr>
          <w:position w:val="-1"/>
          <w:sz w:val="24"/>
          <w:szCs w:val="24"/>
        </w:rPr>
        <w:t xml:space="preserve"> + " " + </w:t>
      </w:r>
      <w:proofErr w:type="spellStart"/>
      <w:r w:rsidRPr="006B3AFC">
        <w:rPr>
          <w:position w:val="-1"/>
          <w:sz w:val="24"/>
          <w:szCs w:val="24"/>
        </w:rPr>
        <w:t>fname</w:t>
      </w:r>
      <w:proofErr w:type="spellEnd"/>
      <w:r w:rsidRPr="006B3AFC">
        <w:rPr>
          <w:position w:val="-1"/>
          <w:sz w:val="24"/>
          <w:szCs w:val="24"/>
        </w:rPr>
        <w:t>)</w:t>
      </w:r>
    </w:p>
    <w:p w:rsidR="003C6384" w:rsidRPr="006B3AFC" w:rsidRDefault="003C6384">
      <w:pPr>
        <w:spacing w:line="200" w:lineRule="exact"/>
      </w:pPr>
    </w:p>
    <w:p w:rsidR="006B3AFC" w:rsidRPr="006B3AFC" w:rsidRDefault="006B3AFC" w:rsidP="006B3AFC">
      <w:pPr>
        <w:rPr>
          <w:sz w:val="24"/>
          <w:szCs w:val="24"/>
        </w:rPr>
      </w:pPr>
      <w:r w:rsidRPr="006B3AFC">
        <w:rPr>
          <w:b/>
          <w:sz w:val="24"/>
          <w:szCs w:val="24"/>
        </w:rPr>
        <w:t>Output:</w:t>
      </w:r>
    </w:p>
    <w:p w:rsidR="003C6384" w:rsidRPr="006B3AFC" w:rsidRDefault="003C6384">
      <w:pPr>
        <w:spacing w:line="200" w:lineRule="exact"/>
      </w:pPr>
    </w:p>
    <w:p w:rsidR="006872FB" w:rsidRPr="006872FB" w:rsidRDefault="006872FB" w:rsidP="006872FB">
      <w:pPr>
        <w:rPr>
          <w:rFonts w:ascii="Consolas" w:hAnsi="Consolas"/>
          <w:sz w:val="22"/>
          <w:szCs w:val="28"/>
        </w:rPr>
      </w:pPr>
      <w:r w:rsidRPr="006872FB">
        <w:rPr>
          <w:rFonts w:ascii="Consolas" w:hAnsi="Consolas"/>
          <w:sz w:val="22"/>
          <w:szCs w:val="28"/>
        </w:rPr>
        <w:t xml:space="preserve">Input your First </w:t>
      </w:r>
      <w:proofErr w:type="gramStart"/>
      <w:r w:rsidRPr="006872FB">
        <w:rPr>
          <w:rFonts w:ascii="Consolas" w:hAnsi="Consolas"/>
          <w:sz w:val="22"/>
          <w:szCs w:val="28"/>
        </w:rPr>
        <w:t>Name :</w:t>
      </w:r>
      <w:proofErr w:type="gramEnd"/>
      <w:r w:rsidRPr="006872FB">
        <w:rPr>
          <w:rFonts w:ascii="Consolas" w:hAnsi="Consolas"/>
          <w:sz w:val="22"/>
          <w:szCs w:val="28"/>
        </w:rPr>
        <w:t xml:space="preserve"> MAHNOOR</w:t>
      </w:r>
    </w:p>
    <w:p w:rsidR="006872FB" w:rsidRPr="006872FB" w:rsidRDefault="006872FB" w:rsidP="006872FB">
      <w:pPr>
        <w:rPr>
          <w:rFonts w:ascii="Consolas" w:hAnsi="Consolas"/>
          <w:sz w:val="22"/>
          <w:szCs w:val="28"/>
        </w:rPr>
      </w:pPr>
      <w:r w:rsidRPr="006872FB">
        <w:rPr>
          <w:rFonts w:ascii="Consolas" w:hAnsi="Consolas"/>
          <w:sz w:val="22"/>
          <w:szCs w:val="28"/>
        </w:rPr>
        <w:t xml:space="preserve">Input your Last </w:t>
      </w:r>
      <w:proofErr w:type="gramStart"/>
      <w:r w:rsidRPr="006872FB">
        <w:rPr>
          <w:rFonts w:ascii="Consolas" w:hAnsi="Consolas"/>
          <w:sz w:val="22"/>
          <w:szCs w:val="28"/>
        </w:rPr>
        <w:t>Name :</w:t>
      </w:r>
      <w:proofErr w:type="gramEnd"/>
      <w:r w:rsidRPr="006872FB">
        <w:rPr>
          <w:rFonts w:ascii="Consolas" w:hAnsi="Consolas"/>
          <w:sz w:val="22"/>
          <w:szCs w:val="28"/>
        </w:rPr>
        <w:t xml:space="preserve"> WASEEM</w:t>
      </w:r>
    </w:p>
    <w:p w:rsidR="003C6384" w:rsidRPr="006872FB" w:rsidRDefault="006872FB" w:rsidP="006872FB">
      <w:pPr>
        <w:rPr>
          <w:rFonts w:ascii="Consolas" w:hAnsi="Consolas"/>
          <w:sz w:val="22"/>
          <w:szCs w:val="28"/>
        </w:rPr>
      </w:pPr>
      <w:proofErr w:type="gramStart"/>
      <w:r w:rsidRPr="006872FB">
        <w:rPr>
          <w:rFonts w:ascii="Consolas" w:hAnsi="Consolas"/>
          <w:sz w:val="22"/>
          <w:szCs w:val="28"/>
        </w:rPr>
        <w:t>Hello  WASEEM</w:t>
      </w:r>
      <w:proofErr w:type="gramEnd"/>
      <w:r w:rsidRPr="006872FB">
        <w:rPr>
          <w:rFonts w:ascii="Consolas" w:hAnsi="Consolas"/>
          <w:sz w:val="22"/>
          <w:szCs w:val="28"/>
        </w:rPr>
        <w:t xml:space="preserve"> MAHNOOR</w:t>
      </w:r>
    </w:p>
    <w:p w:rsidR="003C6384" w:rsidRPr="006B3AFC" w:rsidRDefault="003C6384">
      <w:pPr>
        <w:spacing w:before="20" w:line="280" w:lineRule="exact"/>
        <w:rPr>
          <w:sz w:val="28"/>
          <w:szCs w:val="28"/>
        </w:rPr>
      </w:pPr>
    </w:p>
    <w:p w:rsidR="003C6384" w:rsidRPr="006B3AFC" w:rsidRDefault="00C82F5B">
      <w:pPr>
        <w:spacing w:before="29"/>
        <w:ind w:left="140"/>
        <w:rPr>
          <w:sz w:val="24"/>
          <w:szCs w:val="24"/>
        </w:rPr>
      </w:pPr>
      <w:r w:rsidRPr="006B3AFC">
        <w:rPr>
          <w:b/>
          <w:sz w:val="24"/>
          <w:szCs w:val="24"/>
        </w:rPr>
        <w:t>Problem 8:</w:t>
      </w:r>
      <w:r w:rsidRPr="006B3AFC">
        <w:rPr>
          <w:sz w:val="24"/>
          <w:szCs w:val="24"/>
        </w:rPr>
        <w:t xml:space="preserve"> Write a Python program to print the calendar of a given month and year.</w:t>
      </w:r>
    </w:p>
    <w:p w:rsidR="003C6384" w:rsidRPr="006B3AFC" w:rsidRDefault="00C82F5B">
      <w:pPr>
        <w:spacing w:before="41" w:line="260" w:lineRule="exact"/>
        <w:ind w:left="140"/>
        <w:rPr>
          <w:sz w:val="24"/>
          <w:szCs w:val="24"/>
        </w:rPr>
      </w:pPr>
      <w:r w:rsidRPr="006B3AFC">
        <w:rPr>
          <w:position w:val="-1"/>
          <w:sz w:val="24"/>
          <w:szCs w:val="24"/>
        </w:rPr>
        <w:t>Note: Use 'calendar' module.</w:t>
      </w:r>
    </w:p>
    <w:p w:rsidR="003C6384" w:rsidRPr="006B3AFC" w:rsidRDefault="003C6384">
      <w:pPr>
        <w:spacing w:line="200" w:lineRule="exact"/>
      </w:pPr>
    </w:p>
    <w:p w:rsidR="003C6384" w:rsidRPr="006B3AFC" w:rsidRDefault="00E9385E">
      <w:pPr>
        <w:spacing w:before="19"/>
        <w:ind w:left="140"/>
        <w:rPr>
          <w:rFonts w:ascii="Consolas" w:eastAsia="Consolas" w:hAnsi="Consolas" w:cs="Consolas"/>
          <w:sz w:val="24"/>
          <w:szCs w:val="24"/>
        </w:rPr>
      </w:pPr>
      <w:r>
        <w:pict>
          <v:group id="_x0000_s1048" style="position:absolute;left:0;text-align:left;margin-left:71.5pt;margin-top:14.55pt;width:14.2pt;height:29.1pt;z-index:-251654144;mso-position-horizontal-relative:page" coordorigin="1430,291" coordsize="284,582">
            <v:shape id="_x0000_s1050" style="position:absolute;left:1440;top:301;width:264;height:281" coordorigin="1440,301" coordsize="264,281" path="m1440,581r264,l1704,301r-264,l1440,581xe" fillcolor="#fcfcfc" stroked="f">
              <v:path arrowok="t"/>
            </v:shape>
            <v:shape id="_x0000_s1049" style="position:absolute;left:1440;top:581;width:264;height:281" coordorigin="1440,581" coordsize="264,281" path="m1440,862r264,l1704,581r-264,l1440,862xe" fillcolor="#fcfcfc" stroked="f">
              <v:path arrowok="t"/>
            </v:shape>
            <w10:wrap anchorx="page"/>
          </v:group>
        </w:pict>
      </w:r>
      <w:r>
        <w:pict>
          <v:group id="_x0000_s1045" style="position:absolute;left:0;text-align:left;margin-left:91.3pt;margin-top:14.55pt;width:7.6pt;height:29.1pt;z-index:-251653120;mso-position-horizontal-relative:page" coordorigin="1826,291" coordsize="152,582">
            <v:shape id="_x0000_s1047" style="position:absolute;left:1836;top:301;width:132;height:281" coordorigin="1836,301" coordsize="132,281" path="m1836,581r132,l1968,301r-132,l1836,581xe" fillcolor="#fcfcfc" stroked="f">
              <v:path arrowok="t"/>
            </v:shape>
            <v:shape id="_x0000_s1046" style="position:absolute;left:1836;top:581;width:132;height:281" coordorigin="1836,581" coordsize="132,281" path="m1836,862r132,l1968,581r-132,l1836,862xe" fillcolor="#fcfcfc" stroked="f">
              <v:path arrowok="t"/>
            </v:shape>
            <w10:wrap anchorx="page"/>
          </v:group>
        </w:pict>
      </w:r>
      <w:r w:rsidR="00C82F5B" w:rsidRPr="006B3AFC">
        <w:rPr>
          <w:rFonts w:ascii="Consolas" w:eastAsia="Consolas" w:hAnsi="Consolas" w:cs="Consolas"/>
          <w:sz w:val="24"/>
          <w:szCs w:val="24"/>
        </w:rPr>
        <w:t>import calendar</w:t>
      </w:r>
    </w:p>
    <w:p w:rsidR="003C6384" w:rsidRPr="006B3AFC" w:rsidRDefault="00E9385E">
      <w:pPr>
        <w:spacing w:before="2"/>
        <w:ind w:left="140"/>
        <w:rPr>
          <w:rFonts w:ascii="Consolas" w:eastAsia="Consolas" w:hAnsi="Consolas" w:cs="Consolas"/>
          <w:sz w:val="24"/>
          <w:szCs w:val="24"/>
        </w:rPr>
      </w:pPr>
      <w:r>
        <w:pict>
          <v:group id="_x0000_s1043" style="position:absolute;left:0;text-align:left;margin-left:111.6pt;margin-top:-14.15pt;width:59.4pt;height:14.05pt;z-index:-251655168;mso-position-horizontal-relative:page" coordorigin="2232,-283" coordsize="1188,281">
            <v:shape id="_x0000_s1044" style="position:absolute;left:2232;top:-283;width:1188;height:281" coordorigin="2232,-283" coordsize="1188,281" path="m2232,-2r1188,l3420,-283r-1188,l2232,-2xe" fillcolor="#fcfcfc" stroked="f">
              <v:path arrowok="t"/>
            </v:shape>
            <w10:wrap anchorx="page"/>
          </v:group>
        </w:pict>
      </w:r>
      <w:r w:rsidR="00C82F5B" w:rsidRPr="006B3AFC">
        <w:rPr>
          <w:rFonts w:ascii="Consolas" w:eastAsia="Consolas" w:hAnsi="Consolas" w:cs="Consolas"/>
          <w:sz w:val="24"/>
          <w:szCs w:val="24"/>
        </w:rPr>
        <w:t xml:space="preserve">y = </w:t>
      </w:r>
      <w:proofErr w:type="spellStart"/>
      <w:proofErr w:type="gramStart"/>
      <w:r w:rsidR="00C82F5B" w:rsidRPr="006B3AFC">
        <w:rPr>
          <w:rFonts w:ascii="Consolas" w:eastAsia="Consolas" w:hAnsi="Consolas" w:cs="Consolas"/>
          <w:sz w:val="24"/>
          <w:szCs w:val="24"/>
        </w:rPr>
        <w:t>int</w:t>
      </w:r>
      <w:proofErr w:type="spellEnd"/>
      <w:r w:rsidR="00C82F5B" w:rsidRPr="006B3AFC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="00C82F5B" w:rsidRPr="006B3AFC">
        <w:rPr>
          <w:rFonts w:ascii="Consolas" w:eastAsia="Consolas" w:hAnsi="Consolas" w:cs="Consolas"/>
          <w:sz w:val="24"/>
          <w:szCs w:val="24"/>
        </w:rPr>
        <w:t>input("Input the year : "))</w:t>
      </w:r>
    </w:p>
    <w:p w:rsidR="003C6384" w:rsidRPr="006B3AFC" w:rsidRDefault="00C82F5B">
      <w:pPr>
        <w:spacing w:line="280" w:lineRule="exact"/>
        <w:ind w:left="140"/>
        <w:rPr>
          <w:rFonts w:ascii="Consolas" w:eastAsia="Consolas" w:hAnsi="Consolas" w:cs="Consolas"/>
          <w:sz w:val="24"/>
          <w:szCs w:val="24"/>
        </w:rPr>
      </w:pPr>
      <w:r w:rsidRPr="006B3AFC">
        <w:rPr>
          <w:rFonts w:ascii="Consolas" w:eastAsia="Consolas" w:hAnsi="Consolas" w:cs="Consolas"/>
          <w:position w:val="1"/>
          <w:sz w:val="24"/>
          <w:szCs w:val="24"/>
        </w:rPr>
        <w:t xml:space="preserve">m = </w:t>
      </w:r>
      <w:proofErr w:type="spellStart"/>
      <w:proofErr w:type="gramStart"/>
      <w:r w:rsidRPr="006B3AFC">
        <w:rPr>
          <w:rFonts w:ascii="Consolas" w:eastAsia="Consolas" w:hAnsi="Consolas" w:cs="Consolas"/>
          <w:position w:val="1"/>
          <w:sz w:val="24"/>
          <w:szCs w:val="24"/>
        </w:rPr>
        <w:t>int</w:t>
      </w:r>
      <w:proofErr w:type="spellEnd"/>
      <w:r w:rsidRPr="006B3AFC">
        <w:rPr>
          <w:rFonts w:ascii="Consolas" w:eastAsia="Consolas" w:hAnsi="Consolas" w:cs="Consolas"/>
          <w:position w:val="1"/>
          <w:sz w:val="24"/>
          <w:szCs w:val="24"/>
        </w:rPr>
        <w:t>(</w:t>
      </w:r>
      <w:proofErr w:type="gramEnd"/>
      <w:r w:rsidRPr="006B3AFC">
        <w:rPr>
          <w:rFonts w:ascii="Consolas" w:eastAsia="Consolas" w:hAnsi="Consolas" w:cs="Consolas"/>
          <w:position w:val="1"/>
          <w:sz w:val="24"/>
          <w:szCs w:val="24"/>
        </w:rPr>
        <w:t>input("Input the month : "))</w:t>
      </w:r>
    </w:p>
    <w:p w:rsidR="006B3AFC" w:rsidRPr="006B3AFC" w:rsidRDefault="00C82F5B">
      <w:pPr>
        <w:spacing w:line="280" w:lineRule="exact"/>
        <w:ind w:left="140"/>
        <w:rPr>
          <w:rFonts w:ascii="Consolas" w:eastAsia="Consolas" w:hAnsi="Consolas" w:cs="Consolas"/>
          <w:sz w:val="24"/>
          <w:szCs w:val="24"/>
        </w:rPr>
      </w:pPr>
      <w:proofErr w:type="gramStart"/>
      <w:r w:rsidRPr="006B3AFC">
        <w:rPr>
          <w:rFonts w:ascii="Consolas" w:eastAsia="Consolas" w:hAnsi="Consolas" w:cs="Consolas"/>
          <w:position w:val="1"/>
          <w:sz w:val="24"/>
          <w:szCs w:val="24"/>
        </w:rPr>
        <w:t>print(</w:t>
      </w:r>
      <w:proofErr w:type="spellStart"/>
      <w:proofErr w:type="gramEnd"/>
      <w:r w:rsidRPr="006B3AFC">
        <w:rPr>
          <w:rFonts w:ascii="Consolas" w:eastAsia="Consolas" w:hAnsi="Consolas" w:cs="Consolas"/>
          <w:position w:val="1"/>
          <w:sz w:val="24"/>
          <w:szCs w:val="24"/>
        </w:rPr>
        <w:t>calendar.month</w:t>
      </w:r>
      <w:proofErr w:type="spellEnd"/>
      <w:r w:rsidRPr="006B3AFC">
        <w:rPr>
          <w:rFonts w:ascii="Consolas" w:eastAsia="Consolas" w:hAnsi="Consolas" w:cs="Consolas"/>
          <w:position w:val="1"/>
          <w:sz w:val="24"/>
          <w:szCs w:val="24"/>
        </w:rPr>
        <w:t>(y, m</w:t>
      </w:r>
      <w:r w:rsidR="002F0346" w:rsidRPr="006B3AFC">
        <w:rPr>
          <w:rFonts w:ascii="Consolas" w:eastAsia="Consolas" w:hAnsi="Consolas" w:cs="Consolas"/>
          <w:position w:val="1"/>
          <w:sz w:val="24"/>
          <w:szCs w:val="24"/>
        </w:rPr>
        <w:t>))</w:t>
      </w:r>
    </w:p>
    <w:p w:rsidR="006B3AFC" w:rsidRPr="006B3AFC" w:rsidRDefault="006B3AFC" w:rsidP="006B3AFC">
      <w:pPr>
        <w:rPr>
          <w:rFonts w:ascii="Consolas" w:eastAsia="Consolas" w:hAnsi="Consolas" w:cs="Consolas"/>
          <w:sz w:val="24"/>
          <w:szCs w:val="24"/>
        </w:rPr>
      </w:pPr>
    </w:p>
    <w:p w:rsidR="006B3AFC" w:rsidRPr="006B3AFC" w:rsidRDefault="006B3AFC" w:rsidP="006B3AFC">
      <w:pPr>
        <w:rPr>
          <w:sz w:val="24"/>
          <w:szCs w:val="24"/>
        </w:rPr>
      </w:pPr>
      <w:r w:rsidRPr="006B3AFC">
        <w:rPr>
          <w:b/>
          <w:sz w:val="24"/>
          <w:szCs w:val="24"/>
        </w:rPr>
        <w:t>Output:</w:t>
      </w:r>
    </w:p>
    <w:p w:rsidR="00FE6C4C" w:rsidRPr="00FE6C4C" w:rsidRDefault="00FE6C4C" w:rsidP="00FE6C4C">
      <w:pPr>
        <w:rPr>
          <w:rFonts w:ascii="Consolas" w:eastAsia="Consolas" w:hAnsi="Consolas" w:cs="Consolas"/>
          <w:sz w:val="24"/>
          <w:szCs w:val="24"/>
        </w:rPr>
      </w:pPr>
      <w:r w:rsidRPr="00FE6C4C">
        <w:rPr>
          <w:rFonts w:ascii="Consolas" w:eastAsia="Consolas" w:hAnsi="Consolas" w:cs="Consolas"/>
          <w:sz w:val="24"/>
          <w:szCs w:val="24"/>
        </w:rPr>
        <w:t xml:space="preserve">Input the </w:t>
      </w:r>
      <w:proofErr w:type="gramStart"/>
      <w:r w:rsidRPr="00FE6C4C">
        <w:rPr>
          <w:rFonts w:ascii="Consolas" w:eastAsia="Consolas" w:hAnsi="Consolas" w:cs="Consolas"/>
          <w:sz w:val="24"/>
          <w:szCs w:val="24"/>
        </w:rPr>
        <w:t>year :</w:t>
      </w:r>
      <w:proofErr w:type="gramEnd"/>
      <w:r w:rsidRPr="00FE6C4C">
        <w:rPr>
          <w:rFonts w:ascii="Consolas" w:eastAsia="Consolas" w:hAnsi="Consolas" w:cs="Consolas"/>
          <w:sz w:val="24"/>
          <w:szCs w:val="24"/>
        </w:rPr>
        <w:t xml:space="preserve"> 2019</w:t>
      </w:r>
    </w:p>
    <w:p w:rsidR="00FE6C4C" w:rsidRPr="00FE6C4C" w:rsidRDefault="00FE6C4C" w:rsidP="00FE6C4C">
      <w:pPr>
        <w:rPr>
          <w:rFonts w:ascii="Consolas" w:eastAsia="Consolas" w:hAnsi="Consolas" w:cs="Consolas"/>
          <w:sz w:val="24"/>
          <w:szCs w:val="24"/>
        </w:rPr>
      </w:pPr>
      <w:r w:rsidRPr="00FE6C4C">
        <w:rPr>
          <w:rFonts w:ascii="Consolas" w:eastAsia="Consolas" w:hAnsi="Consolas" w:cs="Consolas"/>
          <w:sz w:val="24"/>
          <w:szCs w:val="24"/>
        </w:rPr>
        <w:t xml:space="preserve">Input the </w:t>
      </w:r>
      <w:proofErr w:type="gramStart"/>
      <w:r w:rsidRPr="00FE6C4C">
        <w:rPr>
          <w:rFonts w:ascii="Consolas" w:eastAsia="Consolas" w:hAnsi="Consolas" w:cs="Consolas"/>
          <w:sz w:val="24"/>
          <w:szCs w:val="24"/>
        </w:rPr>
        <w:t>month :</w:t>
      </w:r>
      <w:proofErr w:type="gramEnd"/>
      <w:r w:rsidRPr="00FE6C4C">
        <w:rPr>
          <w:rFonts w:ascii="Consolas" w:eastAsia="Consolas" w:hAnsi="Consolas" w:cs="Consolas"/>
          <w:sz w:val="24"/>
          <w:szCs w:val="24"/>
        </w:rPr>
        <w:t xml:space="preserve"> 11</w:t>
      </w:r>
    </w:p>
    <w:p w:rsidR="00FE6C4C" w:rsidRPr="00FE6C4C" w:rsidRDefault="00FE6C4C" w:rsidP="00FE6C4C">
      <w:pPr>
        <w:rPr>
          <w:rFonts w:ascii="Consolas" w:eastAsia="Consolas" w:hAnsi="Consolas" w:cs="Consolas"/>
          <w:sz w:val="24"/>
          <w:szCs w:val="24"/>
        </w:rPr>
      </w:pPr>
      <w:r w:rsidRPr="00FE6C4C">
        <w:rPr>
          <w:rFonts w:ascii="Consolas" w:eastAsia="Consolas" w:hAnsi="Consolas" w:cs="Consolas"/>
          <w:sz w:val="24"/>
          <w:szCs w:val="24"/>
        </w:rPr>
        <w:t xml:space="preserve">   November 2019</w:t>
      </w:r>
    </w:p>
    <w:p w:rsidR="00FE6C4C" w:rsidRPr="00FE6C4C" w:rsidRDefault="00FE6C4C" w:rsidP="00FE6C4C">
      <w:pPr>
        <w:rPr>
          <w:rFonts w:ascii="Consolas" w:eastAsia="Consolas" w:hAnsi="Consolas" w:cs="Consolas"/>
          <w:sz w:val="24"/>
          <w:szCs w:val="24"/>
        </w:rPr>
      </w:pPr>
      <w:r w:rsidRPr="00FE6C4C">
        <w:rPr>
          <w:rFonts w:ascii="Consolas" w:eastAsia="Consolas" w:hAnsi="Consolas" w:cs="Consolas"/>
          <w:sz w:val="24"/>
          <w:szCs w:val="24"/>
        </w:rPr>
        <w:t xml:space="preserve">Mo </w:t>
      </w:r>
      <w:proofErr w:type="spellStart"/>
      <w:r w:rsidRPr="00FE6C4C">
        <w:rPr>
          <w:rFonts w:ascii="Consolas" w:eastAsia="Consolas" w:hAnsi="Consolas" w:cs="Consolas"/>
          <w:sz w:val="24"/>
          <w:szCs w:val="24"/>
        </w:rPr>
        <w:t>Tu</w:t>
      </w:r>
      <w:proofErr w:type="spellEnd"/>
      <w:r w:rsidRPr="00FE6C4C">
        <w:rPr>
          <w:rFonts w:ascii="Consolas" w:eastAsia="Consolas" w:hAnsi="Consolas" w:cs="Consolas"/>
          <w:sz w:val="24"/>
          <w:szCs w:val="24"/>
        </w:rPr>
        <w:t xml:space="preserve"> We </w:t>
      </w:r>
      <w:proofErr w:type="spellStart"/>
      <w:r w:rsidRPr="00FE6C4C">
        <w:rPr>
          <w:rFonts w:ascii="Consolas" w:eastAsia="Consolas" w:hAnsi="Consolas" w:cs="Consolas"/>
          <w:sz w:val="24"/>
          <w:szCs w:val="24"/>
        </w:rPr>
        <w:t>Th</w:t>
      </w:r>
      <w:proofErr w:type="spellEnd"/>
      <w:r w:rsidRPr="00FE6C4C">
        <w:rPr>
          <w:rFonts w:ascii="Consolas" w:eastAsia="Consolas" w:hAnsi="Consolas" w:cs="Consolas"/>
          <w:sz w:val="24"/>
          <w:szCs w:val="24"/>
        </w:rPr>
        <w:t xml:space="preserve"> Fr Sa Su</w:t>
      </w:r>
    </w:p>
    <w:p w:rsidR="00FE6C4C" w:rsidRPr="00FE6C4C" w:rsidRDefault="00FE6C4C" w:rsidP="00FE6C4C">
      <w:pPr>
        <w:rPr>
          <w:rFonts w:ascii="Consolas" w:eastAsia="Consolas" w:hAnsi="Consolas" w:cs="Consolas"/>
          <w:sz w:val="24"/>
          <w:szCs w:val="24"/>
        </w:rPr>
      </w:pPr>
      <w:r w:rsidRPr="00FE6C4C">
        <w:rPr>
          <w:rFonts w:ascii="Consolas" w:eastAsia="Consolas" w:hAnsi="Consolas" w:cs="Consolas"/>
          <w:sz w:val="24"/>
          <w:szCs w:val="24"/>
        </w:rPr>
        <w:t xml:space="preserve">             </w:t>
      </w:r>
      <w:proofErr w:type="gramStart"/>
      <w:r w:rsidRPr="00FE6C4C">
        <w:rPr>
          <w:rFonts w:ascii="Consolas" w:eastAsia="Consolas" w:hAnsi="Consolas" w:cs="Consolas"/>
          <w:sz w:val="24"/>
          <w:szCs w:val="24"/>
        </w:rPr>
        <w:t>1  2</w:t>
      </w:r>
      <w:proofErr w:type="gramEnd"/>
      <w:r w:rsidRPr="00FE6C4C">
        <w:rPr>
          <w:rFonts w:ascii="Consolas" w:eastAsia="Consolas" w:hAnsi="Consolas" w:cs="Consolas"/>
          <w:sz w:val="24"/>
          <w:szCs w:val="24"/>
        </w:rPr>
        <w:t xml:space="preserve">  3</w:t>
      </w:r>
    </w:p>
    <w:p w:rsidR="00FE6C4C" w:rsidRPr="00FE6C4C" w:rsidRDefault="00FE6C4C" w:rsidP="00FE6C4C">
      <w:pPr>
        <w:rPr>
          <w:rFonts w:ascii="Consolas" w:eastAsia="Consolas" w:hAnsi="Consolas" w:cs="Consolas"/>
          <w:sz w:val="24"/>
          <w:szCs w:val="24"/>
        </w:rPr>
      </w:pPr>
      <w:r w:rsidRPr="00FE6C4C">
        <w:rPr>
          <w:rFonts w:ascii="Consolas" w:eastAsia="Consolas" w:hAnsi="Consolas" w:cs="Consolas"/>
          <w:sz w:val="24"/>
          <w:szCs w:val="24"/>
        </w:rPr>
        <w:t xml:space="preserve"> </w:t>
      </w:r>
      <w:proofErr w:type="gramStart"/>
      <w:r w:rsidRPr="00FE6C4C">
        <w:rPr>
          <w:rFonts w:ascii="Consolas" w:eastAsia="Consolas" w:hAnsi="Consolas" w:cs="Consolas"/>
          <w:sz w:val="24"/>
          <w:szCs w:val="24"/>
        </w:rPr>
        <w:t>4  5</w:t>
      </w:r>
      <w:proofErr w:type="gramEnd"/>
      <w:r w:rsidRPr="00FE6C4C">
        <w:rPr>
          <w:rFonts w:ascii="Consolas" w:eastAsia="Consolas" w:hAnsi="Consolas" w:cs="Consolas"/>
          <w:sz w:val="24"/>
          <w:szCs w:val="24"/>
        </w:rPr>
        <w:t xml:space="preserve">  6  7  8  9 10</w:t>
      </w:r>
    </w:p>
    <w:p w:rsidR="00FE6C4C" w:rsidRPr="00FE6C4C" w:rsidRDefault="00FE6C4C" w:rsidP="00FE6C4C">
      <w:pPr>
        <w:rPr>
          <w:rFonts w:ascii="Consolas" w:eastAsia="Consolas" w:hAnsi="Consolas" w:cs="Consolas"/>
          <w:sz w:val="24"/>
          <w:szCs w:val="24"/>
        </w:rPr>
      </w:pPr>
      <w:r w:rsidRPr="00FE6C4C">
        <w:rPr>
          <w:rFonts w:ascii="Consolas" w:eastAsia="Consolas" w:hAnsi="Consolas" w:cs="Consolas"/>
          <w:sz w:val="24"/>
          <w:szCs w:val="24"/>
        </w:rPr>
        <w:t>11 12 13 14 15 16 17</w:t>
      </w:r>
    </w:p>
    <w:p w:rsidR="00FE6C4C" w:rsidRPr="00FE6C4C" w:rsidRDefault="00FE6C4C" w:rsidP="00FE6C4C">
      <w:pPr>
        <w:rPr>
          <w:rFonts w:ascii="Consolas" w:eastAsia="Consolas" w:hAnsi="Consolas" w:cs="Consolas"/>
          <w:sz w:val="24"/>
          <w:szCs w:val="24"/>
        </w:rPr>
      </w:pPr>
      <w:r w:rsidRPr="00FE6C4C">
        <w:rPr>
          <w:rFonts w:ascii="Consolas" w:eastAsia="Consolas" w:hAnsi="Consolas" w:cs="Consolas"/>
          <w:sz w:val="24"/>
          <w:szCs w:val="24"/>
        </w:rPr>
        <w:t>18 19 20 21 22 23 24</w:t>
      </w:r>
    </w:p>
    <w:p w:rsidR="006B3AFC" w:rsidRPr="006B3AFC" w:rsidRDefault="00FE6C4C" w:rsidP="00FE6C4C">
      <w:pPr>
        <w:rPr>
          <w:rFonts w:ascii="Consolas" w:eastAsia="Consolas" w:hAnsi="Consolas" w:cs="Consolas"/>
          <w:sz w:val="24"/>
          <w:szCs w:val="24"/>
        </w:rPr>
      </w:pPr>
      <w:r w:rsidRPr="00FE6C4C">
        <w:rPr>
          <w:rFonts w:ascii="Consolas" w:eastAsia="Consolas" w:hAnsi="Consolas" w:cs="Consolas"/>
          <w:sz w:val="24"/>
          <w:szCs w:val="24"/>
        </w:rPr>
        <w:t>25 26 27 28 29 30</w:t>
      </w:r>
    </w:p>
    <w:p w:rsidR="006B3AFC" w:rsidRPr="006B3AFC" w:rsidRDefault="006B3AFC" w:rsidP="006B3AFC">
      <w:pPr>
        <w:rPr>
          <w:rFonts w:ascii="Consolas" w:eastAsia="Consolas" w:hAnsi="Consolas" w:cs="Consolas"/>
          <w:sz w:val="24"/>
          <w:szCs w:val="24"/>
        </w:rPr>
      </w:pPr>
    </w:p>
    <w:p w:rsidR="003C6384" w:rsidRPr="006B3AFC" w:rsidRDefault="003C6384" w:rsidP="006B3AFC">
      <w:pPr>
        <w:rPr>
          <w:rFonts w:ascii="Consolas" w:eastAsia="Consolas" w:hAnsi="Consolas" w:cs="Consolas"/>
          <w:sz w:val="24"/>
          <w:szCs w:val="24"/>
        </w:rPr>
        <w:sectPr w:rsidR="003C6384" w:rsidRPr="006B3AFC">
          <w:type w:val="continuous"/>
          <w:pgSz w:w="12240" w:h="15840"/>
          <w:pgMar w:top="1140" w:right="1300" w:bottom="280" w:left="1300" w:header="720" w:footer="720" w:gutter="0"/>
          <w:cols w:space="720"/>
        </w:sectPr>
      </w:pPr>
    </w:p>
    <w:p w:rsidR="003C6384" w:rsidRPr="006B3AFC" w:rsidRDefault="003C6384">
      <w:pPr>
        <w:spacing w:before="9" w:line="160" w:lineRule="exact"/>
        <w:rPr>
          <w:sz w:val="16"/>
          <w:szCs w:val="16"/>
        </w:rPr>
        <w:sectPr w:rsidR="003C6384" w:rsidRPr="006B3AFC">
          <w:pgSz w:w="12240" w:h="15840"/>
          <w:pgMar w:top="1140" w:right="1300" w:bottom="280" w:left="1300" w:header="710" w:footer="1078" w:gutter="0"/>
          <w:cols w:space="720"/>
        </w:sectPr>
      </w:pPr>
    </w:p>
    <w:p w:rsidR="003C6384" w:rsidRPr="006B3AFC" w:rsidRDefault="003C6384" w:rsidP="002F0346">
      <w:pPr>
        <w:spacing w:before="41"/>
        <w:rPr>
          <w:sz w:val="24"/>
          <w:szCs w:val="24"/>
        </w:rPr>
      </w:pPr>
    </w:p>
    <w:sectPr w:rsidR="003C6384" w:rsidRPr="006B3AFC">
      <w:type w:val="continuous"/>
      <w:pgSz w:w="12240" w:h="15840"/>
      <w:pgMar w:top="114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85E" w:rsidRDefault="00E9385E">
      <w:r>
        <w:separator/>
      </w:r>
    </w:p>
  </w:endnote>
  <w:endnote w:type="continuationSeparator" w:id="0">
    <w:p w:rsidR="00E9385E" w:rsidRDefault="00E93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384" w:rsidRDefault="002F0346">
    <w:pPr>
      <w:spacing w:line="200" w:lineRule="exact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0F0FC75" wp14:editId="5811DD7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14697DB" id="Rectangle 452" o:spid="_x0000_s1026" style="position:absolute;margin-left:0;margin-top:0;width:579.9pt;height:750.3pt;z-index:25166489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</w:rPr>
      <w:t xml:space="preserve">pg. </w:t>
    </w:r>
    <w:r>
      <w:rPr>
        <w:rFonts w:asciiTheme="minorHAnsi" w:eastAsiaTheme="minorEastAsia" w:hAnsiTheme="minorHAnsi" w:cstheme="minorBidi"/>
        <w:color w:val="4F81BD" w:themeColor="accent1"/>
      </w:rPr>
      <w:fldChar w:fldCharType="begin"/>
    </w:r>
    <w:r>
      <w:rPr>
        <w:color w:val="4F81BD" w:themeColor="accent1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F81BD" w:themeColor="accent1"/>
      </w:rPr>
      <w:fldChar w:fldCharType="separate"/>
    </w:r>
    <w:r w:rsidR="00D572FF" w:rsidRPr="00D572FF">
      <w:rPr>
        <w:rFonts w:asciiTheme="majorHAnsi" w:eastAsiaTheme="majorEastAsia" w:hAnsiTheme="majorHAnsi" w:cstheme="majorBidi"/>
        <w:noProof/>
        <w:color w:val="4F81BD" w:themeColor="accent1"/>
      </w:rPr>
      <w:t>5</w:t>
    </w:r>
    <w:r>
      <w:rPr>
        <w:rFonts w:asciiTheme="majorHAnsi" w:eastAsiaTheme="majorEastAsia" w:hAnsiTheme="majorHAnsi" w:cstheme="majorBidi"/>
        <w:noProof/>
        <w:color w:val="4F81BD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85E" w:rsidRDefault="00E9385E">
      <w:r>
        <w:separator/>
      </w:r>
    </w:p>
  </w:footnote>
  <w:footnote w:type="continuationSeparator" w:id="0">
    <w:p w:rsidR="00E9385E" w:rsidRDefault="00E93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346" w:rsidRPr="002F0346" w:rsidRDefault="002F0346">
    <w:pPr>
      <w:pStyle w:val="Header"/>
      <w:rPr>
        <w:b/>
      </w:rPr>
    </w:pPr>
    <w:r w:rsidRPr="002F0346">
      <w:rPr>
        <w:b/>
      </w:rPr>
      <w:t>Experiment #1</w:t>
    </w:r>
  </w:p>
  <w:p w:rsidR="003C6384" w:rsidRPr="002F0346" w:rsidRDefault="003C6384">
    <w:pPr>
      <w:spacing w:line="200" w:lineRule="exact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B3283"/>
    <w:multiLevelType w:val="multilevel"/>
    <w:tmpl w:val="0AB29D7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384"/>
    <w:rsid w:val="0024307B"/>
    <w:rsid w:val="002F0346"/>
    <w:rsid w:val="0036643C"/>
    <w:rsid w:val="0038063B"/>
    <w:rsid w:val="003967E8"/>
    <w:rsid w:val="003C6384"/>
    <w:rsid w:val="00457897"/>
    <w:rsid w:val="0064347C"/>
    <w:rsid w:val="006872FB"/>
    <w:rsid w:val="006B3AFC"/>
    <w:rsid w:val="006C212D"/>
    <w:rsid w:val="00760202"/>
    <w:rsid w:val="00760345"/>
    <w:rsid w:val="0079684D"/>
    <w:rsid w:val="007D5C8C"/>
    <w:rsid w:val="007F3B6E"/>
    <w:rsid w:val="008D4B9A"/>
    <w:rsid w:val="008F2B7A"/>
    <w:rsid w:val="00C82F5B"/>
    <w:rsid w:val="00C968DA"/>
    <w:rsid w:val="00D11599"/>
    <w:rsid w:val="00D572FF"/>
    <w:rsid w:val="00DF4CCA"/>
    <w:rsid w:val="00E77E39"/>
    <w:rsid w:val="00E9385E"/>
    <w:rsid w:val="00EB69DA"/>
    <w:rsid w:val="00F46D71"/>
    <w:rsid w:val="00FE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F7AB0B-5139-4AF0-BF36-E20A2765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B69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9DA"/>
  </w:style>
  <w:style w:type="paragraph" w:styleId="Footer">
    <w:name w:val="footer"/>
    <w:basedOn w:val="Normal"/>
    <w:link w:val="FooterChar"/>
    <w:uiPriority w:val="99"/>
    <w:unhideWhenUsed/>
    <w:rsid w:val="00EB69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9DA"/>
  </w:style>
  <w:style w:type="paragraph" w:styleId="NoSpacing">
    <w:name w:val="No Spacing"/>
    <w:link w:val="NoSpacingChar"/>
    <w:uiPriority w:val="1"/>
    <w:qFormat/>
    <w:rsid w:val="002F0346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F0346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3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</vt:lpstr>
    </vt:vector>
  </TitlesOfParts>
  <Company>SE – 062 (Section B)</Company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</dc:title>
  <dc:subject>Python)</dc:subject>
  <dc:creator>Submitted by: Mahnoor Waseem</dc:creator>
  <cp:lastModifiedBy>Madiha Waseem</cp:lastModifiedBy>
  <cp:revision>18</cp:revision>
  <cp:lastPrinted>2019-11-10T17:09:00Z</cp:lastPrinted>
  <dcterms:created xsi:type="dcterms:W3CDTF">2019-11-10T15:22:00Z</dcterms:created>
  <dcterms:modified xsi:type="dcterms:W3CDTF">2019-12-06T12:48:00Z</dcterms:modified>
</cp:coreProperties>
</file>